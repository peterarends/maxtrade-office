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570"/>
      </w:tblGrid>
      <w:tr w:rsidR="004F241D" w:rsidRPr="00021BD9">
        <w:trPr>
          <w:trHeight w:val="2880"/>
        </w:trPr>
        <w:tc>
          <w:tcPr>
            <w:tcW w:w="9570" w:type="dxa"/>
            <w:shd w:val="clear" w:color="auto" w:fill="auto"/>
          </w:tcPr>
          <w:p w:rsidR="004F241D" w:rsidRPr="00021BD9" w:rsidRDefault="004F241D">
            <w:pPr>
              <w:pStyle w:val="afd"/>
              <w:snapToGrid w:val="0"/>
              <w:jc w:val="center"/>
              <w:rPr>
                <w:rFonts w:asciiTheme="minorHAnsi" w:hAnsiTheme="minorHAnsi" w:cstheme="minorHAnsi"/>
                <w:b/>
                <w:caps/>
                <w:lang w:val="bg-BG"/>
              </w:rPr>
            </w:pPr>
            <w:bookmarkStart w:id="0" w:name="_GoBack"/>
            <w:bookmarkEnd w:id="0"/>
            <w:r w:rsidRPr="00021BD9">
              <w:rPr>
                <w:rFonts w:asciiTheme="minorHAnsi" w:hAnsiTheme="minorHAnsi" w:cstheme="minorHAnsi"/>
                <w:b/>
                <w:caps/>
                <w:lang w:val="bg-BG"/>
              </w:rPr>
              <w:t>Авалон ООД</w:t>
            </w:r>
          </w:p>
          <w:tbl>
            <w:tblPr>
              <w:tblW w:w="0" w:type="auto"/>
              <w:tblLayout w:type="fixed"/>
              <w:tblCellMar>
                <w:top w:w="55" w:type="dxa"/>
                <w:left w:w="55" w:type="dxa"/>
                <w:bottom w:w="55" w:type="dxa"/>
                <w:right w:w="55" w:type="dxa"/>
              </w:tblCellMar>
              <w:tblLook w:val="0000" w:firstRow="0" w:lastRow="0" w:firstColumn="0" w:lastColumn="0" w:noHBand="0" w:noVBand="0"/>
            </w:tblPr>
            <w:tblGrid>
              <w:gridCol w:w="4677"/>
              <w:gridCol w:w="4683"/>
            </w:tblGrid>
            <w:tr w:rsidR="004F241D" w:rsidRPr="00021BD9">
              <w:tc>
                <w:tcPr>
                  <w:tcW w:w="4677" w:type="dxa"/>
                  <w:tcBorders>
                    <w:top w:val="single" w:sz="1" w:space="0" w:color="000000"/>
                    <w:left w:val="single" w:sz="1" w:space="0" w:color="000000"/>
                    <w:bottom w:val="single" w:sz="1" w:space="0" w:color="000000"/>
                  </w:tcBorders>
                  <w:shd w:val="clear" w:color="auto" w:fill="auto"/>
                </w:tcPr>
                <w:p w:rsidR="004F241D" w:rsidRPr="00021BD9" w:rsidRDefault="004F241D">
                  <w:pPr>
                    <w:pStyle w:val="-"/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lang w:val="bg-BG"/>
                    </w:rPr>
                  </w:pPr>
                  <w:r w:rsidRPr="00021BD9">
                    <w:rPr>
                      <w:rFonts w:asciiTheme="minorHAnsi" w:hAnsiTheme="minorHAnsi" w:cstheme="minorHAnsi"/>
                      <w:sz w:val="20"/>
                      <w:szCs w:val="20"/>
                      <w:lang w:val="bg-BG"/>
                    </w:rPr>
                    <w:t>гр. Лясковец 5140</w:t>
                  </w:r>
                </w:p>
                <w:p w:rsidR="004F241D" w:rsidRPr="00021BD9" w:rsidRDefault="004F241D">
                  <w:pPr>
                    <w:pStyle w:val="-"/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lang w:val="bg-BG"/>
                    </w:rPr>
                  </w:pPr>
                  <w:r w:rsidRPr="00021BD9">
                    <w:rPr>
                      <w:rFonts w:asciiTheme="minorHAnsi" w:hAnsiTheme="minorHAnsi" w:cstheme="minorHAnsi"/>
                      <w:sz w:val="20"/>
                      <w:szCs w:val="20"/>
                      <w:lang w:val="bg-BG"/>
                    </w:rPr>
                    <w:t xml:space="preserve">ул. </w:t>
                  </w:r>
                  <w:r w:rsidR="004A26CC">
                    <w:rPr>
                      <w:rFonts w:asciiTheme="minorHAnsi" w:hAnsiTheme="minorHAnsi" w:cstheme="minorHAnsi"/>
                      <w:sz w:val="20"/>
                      <w:szCs w:val="20"/>
                      <w:lang w:val="bg-BG"/>
                    </w:rPr>
                    <w:t>Васил Левски</w:t>
                  </w:r>
                  <w:r w:rsidRPr="00021BD9">
                    <w:rPr>
                      <w:rFonts w:asciiTheme="minorHAnsi" w:hAnsiTheme="minorHAnsi" w:cstheme="minorHAnsi"/>
                      <w:sz w:val="20"/>
                      <w:szCs w:val="20"/>
                      <w:lang w:val="bg-BG"/>
                    </w:rPr>
                    <w:t xml:space="preserve"> </w:t>
                  </w:r>
                  <w:r w:rsidR="004A26CC">
                    <w:rPr>
                      <w:rFonts w:asciiTheme="minorHAnsi" w:hAnsiTheme="minorHAnsi" w:cstheme="minorHAnsi"/>
                      <w:sz w:val="20"/>
                      <w:szCs w:val="20"/>
                      <w:lang w:val="bg-BG"/>
                    </w:rPr>
                    <w:t>7</w:t>
                  </w:r>
                </w:p>
                <w:p w:rsidR="004F241D" w:rsidRPr="00021BD9" w:rsidRDefault="004F241D">
                  <w:pPr>
                    <w:pStyle w:val="-"/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021BD9">
                    <w:rPr>
                      <w:rFonts w:asciiTheme="minorHAnsi" w:hAnsiTheme="minorHAnsi" w:cstheme="minorHAnsi"/>
                      <w:sz w:val="20"/>
                      <w:szCs w:val="20"/>
                    </w:rPr>
                    <w:t>http://www.avalonbg.com</w:t>
                  </w:r>
                </w:p>
              </w:tc>
              <w:tc>
                <w:tcPr>
                  <w:tcW w:w="4683" w:type="dxa"/>
                  <w:tcBorders>
                    <w:top w:val="single" w:sz="1" w:space="0" w:color="000000"/>
                    <w:left w:val="single" w:sz="1" w:space="0" w:color="000000"/>
                    <w:bottom w:val="single" w:sz="1" w:space="0" w:color="000000"/>
                    <w:right w:val="single" w:sz="1" w:space="0" w:color="000000"/>
                  </w:tcBorders>
                  <w:shd w:val="clear" w:color="auto" w:fill="auto"/>
                </w:tcPr>
                <w:p w:rsidR="004F241D" w:rsidRPr="00021BD9" w:rsidRDefault="004F241D">
                  <w:pPr>
                    <w:pStyle w:val="-"/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lang w:val="bg-BG"/>
                    </w:rPr>
                  </w:pPr>
                  <w:r w:rsidRPr="00021BD9">
                    <w:rPr>
                      <w:rFonts w:asciiTheme="minorHAnsi" w:hAnsiTheme="minorHAnsi" w:cstheme="minorHAnsi"/>
                      <w:sz w:val="20"/>
                      <w:szCs w:val="20"/>
                      <w:lang w:val="bg-BG"/>
                    </w:rPr>
                    <w:t>Тел: 0619/22218</w:t>
                  </w:r>
                </w:p>
                <w:p w:rsidR="004F241D" w:rsidRPr="00021BD9" w:rsidRDefault="004F241D">
                  <w:pPr>
                    <w:pStyle w:val="-"/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lang w:val="bg-BG"/>
                    </w:rPr>
                  </w:pPr>
                  <w:r w:rsidRPr="00021BD9">
                    <w:rPr>
                      <w:rFonts w:asciiTheme="minorHAnsi" w:hAnsiTheme="minorHAnsi" w:cstheme="minorHAnsi"/>
                      <w:sz w:val="20"/>
                      <w:szCs w:val="20"/>
                      <w:lang w:val="bg-BG"/>
                    </w:rPr>
                    <w:t>факс: 0619/22218</w:t>
                  </w:r>
                </w:p>
                <w:p w:rsidR="004F241D" w:rsidRPr="00021BD9" w:rsidRDefault="004F241D">
                  <w:pPr>
                    <w:pStyle w:val="-"/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021BD9">
                    <w:rPr>
                      <w:rFonts w:asciiTheme="minorHAnsi" w:hAnsiTheme="minorHAnsi" w:cstheme="minorHAnsi"/>
                      <w:sz w:val="20"/>
                      <w:szCs w:val="20"/>
                    </w:rPr>
                    <w:t>mail: home@avalonbg.com</w:t>
                  </w:r>
                </w:p>
              </w:tc>
            </w:tr>
          </w:tbl>
          <w:p w:rsidR="004F241D" w:rsidRPr="00021BD9" w:rsidRDefault="004F241D">
            <w:pPr>
              <w:pStyle w:val="afd"/>
              <w:snapToGrid w:val="0"/>
              <w:jc w:val="center"/>
              <w:rPr>
                <w:rFonts w:asciiTheme="minorHAnsi" w:hAnsiTheme="minorHAnsi" w:cstheme="minorHAnsi"/>
                <w:caps/>
                <w:lang w:val="bg-BG"/>
              </w:rPr>
            </w:pPr>
          </w:p>
          <w:tbl>
            <w:tblPr>
              <w:tblW w:w="0" w:type="auto"/>
              <w:tblLayout w:type="fixed"/>
              <w:tblCellMar>
                <w:top w:w="55" w:type="dxa"/>
                <w:left w:w="55" w:type="dxa"/>
                <w:bottom w:w="55" w:type="dxa"/>
                <w:right w:w="55" w:type="dxa"/>
              </w:tblCellMar>
              <w:tblLook w:val="0000" w:firstRow="0" w:lastRow="0" w:firstColumn="0" w:lastColumn="0" w:noHBand="0" w:noVBand="0"/>
            </w:tblPr>
            <w:tblGrid>
              <w:gridCol w:w="3118"/>
              <w:gridCol w:w="3118"/>
              <w:gridCol w:w="3118"/>
            </w:tblGrid>
            <w:tr w:rsidR="004F241D" w:rsidRPr="00021BD9">
              <w:tc>
                <w:tcPr>
                  <w:tcW w:w="3118" w:type="dxa"/>
                  <w:tcBorders>
                    <w:top w:val="single" w:sz="1" w:space="0" w:color="000000"/>
                    <w:left w:val="single" w:sz="1" w:space="0" w:color="000000"/>
                    <w:bottom w:val="single" w:sz="1" w:space="0" w:color="000000"/>
                  </w:tcBorders>
                  <w:shd w:val="clear" w:color="auto" w:fill="auto"/>
                </w:tcPr>
                <w:p w:rsidR="004F241D" w:rsidRPr="00021BD9" w:rsidRDefault="004F241D">
                  <w:pPr>
                    <w:pStyle w:val="-"/>
                    <w:jc w:val="center"/>
                    <w:rPr>
                      <w:rFonts w:asciiTheme="minorHAnsi" w:hAnsiTheme="minorHAnsi" w:cstheme="minorHAnsi"/>
                      <w:lang w:val="bg-BG"/>
                    </w:rPr>
                  </w:pPr>
                  <w:r w:rsidRPr="00021BD9">
                    <w:rPr>
                      <w:rFonts w:asciiTheme="minorHAnsi" w:hAnsiTheme="minorHAnsi" w:cstheme="minorHAnsi"/>
                      <w:lang w:val="bg-BG"/>
                    </w:rPr>
                    <w:t>Автор: Авалон ООД</w:t>
                  </w:r>
                </w:p>
              </w:tc>
              <w:tc>
                <w:tcPr>
                  <w:tcW w:w="3118" w:type="dxa"/>
                  <w:tcBorders>
                    <w:top w:val="single" w:sz="1" w:space="0" w:color="000000"/>
                    <w:left w:val="single" w:sz="1" w:space="0" w:color="000000"/>
                    <w:bottom w:val="single" w:sz="1" w:space="0" w:color="000000"/>
                  </w:tcBorders>
                  <w:shd w:val="clear" w:color="auto" w:fill="auto"/>
                </w:tcPr>
                <w:p w:rsidR="004F241D" w:rsidRPr="00021BD9" w:rsidRDefault="00D41AAA" w:rsidP="00D60BDD">
                  <w:pPr>
                    <w:pStyle w:val="-"/>
                    <w:jc w:val="center"/>
                    <w:rPr>
                      <w:rFonts w:asciiTheme="minorHAnsi" w:hAnsiTheme="minorHAnsi" w:cstheme="minorHAnsi"/>
                      <w:lang w:val="bg-BG"/>
                    </w:rPr>
                  </w:pPr>
                  <w:r w:rsidRPr="00021BD9">
                    <w:rPr>
                      <w:rFonts w:asciiTheme="minorHAnsi" w:hAnsiTheme="minorHAnsi" w:cstheme="minorHAnsi"/>
                      <w:lang w:val="bg-BG"/>
                    </w:rPr>
                    <w:t xml:space="preserve">Дата: </w:t>
                  </w:r>
                  <w:r w:rsidR="00D60BDD" w:rsidRPr="00021BD9">
                    <w:rPr>
                      <w:rFonts w:asciiTheme="minorHAnsi" w:hAnsiTheme="minorHAnsi" w:cstheme="minorHAnsi"/>
                    </w:rPr>
                    <w:t>08</w:t>
                  </w:r>
                  <w:r w:rsidR="004F241D" w:rsidRPr="00021BD9">
                    <w:rPr>
                      <w:rFonts w:asciiTheme="minorHAnsi" w:hAnsiTheme="minorHAnsi" w:cstheme="minorHAnsi"/>
                      <w:lang w:val="bg-BG"/>
                    </w:rPr>
                    <w:t>.0</w:t>
                  </w:r>
                  <w:r w:rsidR="00D60BDD" w:rsidRPr="00021BD9">
                    <w:rPr>
                      <w:rFonts w:asciiTheme="minorHAnsi" w:hAnsiTheme="minorHAnsi" w:cstheme="minorHAnsi"/>
                    </w:rPr>
                    <w:t>1</w:t>
                  </w:r>
                  <w:r w:rsidR="004F241D" w:rsidRPr="00021BD9">
                    <w:rPr>
                      <w:rFonts w:asciiTheme="minorHAnsi" w:hAnsiTheme="minorHAnsi" w:cstheme="minorHAnsi"/>
                      <w:lang w:val="bg-BG"/>
                    </w:rPr>
                    <w:t>.20</w:t>
                  </w:r>
                  <w:r w:rsidR="00D60BDD" w:rsidRPr="00021BD9">
                    <w:rPr>
                      <w:rFonts w:asciiTheme="minorHAnsi" w:hAnsiTheme="minorHAnsi" w:cstheme="minorHAnsi"/>
                    </w:rPr>
                    <w:t>20</w:t>
                  </w:r>
                  <w:r w:rsidR="004F241D" w:rsidRPr="00021BD9">
                    <w:rPr>
                      <w:rFonts w:asciiTheme="minorHAnsi" w:hAnsiTheme="minorHAnsi" w:cstheme="minorHAnsi"/>
                      <w:lang w:val="bg-BG"/>
                    </w:rPr>
                    <w:t xml:space="preserve"> г.</w:t>
                  </w:r>
                </w:p>
              </w:tc>
              <w:tc>
                <w:tcPr>
                  <w:tcW w:w="3118" w:type="dxa"/>
                  <w:tcBorders>
                    <w:top w:val="single" w:sz="1" w:space="0" w:color="000000"/>
                    <w:left w:val="single" w:sz="1" w:space="0" w:color="000000"/>
                    <w:bottom w:val="single" w:sz="1" w:space="0" w:color="000000"/>
                    <w:right w:val="single" w:sz="1" w:space="0" w:color="000000"/>
                  </w:tcBorders>
                  <w:shd w:val="clear" w:color="auto" w:fill="auto"/>
                </w:tcPr>
                <w:p w:rsidR="004F241D" w:rsidRPr="00021BD9" w:rsidRDefault="00D41AAA" w:rsidP="00D60BDD">
                  <w:pPr>
                    <w:pStyle w:val="-"/>
                    <w:jc w:val="center"/>
                    <w:rPr>
                      <w:rFonts w:asciiTheme="minorHAnsi" w:hAnsiTheme="minorHAnsi" w:cstheme="minorHAnsi"/>
                    </w:rPr>
                  </w:pPr>
                  <w:r w:rsidRPr="00021BD9">
                    <w:rPr>
                      <w:rFonts w:asciiTheme="minorHAnsi" w:hAnsiTheme="minorHAnsi" w:cstheme="minorHAnsi"/>
                      <w:lang w:val="bg-BG"/>
                    </w:rPr>
                    <w:t>Версия: 1.0.0.</w:t>
                  </w:r>
                  <w:r w:rsidR="00D60BDD" w:rsidRPr="00021BD9">
                    <w:rPr>
                      <w:rFonts w:asciiTheme="minorHAnsi" w:hAnsiTheme="minorHAnsi" w:cstheme="minorHAnsi"/>
                    </w:rPr>
                    <w:t>1</w:t>
                  </w:r>
                </w:p>
              </w:tc>
            </w:tr>
          </w:tbl>
          <w:p w:rsidR="004F241D" w:rsidRPr="00021BD9" w:rsidRDefault="004F241D">
            <w:pPr>
              <w:pStyle w:val="afd"/>
              <w:snapToGrid w:val="0"/>
              <w:jc w:val="center"/>
              <w:rPr>
                <w:rFonts w:asciiTheme="minorHAnsi" w:hAnsiTheme="minorHAnsi" w:cstheme="minorHAnsi"/>
                <w:caps/>
                <w:lang w:val="bg-BG"/>
              </w:rPr>
            </w:pPr>
          </w:p>
        </w:tc>
      </w:tr>
      <w:tr w:rsidR="004F241D" w:rsidRPr="00021BD9">
        <w:trPr>
          <w:trHeight w:val="1440"/>
        </w:trPr>
        <w:tc>
          <w:tcPr>
            <w:tcW w:w="9570" w:type="dxa"/>
            <w:tcBorders>
              <w:bottom w:val="single" w:sz="4" w:space="0" w:color="808080"/>
            </w:tcBorders>
            <w:shd w:val="clear" w:color="auto" w:fill="auto"/>
            <w:vAlign w:val="center"/>
          </w:tcPr>
          <w:p w:rsidR="004F241D" w:rsidRPr="00021BD9" w:rsidRDefault="001A371C" w:rsidP="001A371C">
            <w:pPr>
              <w:pStyle w:val="afd"/>
              <w:snapToGrid w:val="0"/>
              <w:jc w:val="center"/>
              <w:rPr>
                <w:rFonts w:asciiTheme="minorHAnsi" w:hAnsiTheme="minorHAnsi" w:cstheme="minorHAnsi"/>
                <w:sz w:val="80"/>
                <w:szCs w:val="80"/>
              </w:rPr>
            </w:pPr>
            <w:r w:rsidRPr="00021BD9">
              <w:rPr>
                <w:rFonts w:asciiTheme="minorHAnsi" w:hAnsiTheme="minorHAnsi" w:cstheme="minorHAnsi"/>
                <w:sz w:val="80"/>
                <w:szCs w:val="80"/>
              </w:rPr>
              <w:t xml:space="preserve">API </w:t>
            </w:r>
            <w:r w:rsidRPr="00021BD9">
              <w:rPr>
                <w:rFonts w:asciiTheme="minorHAnsi" w:hAnsiTheme="minorHAnsi" w:cstheme="minorHAnsi"/>
                <w:sz w:val="80"/>
                <w:szCs w:val="80"/>
                <w:lang w:val="bg-BG"/>
              </w:rPr>
              <w:t>ДОКУМЕНТАЦИЯ</w:t>
            </w:r>
          </w:p>
        </w:tc>
      </w:tr>
      <w:tr w:rsidR="004F241D" w:rsidRPr="00021BD9">
        <w:trPr>
          <w:trHeight w:val="720"/>
        </w:trPr>
        <w:tc>
          <w:tcPr>
            <w:tcW w:w="9570" w:type="dxa"/>
            <w:tcBorders>
              <w:top w:val="single" w:sz="4" w:space="0" w:color="808080"/>
            </w:tcBorders>
            <w:shd w:val="clear" w:color="auto" w:fill="auto"/>
            <w:vAlign w:val="center"/>
          </w:tcPr>
          <w:p w:rsidR="004F241D" w:rsidRPr="00186664" w:rsidRDefault="009563F0" w:rsidP="00186664">
            <w:pPr>
              <w:pStyle w:val="afd"/>
              <w:snapToGrid w:val="0"/>
              <w:jc w:val="center"/>
              <w:rPr>
                <w:rFonts w:asciiTheme="minorHAnsi" w:hAnsiTheme="minorHAnsi" w:cstheme="minorHAnsi"/>
                <w:sz w:val="44"/>
                <w:szCs w:val="44"/>
                <w:lang w:val="bg-BG"/>
              </w:rPr>
            </w:pPr>
            <w:r>
              <w:rPr>
                <w:rFonts w:asciiTheme="minorHAnsi" w:hAnsiTheme="minorHAnsi" w:cstheme="minorHAnsi"/>
                <w:sz w:val="44"/>
                <w:szCs w:val="44"/>
              </w:rPr>
              <w:t>TBI Bank</w:t>
            </w:r>
            <w:r w:rsidR="00186664">
              <w:rPr>
                <w:rFonts w:asciiTheme="minorHAnsi" w:hAnsiTheme="minorHAnsi" w:cstheme="minorHAnsi"/>
                <w:sz w:val="44"/>
                <w:szCs w:val="44"/>
                <w:lang w:val="bg-BG"/>
              </w:rPr>
              <w:t xml:space="preserve"> - </w:t>
            </w:r>
            <w:r w:rsidR="004F241D" w:rsidRPr="00021BD9">
              <w:rPr>
                <w:rFonts w:asciiTheme="minorHAnsi" w:hAnsiTheme="minorHAnsi" w:cstheme="minorHAnsi"/>
                <w:sz w:val="44"/>
                <w:szCs w:val="44"/>
              </w:rPr>
              <w:t xml:space="preserve">Документация за </w:t>
            </w:r>
            <w:r w:rsidR="00186664">
              <w:rPr>
                <w:rFonts w:asciiTheme="minorHAnsi" w:hAnsiTheme="minorHAnsi" w:cstheme="minorHAnsi"/>
                <w:sz w:val="44"/>
                <w:szCs w:val="44"/>
                <w:lang w:val="bg-BG"/>
              </w:rPr>
              <w:t xml:space="preserve">използване на </w:t>
            </w:r>
            <w:r w:rsidR="00186664">
              <w:rPr>
                <w:rFonts w:asciiTheme="minorHAnsi" w:hAnsiTheme="minorHAnsi" w:cstheme="minorHAnsi"/>
                <w:sz w:val="44"/>
                <w:szCs w:val="44"/>
              </w:rPr>
              <w:t xml:space="preserve">API Service </w:t>
            </w:r>
            <w:r w:rsidR="00186664">
              <w:rPr>
                <w:rFonts w:asciiTheme="minorHAnsi" w:hAnsiTheme="minorHAnsi" w:cstheme="minorHAnsi"/>
                <w:sz w:val="44"/>
                <w:szCs w:val="44"/>
                <w:lang w:val="bg-BG"/>
              </w:rPr>
              <w:t>от търговски партнюри за внедряване на Лизингов Калкулатор в УЕБ сайт</w:t>
            </w:r>
          </w:p>
        </w:tc>
      </w:tr>
      <w:tr w:rsidR="004F241D" w:rsidRPr="00021BD9">
        <w:trPr>
          <w:trHeight w:val="360"/>
        </w:trPr>
        <w:tc>
          <w:tcPr>
            <w:tcW w:w="9570" w:type="dxa"/>
            <w:shd w:val="clear" w:color="auto" w:fill="auto"/>
            <w:vAlign w:val="center"/>
          </w:tcPr>
          <w:p w:rsidR="004F241D" w:rsidRPr="00021BD9" w:rsidRDefault="004F241D">
            <w:pPr>
              <w:pStyle w:val="afd"/>
              <w:snapToGrid w:val="0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4F241D" w:rsidRPr="00021BD9">
        <w:trPr>
          <w:trHeight w:val="360"/>
        </w:trPr>
        <w:tc>
          <w:tcPr>
            <w:tcW w:w="9570" w:type="dxa"/>
            <w:shd w:val="clear" w:color="auto" w:fill="auto"/>
            <w:vAlign w:val="center"/>
          </w:tcPr>
          <w:p w:rsidR="004F241D" w:rsidRPr="00021BD9" w:rsidRDefault="00FB16D8">
            <w:pPr>
              <w:pStyle w:val="afd"/>
              <w:snapToGrid w:val="0"/>
              <w:jc w:val="center"/>
              <w:rPr>
                <w:rFonts w:asciiTheme="minorHAnsi" w:hAnsiTheme="minorHAnsi" w:cstheme="minorHAnsi"/>
                <w:b/>
                <w:bCs/>
                <w:lang w:val="bg-BG"/>
              </w:rPr>
            </w:pPr>
            <w:r w:rsidRPr="00021BD9">
              <w:rPr>
                <w:rFonts w:asciiTheme="minorHAnsi" w:hAnsiTheme="minorHAnsi" w:cstheme="minorHAnsi"/>
                <w:b/>
                <w:bCs/>
                <w:lang w:val="bg-BG"/>
              </w:rPr>
              <w:t>и</w:t>
            </w:r>
            <w:r w:rsidR="004F241D" w:rsidRPr="00021BD9">
              <w:rPr>
                <w:rFonts w:asciiTheme="minorHAnsi" w:hAnsiTheme="minorHAnsi" w:cstheme="minorHAnsi"/>
                <w:b/>
                <w:bCs/>
                <w:lang w:val="bg-BG"/>
              </w:rPr>
              <w:t>нж. Илко Николов Иванов</w:t>
            </w:r>
          </w:p>
        </w:tc>
      </w:tr>
    </w:tbl>
    <w:p w:rsidR="004F241D" w:rsidRPr="00021BD9" w:rsidRDefault="004F241D">
      <w:pPr>
        <w:rPr>
          <w:rFonts w:asciiTheme="minorHAnsi" w:hAnsiTheme="minorHAnsi" w:cstheme="minorHAnsi"/>
          <w:lang w:val="bg-BG"/>
        </w:rPr>
      </w:pPr>
    </w:p>
    <w:p w:rsidR="004F241D" w:rsidRPr="00021BD9" w:rsidRDefault="004F241D">
      <w:pPr>
        <w:rPr>
          <w:rFonts w:asciiTheme="minorHAnsi" w:hAnsiTheme="minorHAnsi" w:cstheme="minorHAnsi"/>
          <w:lang w:val="bg-BG"/>
        </w:rPr>
      </w:pPr>
    </w:p>
    <w:p w:rsidR="004F241D" w:rsidRPr="00021BD9" w:rsidRDefault="004F241D">
      <w:pPr>
        <w:rPr>
          <w:rFonts w:asciiTheme="minorHAnsi" w:hAnsiTheme="minorHAnsi" w:cstheme="minorHAnsi"/>
          <w:sz w:val="24"/>
          <w:szCs w:val="24"/>
          <w:lang w:val="bg-BG"/>
        </w:rPr>
      </w:pPr>
      <w:r w:rsidRPr="00021BD9">
        <w:rPr>
          <w:rFonts w:asciiTheme="minorHAnsi" w:hAnsiTheme="minorHAnsi" w:cstheme="minorHAnsi"/>
          <w:sz w:val="24"/>
          <w:szCs w:val="24"/>
          <w:lang w:val="bg-BG"/>
        </w:rPr>
        <w:t>История:</w:t>
      </w:r>
    </w:p>
    <w:p w:rsidR="004F241D" w:rsidRPr="00021BD9" w:rsidRDefault="004F241D">
      <w:pPr>
        <w:rPr>
          <w:rFonts w:asciiTheme="minorHAnsi" w:hAnsiTheme="minorHAnsi" w:cstheme="minorHAnsi"/>
          <w:sz w:val="24"/>
          <w:szCs w:val="24"/>
          <w:lang w:val="bg-BG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338"/>
        <w:gridCol w:w="2339"/>
        <w:gridCol w:w="2339"/>
        <w:gridCol w:w="2339"/>
      </w:tblGrid>
      <w:tr w:rsidR="004F241D" w:rsidRPr="00021BD9"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F241D" w:rsidRPr="00021BD9" w:rsidRDefault="004F241D">
            <w:pPr>
              <w:pStyle w:val="-"/>
              <w:rPr>
                <w:rFonts w:asciiTheme="minorHAnsi" w:hAnsiTheme="minorHAnsi" w:cstheme="minorHAnsi"/>
                <w:b/>
                <w:bCs/>
                <w:lang w:val="bg-BG"/>
              </w:rPr>
            </w:pPr>
            <w:r w:rsidRPr="00021BD9">
              <w:rPr>
                <w:rFonts w:asciiTheme="minorHAnsi" w:hAnsiTheme="minorHAnsi" w:cstheme="minorHAnsi"/>
                <w:b/>
                <w:bCs/>
                <w:lang w:val="bg-BG"/>
              </w:rPr>
              <w:t>Версия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F241D" w:rsidRPr="00021BD9" w:rsidRDefault="004F241D">
            <w:pPr>
              <w:pStyle w:val="-"/>
              <w:rPr>
                <w:rFonts w:asciiTheme="minorHAnsi" w:hAnsiTheme="minorHAnsi" w:cstheme="minorHAnsi"/>
                <w:b/>
                <w:bCs/>
                <w:lang w:val="bg-BG"/>
              </w:rPr>
            </w:pPr>
            <w:r w:rsidRPr="00021BD9">
              <w:rPr>
                <w:rFonts w:asciiTheme="minorHAnsi" w:hAnsiTheme="minorHAnsi" w:cstheme="minorHAnsi"/>
                <w:b/>
                <w:bCs/>
                <w:lang w:val="bg-BG"/>
              </w:rPr>
              <w:t>Дата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F241D" w:rsidRPr="00021BD9" w:rsidRDefault="004F241D">
            <w:pPr>
              <w:pStyle w:val="-"/>
              <w:rPr>
                <w:rFonts w:asciiTheme="minorHAnsi" w:hAnsiTheme="minorHAnsi" w:cstheme="minorHAnsi"/>
                <w:b/>
                <w:bCs/>
                <w:lang w:val="bg-BG"/>
              </w:rPr>
            </w:pPr>
            <w:r w:rsidRPr="00021BD9">
              <w:rPr>
                <w:rFonts w:asciiTheme="minorHAnsi" w:hAnsiTheme="minorHAnsi" w:cstheme="minorHAnsi"/>
                <w:b/>
                <w:bCs/>
                <w:lang w:val="bg-BG"/>
              </w:rPr>
              <w:t>Автор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241D" w:rsidRPr="00021BD9" w:rsidRDefault="004F241D">
            <w:pPr>
              <w:pStyle w:val="-"/>
              <w:rPr>
                <w:rFonts w:asciiTheme="minorHAnsi" w:hAnsiTheme="minorHAnsi" w:cstheme="minorHAnsi"/>
                <w:b/>
                <w:bCs/>
                <w:lang w:val="bg-BG"/>
              </w:rPr>
            </w:pPr>
            <w:r w:rsidRPr="00021BD9">
              <w:rPr>
                <w:rFonts w:asciiTheme="minorHAnsi" w:hAnsiTheme="minorHAnsi" w:cstheme="minorHAnsi"/>
                <w:b/>
                <w:bCs/>
                <w:lang w:val="bg-BG"/>
              </w:rPr>
              <w:t>Описание</w:t>
            </w:r>
          </w:p>
        </w:tc>
      </w:tr>
      <w:tr w:rsidR="004F241D" w:rsidRPr="00021BD9">
        <w:tc>
          <w:tcPr>
            <w:tcW w:w="2338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F241D" w:rsidRPr="00021BD9" w:rsidRDefault="004F241D">
            <w:pPr>
              <w:pStyle w:val="-"/>
              <w:rPr>
                <w:rFonts w:asciiTheme="minorHAnsi" w:hAnsiTheme="minorHAnsi" w:cstheme="minorHAnsi"/>
                <w:sz w:val="20"/>
                <w:szCs w:val="20"/>
                <w:lang w:val="bg-BG"/>
              </w:rPr>
            </w:pPr>
            <w:r w:rsidRPr="00021BD9">
              <w:rPr>
                <w:rFonts w:asciiTheme="minorHAnsi" w:hAnsiTheme="minorHAnsi" w:cstheme="minorHAnsi"/>
                <w:sz w:val="20"/>
                <w:szCs w:val="20"/>
                <w:lang w:val="bg-BG"/>
              </w:rPr>
              <w:t>1.0.0.1</w:t>
            </w:r>
          </w:p>
        </w:tc>
        <w:tc>
          <w:tcPr>
            <w:tcW w:w="2339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F241D" w:rsidRPr="00021BD9" w:rsidRDefault="009801E1" w:rsidP="009801E1">
            <w:pPr>
              <w:pStyle w:val="-"/>
              <w:rPr>
                <w:rFonts w:asciiTheme="minorHAnsi" w:hAnsiTheme="minorHAnsi" w:cstheme="minorHAnsi"/>
                <w:sz w:val="20"/>
                <w:szCs w:val="20"/>
                <w:lang w:val="bg-B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bg-BG"/>
              </w:rPr>
              <w:t>08</w:t>
            </w:r>
            <w:r w:rsidR="004F241D" w:rsidRPr="00021BD9">
              <w:rPr>
                <w:rFonts w:asciiTheme="minorHAnsi" w:hAnsiTheme="minorHAnsi" w:cstheme="minorHAnsi"/>
                <w:sz w:val="20"/>
                <w:szCs w:val="20"/>
                <w:lang w:val="bg-BG"/>
              </w:rPr>
              <w:t>.</w:t>
            </w:r>
            <w:r>
              <w:rPr>
                <w:rFonts w:asciiTheme="minorHAnsi" w:hAnsiTheme="minorHAnsi" w:cstheme="minorHAnsi"/>
                <w:sz w:val="20"/>
                <w:szCs w:val="20"/>
                <w:lang w:val="bg-BG"/>
              </w:rPr>
              <w:t>01</w:t>
            </w:r>
            <w:r w:rsidR="004F241D" w:rsidRPr="00021BD9">
              <w:rPr>
                <w:rFonts w:asciiTheme="minorHAnsi" w:hAnsiTheme="minorHAnsi" w:cstheme="minorHAnsi"/>
                <w:sz w:val="20"/>
                <w:szCs w:val="20"/>
                <w:lang w:val="bg-BG"/>
              </w:rPr>
              <w:t>.20</w:t>
            </w:r>
            <w:r>
              <w:rPr>
                <w:rFonts w:asciiTheme="minorHAnsi" w:hAnsiTheme="minorHAnsi" w:cstheme="minorHAnsi"/>
                <w:sz w:val="20"/>
                <w:szCs w:val="20"/>
                <w:lang w:val="bg-BG"/>
              </w:rPr>
              <w:t>2</w:t>
            </w:r>
            <w:r w:rsidR="004F241D" w:rsidRPr="00021BD9">
              <w:rPr>
                <w:rFonts w:asciiTheme="minorHAnsi" w:hAnsiTheme="minorHAnsi" w:cstheme="minorHAnsi"/>
                <w:sz w:val="20"/>
                <w:szCs w:val="20"/>
                <w:lang w:val="bg-BG"/>
              </w:rPr>
              <w:t>0 г.</w:t>
            </w:r>
          </w:p>
        </w:tc>
        <w:tc>
          <w:tcPr>
            <w:tcW w:w="2339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F241D" w:rsidRPr="00021BD9" w:rsidRDefault="004F241D">
            <w:pPr>
              <w:pStyle w:val="-"/>
              <w:rPr>
                <w:rFonts w:asciiTheme="minorHAnsi" w:hAnsiTheme="minorHAnsi" w:cstheme="minorHAnsi"/>
                <w:sz w:val="20"/>
                <w:szCs w:val="20"/>
                <w:lang w:val="bg-BG"/>
              </w:rPr>
            </w:pPr>
            <w:r w:rsidRPr="00021BD9">
              <w:rPr>
                <w:rFonts w:asciiTheme="minorHAnsi" w:hAnsiTheme="minorHAnsi" w:cstheme="minorHAnsi"/>
                <w:sz w:val="20"/>
                <w:szCs w:val="20"/>
                <w:lang w:val="bg-BG"/>
              </w:rPr>
              <w:t>Илко Иванов</w:t>
            </w:r>
          </w:p>
        </w:tc>
        <w:tc>
          <w:tcPr>
            <w:tcW w:w="2339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F241D" w:rsidRPr="00021BD9" w:rsidRDefault="004F241D">
            <w:pPr>
              <w:pStyle w:val="-"/>
              <w:rPr>
                <w:rFonts w:asciiTheme="minorHAnsi" w:hAnsiTheme="minorHAnsi" w:cstheme="minorHAnsi"/>
                <w:sz w:val="20"/>
                <w:szCs w:val="20"/>
                <w:lang w:val="bg-BG"/>
              </w:rPr>
            </w:pPr>
            <w:r w:rsidRPr="00021BD9">
              <w:rPr>
                <w:rFonts w:asciiTheme="minorHAnsi" w:hAnsiTheme="minorHAnsi" w:cstheme="minorHAnsi"/>
                <w:sz w:val="20"/>
                <w:szCs w:val="20"/>
                <w:lang w:val="bg-BG"/>
              </w:rPr>
              <w:t>Създаден</w:t>
            </w:r>
          </w:p>
        </w:tc>
      </w:tr>
    </w:tbl>
    <w:p w:rsidR="004F241D" w:rsidRPr="00021BD9" w:rsidRDefault="004F241D">
      <w:pPr>
        <w:rPr>
          <w:rFonts w:asciiTheme="minorHAnsi" w:hAnsiTheme="minorHAnsi" w:cstheme="minorHAnsi"/>
          <w:lang w:val="bg-BG"/>
        </w:rPr>
      </w:pPr>
    </w:p>
    <w:p w:rsidR="004F241D" w:rsidRPr="00021BD9" w:rsidRDefault="004F241D">
      <w:pPr>
        <w:rPr>
          <w:rFonts w:asciiTheme="minorHAnsi" w:hAnsiTheme="minorHAnsi" w:cstheme="minorHAnsi"/>
          <w:lang w:val="bg-BG"/>
        </w:rPr>
      </w:pPr>
    </w:p>
    <w:p w:rsidR="004F241D" w:rsidRPr="00021BD9" w:rsidRDefault="004F241D">
      <w:pPr>
        <w:rPr>
          <w:rFonts w:asciiTheme="minorHAnsi" w:hAnsiTheme="minorHAnsi" w:cstheme="minorHAnsi"/>
          <w:lang w:val="bg-BG"/>
        </w:rPr>
      </w:pPr>
    </w:p>
    <w:p w:rsidR="001D2095" w:rsidRPr="00021BD9" w:rsidRDefault="001D2095">
      <w:pPr>
        <w:rPr>
          <w:rFonts w:asciiTheme="minorHAnsi" w:hAnsiTheme="minorHAnsi" w:cstheme="minorHAnsi"/>
        </w:rPr>
      </w:pPr>
    </w:p>
    <w:p w:rsidR="001D2095" w:rsidRPr="00021BD9" w:rsidRDefault="001D2095">
      <w:pPr>
        <w:rPr>
          <w:rFonts w:asciiTheme="minorHAnsi" w:hAnsiTheme="minorHAnsi" w:cstheme="minorHAnsi"/>
        </w:rPr>
      </w:pPr>
    </w:p>
    <w:p w:rsidR="001D2095" w:rsidRPr="00021BD9" w:rsidRDefault="001D2095">
      <w:pPr>
        <w:rPr>
          <w:rFonts w:asciiTheme="minorHAnsi" w:hAnsiTheme="minorHAnsi" w:cstheme="minorHAnsi"/>
        </w:rPr>
      </w:pPr>
    </w:p>
    <w:p w:rsidR="001D2095" w:rsidRPr="00021BD9" w:rsidRDefault="001D2095">
      <w:pPr>
        <w:rPr>
          <w:rFonts w:asciiTheme="minorHAnsi" w:hAnsiTheme="minorHAnsi" w:cstheme="minorHAnsi"/>
        </w:rPr>
      </w:pPr>
    </w:p>
    <w:p w:rsidR="001D2095" w:rsidRPr="00021BD9" w:rsidRDefault="001D2095">
      <w:pPr>
        <w:rPr>
          <w:rFonts w:asciiTheme="minorHAnsi" w:hAnsiTheme="minorHAnsi" w:cstheme="minorHAnsi"/>
        </w:rPr>
      </w:pPr>
    </w:p>
    <w:p w:rsidR="001D2095" w:rsidRDefault="001D2095">
      <w:pPr>
        <w:rPr>
          <w:rFonts w:asciiTheme="minorHAnsi" w:hAnsiTheme="minorHAnsi" w:cstheme="minorHAnsi"/>
          <w:lang w:val="bg-BG"/>
        </w:rPr>
      </w:pPr>
    </w:p>
    <w:p w:rsidR="00E37A2B" w:rsidRDefault="00E37A2B">
      <w:pPr>
        <w:rPr>
          <w:rFonts w:asciiTheme="minorHAnsi" w:hAnsiTheme="minorHAnsi" w:cstheme="minorHAnsi"/>
          <w:lang w:val="bg-BG"/>
        </w:rPr>
      </w:pPr>
    </w:p>
    <w:p w:rsidR="00E37A2B" w:rsidRDefault="00E37A2B">
      <w:pPr>
        <w:rPr>
          <w:rFonts w:asciiTheme="minorHAnsi" w:hAnsiTheme="minorHAnsi" w:cstheme="minorHAnsi"/>
          <w:lang w:val="bg-BG"/>
        </w:rPr>
      </w:pPr>
    </w:p>
    <w:p w:rsidR="00E37A2B" w:rsidRDefault="00E37A2B">
      <w:pPr>
        <w:rPr>
          <w:rFonts w:asciiTheme="minorHAnsi" w:hAnsiTheme="minorHAnsi" w:cstheme="minorHAnsi"/>
          <w:lang w:val="bg-BG"/>
        </w:rPr>
      </w:pPr>
    </w:p>
    <w:p w:rsidR="00E37A2B" w:rsidRDefault="00E37A2B">
      <w:pPr>
        <w:rPr>
          <w:rFonts w:asciiTheme="minorHAnsi" w:hAnsiTheme="minorHAnsi" w:cstheme="minorHAnsi"/>
          <w:lang w:val="bg-BG"/>
        </w:rPr>
      </w:pPr>
    </w:p>
    <w:p w:rsidR="00E37A2B" w:rsidRPr="00E37A2B" w:rsidRDefault="00E37A2B">
      <w:pPr>
        <w:rPr>
          <w:rFonts w:asciiTheme="minorHAnsi" w:hAnsiTheme="minorHAnsi" w:cstheme="minorHAnsi"/>
          <w:lang w:val="bg-BG"/>
        </w:rPr>
      </w:pPr>
    </w:p>
    <w:p w:rsidR="004F241D" w:rsidRPr="00021BD9" w:rsidRDefault="004F241D">
      <w:pPr>
        <w:rPr>
          <w:rFonts w:asciiTheme="minorHAnsi" w:hAnsiTheme="minorHAnsi" w:cstheme="minorHAnsi"/>
          <w:lang w:val="bg-BG"/>
        </w:rPr>
      </w:pPr>
    </w:p>
    <w:p w:rsidR="004F241D" w:rsidRPr="00021BD9" w:rsidRDefault="004F241D">
      <w:pPr>
        <w:rPr>
          <w:rFonts w:asciiTheme="minorHAnsi" w:hAnsiTheme="minorHAnsi" w:cstheme="minorHAnsi"/>
          <w:lang w:val="bg-BG"/>
        </w:rPr>
      </w:pPr>
    </w:p>
    <w:p w:rsidR="004F241D" w:rsidRPr="00021BD9" w:rsidRDefault="004F241D">
      <w:pPr>
        <w:rPr>
          <w:rFonts w:asciiTheme="minorHAnsi" w:hAnsiTheme="minorHAnsi" w:cstheme="minorHAnsi"/>
          <w:lang w:val="bg-BG"/>
        </w:rPr>
      </w:pPr>
    </w:p>
    <w:p w:rsidR="004F241D" w:rsidRDefault="00393D1C">
      <w:pPr>
        <w:pStyle w:val="afd"/>
        <w:snapToGrid w:val="0"/>
        <w:rPr>
          <w:rFonts w:asciiTheme="minorHAnsi" w:hAnsiTheme="minorHAnsi" w:cstheme="minorHAnsi"/>
          <w:lang w:val="bg-BG"/>
        </w:rPr>
      </w:pPr>
      <w:r>
        <w:rPr>
          <w:rFonts w:asciiTheme="minorHAnsi" w:hAnsiTheme="minorHAnsi" w:cstheme="minorHAnsi"/>
          <w:lang w:val="bg-BG"/>
        </w:rPr>
        <w:t xml:space="preserve">Този документ съдържа инструкции за използването на </w:t>
      </w:r>
      <w:r>
        <w:rPr>
          <w:rFonts w:asciiTheme="minorHAnsi" w:hAnsiTheme="minorHAnsi" w:cstheme="minorHAnsi"/>
        </w:rPr>
        <w:t>API Service</w:t>
      </w:r>
      <w:r>
        <w:rPr>
          <w:rFonts w:asciiTheme="minorHAnsi" w:hAnsiTheme="minorHAnsi" w:cstheme="minorHAnsi"/>
          <w:lang w:val="bg-BG"/>
        </w:rPr>
        <w:t xml:space="preserve"> от търговски партньори на </w:t>
      </w:r>
      <w:r w:rsidR="009563F0">
        <w:rPr>
          <w:rFonts w:asciiTheme="minorHAnsi" w:hAnsiTheme="minorHAnsi" w:cstheme="minorHAnsi"/>
        </w:rPr>
        <w:t>TBI Bank</w:t>
      </w:r>
      <w:r>
        <w:rPr>
          <w:rFonts w:asciiTheme="minorHAnsi" w:hAnsiTheme="minorHAnsi" w:cstheme="minorHAnsi"/>
          <w:lang w:val="bg-BG"/>
        </w:rPr>
        <w:t xml:space="preserve"> за внедряване на Лизингов Калкулатор в УЕБ сайт</w:t>
      </w:r>
      <w:r w:rsidR="004F241D" w:rsidRPr="00021BD9">
        <w:rPr>
          <w:rFonts w:asciiTheme="minorHAnsi" w:hAnsiTheme="minorHAnsi" w:cstheme="minorHAnsi"/>
          <w:lang w:val="bg-BG"/>
        </w:rPr>
        <w:t>.</w:t>
      </w:r>
    </w:p>
    <w:p w:rsidR="00393D1C" w:rsidRDefault="00393D1C">
      <w:pPr>
        <w:pStyle w:val="afd"/>
        <w:snapToGrid w:val="0"/>
        <w:rPr>
          <w:rFonts w:asciiTheme="minorHAnsi" w:hAnsiTheme="minorHAnsi" w:cstheme="minorHAnsi"/>
          <w:lang w:val="bg-BG"/>
        </w:rPr>
      </w:pPr>
    </w:p>
    <w:p w:rsidR="00393D1C" w:rsidRPr="00021BD9" w:rsidRDefault="00393D1C">
      <w:pPr>
        <w:pStyle w:val="afd"/>
        <w:snapToGrid w:val="0"/>
        <w:rPr>
          <w:rFonts w:asciiTheme="minorHAnsi" w:hAnsiTheme="minorHAnsi" w:cstheme="minorHAnsi"/>
          <w:lang w:val="bg-BG"/>
        </w:rPr>
      </w:pPr>
    </w:p>
    <w:p w:rsidR="00544DEF" w:rsidRPr="00021BD9" w:rsidRDefault="00544DEF">
      <w:pPr>
        <w:pStyle w:val="afd"/>
        <w:snapToGrid w:val="0"/>
        <w:rPr>
          <w:rFonts w:asciiTheme="minorHAnsi" w:hAnsiTheme="minorHAnsi" w:cstheme="minorHAnsi"/>
          <w:b/>
          <w:color w:val="4F81BD"/>
          <w:sz w:val="24"/>
          <w:szCs w:val="24"/>
          <w:lang w:val="bg-BG"/>
        </w:rPr>
      </w:pPr>
      <w:r w:rsidRPr="00021BD9">
        <w:rPr>
          <w:rFonts w:asciiTheme="minorHAnsi" w:hAnsiTheme="minorHAnsi" w:cstheme="minorHAnsi"/>
          <w:b/>
          <w:color w:val="4F81BD"/>
          <w:sz w:val="24"/>
          <w:szCs w:val="24"/>
          <w:lang w:val="bg-BG"/>
        </w:rPr>
        <w:t>Съдържание:</w:t>
      </w:r>
    </w:p>
    <w:p w:rsidR="00CD29B6" w:rsidRPr="00021BD9" w:rsidRDefault="00CD29B6">
      <w:pPr>
        <w:pStyle w:val="afd"/>
        <w:snapToGrid w:val="0"/>
        <w:rPr>
          <w:rFonts w:asciiTheme="minorHAnsi" w:hAnsiTheme="minorHAnsi" w:cstheme="minorHAnsi"/>
          <w:b/>
          <w:color w:val="4F81BD"/>
          <w:sz w:val="24"/>
          <w:szCs w:val="24"/>
          <w:lang w:val="bg-BG"/>
        </w:rPr>
      </w:pPr>
    </w:p>
    <w:p w:rsidR="002F5C22" w:rsidRPr="00021BD9" w:rsidRDefault="00544DEF">
      <w:pPr>
        <w:pStyle w:val="15"/>
        <w:tabs>
          <w:tab w:val="left" w:pos="880"/>
          <w:tab w:val="right" w:leader="dot" w:pos="10194"/>
        </w:tabs>
        <w:rPr>
          <w:rFonts w:asciiTheme="minorHAnsi" w:hAnsiTheme="minorHAnsi" w:cstheme="minorHAnsi"/>
          <w:b w:val="0"/>
          <w:bCs w:val="0"/>
          <w:caps w:val="0"/>
          <w:noProof/>
          <w:sz w:val="24"/>
          <w:szCs w:val="24"/>
          <w:lang w:val="bg-BG" w:eastAsia="bg-BG" w:bidi="ar-SA"/>
        </w:rPr>
      </w:pPr>
      <w:r w:rsidRPr="00021BD9">
        <w:rPr>
          <w:rFonts w:asciiTheme="minorHAnsi" w:hAnsiTheme="minorHAnsi" w:cstheme="minorHAnsi"/>
          <w:lang w:val="bg-BG"/>
        </w:rPr>
        <w:fldChar w:fldCharType="begin"/>
      </w:r>
      <w:r w:rsidRPr="00021BD9">
        <w:rPr>
          <w:rFonts w:asciiTheme="minorHAnsi" w:hAnsiTheme="minorHAnsi" w:cstheme="minorHAnsi"/>
          <w:lang w:val="bg-BG"/>
        </w:rPr>
        <w:instrText xml:space="preserve"> TOC \o "1-5" \h \z \u </w:instrText>
      </w:r>
      <w:r w:rsidRPr="00021BD9">
        <w:rPr>
          <w:rFonts w:asciiTheme="minorHAnsi" w:hAnsiTheme="minorHAnsi" w:cstheme="minorHAnsi"/>
          <w:lang w:val="bg-BG"/>
        </w:rPr>
        <w:fldChar w:fldCharType="separate"/>
      </w:r>
      <w:hyperlink w:anchor="_Toc322427914" w:history="1">
        <w:r w:rsidR="002F5C22" w:rsidRPr="00021BD9">
          <w:rPr>
            <w:rStyle w:val="af2"/>
            <w:rFonts w:asciiTheme="minorHAnsi" w:hAnsiTheme="minorHAnsi" w:cstheme="minorHAnsi"/>
            <w:noProof/>
          </w:rPr>
          <w:t>1.</w:t>
        </w:r>
        <w:r w:rsidR="002F5C22" w:rsidRPr="00021BD9">
          <w:rPr>
            <w:rFonts w:asciiTheme="minorHAnsi" w:hAnsiTheme="minorHAnsi" w:cstheme="minorHAnsi"/>
            <w:b w:val="0"/>
            <w:bCs w:val="0"/>
            <w:caps w:val="0"/>
            <w:noProof/>
            <w:sz w:val="24"/>
            <w:szCs w:val="24"/>
            <w:lang w:val="bg-BG" w:eastAsia="bg-BG" w:bidi="ar-SA"/>
          </w:rPr>
          <w:tab/>
        </w:r>
        <w:r w:rsidR="00C06F3B">
          <w:rPr>
            <w:rStyle w:val="af2"/>
            <w:rFonts w:asciiTheme="minorHAnsi" w:hAnsiTheme="minorHAnsi" w:cstheme="minorHAnsi"/>
            <w:noProof/>
            <w:lang w:val="bg-BG"/>
          </w:rPr>
          <w:t>Общ преглед</w:t>
        </w:r>
        <w:r w:rsidR="002F5C22" w:rsidRPr="00021BD9">
          <w:rPr>
            <w:rStyle w:val="af2"/>
            <w:rFonts w:asciiTheme="minorHAnsi" w:hAnsiTheme="minorHAnsi" w:cstheme="minorHAnsi"/>
            <w:noProof/>
          </w:rPr>
          <w:t>.</w:t>
        </w:r>
        <w:r w:rsidR="002F5C22" w:rsidRPr="00021BD9">
          <w:rPr>
            <w:rFonts w:asciiTheme="minorHAnsi" w:hAnsiTheme="minorHAnsi" w:cstheme="minorHAnsi"/>
            <w:noProof/>
            <w:webHidden/>
          </w:rPr>
          <w:tab/>
        </w:r>
        <w:r w:rsidR="002F5C22" w:rsidRPr="00021BD9">
          <w:rPr>
            <w:rFonts w:asciiTheme="minorHAnsi" w:hAnsiTheme="minorHAnsi" w:cstheme="minorHAnsi"/>
            <w:noProof/>
            <w:webHidden/>
          </w:rPr>
          <w:fldChar w:fldCharType="begin"/>
        </w:r>
        <w:r w:rsidR="002F5C22" w:rsidRPr="00021BD9">
          <w:rPr>
            <w:rFonts w:asciiTheme="minorHAnsi" w:hAnsiTheme="minorHAnsi" w:cstheme="minorHAnsi"/>
            <w:noProof/>
            <w:webHidden/>
          </w:rPr>
          <w:instrText xml:space="preserve"> PAGEREF _Toc322427914 \h </w:instrText>
        </w:r>
        <w:r w:rsidR="002F5C22" w:rsidRPr="00021BD9">
          <w:rPr>
            <w:rFonts w:asciiTheme="minorHAnsi" w:hAnsiTheme="minorHAnsi" w:cstheme="minorHAnsi"/>
            <w:noProof/>
            <w:webHidden/>
          </w:rPr>
          <w:fldChar w:fldCharType="separate"/>
        </w:r>
        <w:r w:rsidR="00C84FC4">
          <w:rPr>
            <w:rFonts w:asciiTheme="minorHAnsi" w:hAnsiTheme="minorHAnsi" w:cstheme="minorHAnsi"/>
            <w:b w:val="0"/>
            <w:bCs w:val="0"/>
            <w:noProof/>
            <w:webHidden/>
            <w:lang w:val="bg-BG"/>
          </w:rPr>
          <w:t>Грешка! Показалецът не е дефиниран.</w:t>
        </w:r>
        <w:r w:rsidR="002F5C22" w:rsidRPr="00021BD9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2F5C22" w:rsidRPr="00021BD9" w:rsidRDefault="000B0174">
      <w:pPr>
        <w:pStyle w:val="15"/>
        <w:tabs>
          <w:tab w:val="left" w:pos="880"/>
          <w:tab w:val="right" w:leader="dot" w:pos="10194"/>
        </w:tabs>
        <w:rPr>
          <w:rFonts w:asciiTheme="minorHAnsi" w:hAnsiTheme="minorHAnsi" w:cstheme="minorHAnsi"/>
          <w:b w:val="0"/>
          <w:bCs w:val="0"/>
          <w:caps w:val="0"/>
          <w:noProof/>
          <w:sz w:val="24"/>
          <w:szCs w:val="24"/>
          <w:lang w:val="bg-BG" w:eastAsia="bg-BG" w:bidi="ar-SA"/>
        </w:rPr>
      </w:pPr>
      <w:hyperlink w:anchor="_Toc322427917" w:history="1">
        <w:r w:rsidR="002F5C22" w:rsidRPr="00021BD9">
          <w:rPr>
            <w:rStyle w:val="af2"/>
            <w:rFonts w:asciiTheme="minorHAnsi" w:hAnsiTheme="minorHAnsi" w:cstheme="minorHAnsi"/>
            <w:noProof/>
          </w:rPr>
          <w:t>2.</w:t>
        </w:r>
        <w:r w:rsidR="002F5C22" w:rsidRPr="00021BD9">
          <w:rPr>
            <w:rFonts w:asciiTheme="minorHAnsi" w:hAnsiTheme="minorHAnsi" w:cstheme="minorHAnsi"/>
            <w:b w:val="0"/>
            <w:bCs w:val="0"/>
            <w:caps w:val="0"/>
            <w:noProof/>
            <w:sz w:val="24"/>
            <w:szCs w:val="24"/>
            <w:lang w:val="bg-BG" w:eastAsia="bg-BG" w:bidi="ar-SA"/>
          </w:rPr>
          <w:tab/>
        </w:r>
        <w:r w:rsidR="00E52B16">
          <w:rPr>
            <w:rStyle w:val="af2"/>
            <w:rFonts w:asciiTheme="minorHAnsi" w:hAnsiTheme="minorHAnsi" w:cstheme="minorHAnsi"/>
            <w:noProof/>
            <w:lang w:val="bg-BG"/>
          </w:rPr>
          <w:t>интерфейс</w:t>
        </w:r>
        <w:r w:rsidR="002F5C22" w:rsidRPr="00021BD9">
          <w:rPr>
            <w:rStyle w:val="af2"/>
            <w:rFonts w:asciiTheme="minorHAnsi" w:hAnsiTheme="minorHAnsi" w:cstheme="minorHAnsi"/>
            <w:noProof/>
          </w:rPr>
          <w:t>.</w:t>
        </w:r>
        <w:r w:rsidR="002F5C22" w:rsidRPr="00021BD9">
          <w:rPr>
            <w:rFonts w:asciiTheme="minorHAnsi" w:hAnsiTheme="minorHAnsi" w:cstheme="minorHAnsi"/>
            <w:noProof/>
            <w:webHidden/>
          </w:rPr>
          <w:tab/>
        </w:r>
        <w:r w:rsidR="002F5C22" w:rsidRPr="00021BD9">
          <w:rPr>
            <w:rFonts w:asciiTheme="minorHAnsi" w:hAnsiTheme="minorHAnsi" w:cstheme="minorHAnsi"/>
            <w:noProof/>
            <w:webHidden/>
          </w:rPr>
          <w:fldChar w:fldCharType="begin"/>
        </w:r>
        <w:r w:rsidR="002F5C22" w:rsidRPr="00021BD9">
          <w:rPr>
            <w:rFonts w:asciiTheme="minorHAnsi" w:hAnsiTheme="minorHAnsi" w:cstheme="minorHAnsi"/>
            <w:noProof/>
            <w:webHidden/>
          </w:rPr>
          <w:instrText xml:space="preserve"> PAGEREF _Toc322427917 \h </w:instrText>
        </w:r>
        <w:r w:rsidR="002F5C22" w:rsidRPr="00021BD9">
          <w:rPr>
            <w:rFonts w:asciiTheme="minorHAnsi" w:hAnsiTheme="minorHAnsi" w:cstheme="minorHAnsi"/>
            <w:noProof/>
            <w:webHidden/>
          </w:rPr>
          <w:fldChar w:fldCharType="separate"/>
        </w:r>
        <w:r w:rsidR="00C84FC4">
          <w:rPr>
            <w:rFonts w:asciiTheme="minorHAnsi" w:hAnsiTheme="minorHAnsi" w:cstheme="minorHAnsi"/>
            <w:b w:val="0"/>
            <w:bCs w:val="0"/>
            <w:noProof/>
            <w:webHidden/>
            <w:lang w:val="bg-BG"/>
          </w:rPr>
          <w:t>Грешка! Показалецът не е дефиниран.</w:t>
        </w:r>
        <w:r w:rsidR="002F5C22" w:rsidRPr="00021BD9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2F5C22" w:rsidRPr="00021BD9" w:rsidRDefault="000B0174">
      <w:pPr>
        <w:pStyle w:val="15"/>
        <w:tabs>
          <w:tab w:val="left" w:pos="880"/>
          <w:tab w:val="right" w:leader="dot" w:pos="10194"/>
        </w:tabs>
        <w:rPr>
          <w:rFonts w:asciiTheme="minorHAnsi" w:hAnsiTheme="minorHAnsi" w:cstheme="minorHAnsi"/>
          <w:b w:val="0"/>
          <w:bCs w:val="0"/>
          <w:caps w:val="0"/>
          <w:noProof/>
          <w:sz w:val="24"/>
          <w:szCs w:val="24"/>
          <w:lang w:val="bg-BG" w:eastAsia="bg-BG" w:bidi="ar-SA"/>
        </w:rPr>
      </w:pPr>
      <w:hyperlink w:anchor="_Toc322427928" w:history="1">
        <w:r w:rsidR="002F5C22" w:rsidRPr="00021BD9">
          <w:rPr>
            <w:rStyle w:val="af2"/>
            <w:rFonts w:asciiTheme="minorHAnsi" w:hAnsiTheme="minorHAnsi" w:cstheme="minorHAnsi"/>
            <w:noProof/>
          </w:rPr>
          <w:t>3.</w:t>
        </w:r>
        <w:r w:rsidR="002F5C22" w:rsidRPr="00021BD9">
          <w:rPr>
            <w:rFonts w:asciiTheme="minorHAnsi" w:hAnsiTheme="minorHAnsi" w:cstheme="minorHAnsi"/>
            <w:b w:val="0"/>
            <w:bCs w:val="0"/>
            <w:caps w:val="0"/>
            <w:noProof/>
            <w:sz w:val="24"/>
            <w:szCs w:val="24"/>
            <w:lang w:val="bg-BG" w:eastAsia="bg-BG" w:bidi="ar-SA"/>
          </w:rPr>
          <w:tab/>
        </w:r>
        <w:r w:rsidR="00E52B16">
          <w:rPr>
            <w:rStyle w:val="af2"/>
            <w:rFonts w:asciiTheme="minorHAnsi" w:hAnsiTheme="minorHAnsi" w:cstheme="minorHAnsi"/>
            <w:noProof/>
            <w:lang w:val="bg-BG"/>
          </w:rPr>
          <w:t>сертификати</w:t>
        </w:r>
        <w:r w:rsidR="002F5C22" w:rsidRPr="00021BD9">
          <w:rPr>
            <w:rStyle w:val="af2"/>
            <w:rFonts w:asciiTheme="minorHAnsi" w:hAnsiTheme="minorHAnsi" w:cstheme="minorHAnsi"/>
            <w:noProof/>
          </w:rPr>
          <w:t>.</w:t>
        </w:r>
        <w:r w:rsidR="002F5C22" w:rsidRPr="00021BD9">
          <w:rPr>
            <w:rFonts w:asciiTheme="minorHAnsi" w:hAnsiTheme="minorHAnsi" w:cstheme="minorHAnsi"/>
            <w:noProof/>
            <w:webHidden/>
          </w:rPr>
          <w:tab/>
        </w:r>
        <w:r w:rsidR="002F5C22" w:rsidRPr="00021BD9">
          <w:rPr>
            <w:rFonts w:asciiTheme="minorHAnsi" w:hAnsiTheme="minorHAnsi" w:cstheme="minorHAnsi"/>
            <w:noProof/>
            <w:webHidden/>
          </w:rPr>
          <w:fldChar w:fldCharType="begin"/>
        </w:r>
        <w:r w:rsidR="002F5C22" w:rsidRPr="00021BD9">
          <w:rPr>
            <w:rFonts w:asciiTheme="minorHAnsi" w:hAnsiTheme="minorHAnsi" w:cstheme="minorHAnsi"/>
            <w:noProof/>
            <w:webHidden/>
          </w:rPr>
          <w:instrText xml:space="preserve"> PAGEREF _Toc322427928 \h </w:instrText>
        </w:r>
        <w:r w:rsidR="002F5C22" w:rsidRPr="00021BD9">
          <w:rPr>
            <w:rFonts w:asciiTheme="minorHAnsi" w:hAnsiTheme="minorHAnsi" w:cstheme="minorHAnsi"/>
            <w:noProof/>
            <w:webHidden/>
          </w:rPr>
          <w:fldChar w:fldCharType="separate"/>
        </w:r>
        <w:r w:rsidR="00C84FC4">
          <w:rPr>
            <w:rFonts w:asciiTheme="minorHAnsi" w:hAnsiTheme="minorHAnsi" w:cstheme="minorHAnsi"/>
            <w:b w:val="0"/>
            <w:bCs w:val="0"/>
            <w:noProof/>
            <w:webHidden/>
            <w:lang w:val="bg-BG"/>
          </w:rPr>
          <w:t>Грешка! Показалецът не е дефиниран.</w:t>
        </w:r>
        <w:r w:rsidR="002F5C22" w:rsidRPr="00021BD9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2F5C22" w:rsidRPr="00021BD9" w:rsidRDefault="000B0174">
      <w:pPr>
        <w:pStyle w:val="25"/>
        <w:tabs>
          <w:tab w:val="left" w:pos="1320"/>
          <w:tab w:val="right" w:leader="dot" w:pos="10194"/>
        </w:tabs>
        <w:rPr>
          <w:rFonts w:asciiTheme="minorHAnsi" w:hAnsiTheme="minorHAnsi" w:cstheme="minorHAnsi"/>
          <w:smallCaps w:val="0"/>
          <w:noProof/>
          <w:sz w:val="24"/>
          <w:szCs w:val="24"/>
          <w:lang w:val="bg-BG" w:eastAsia="bg-BG" w:bidi="ar-SA"/>
        </w:rPr>
      </w:pPr>
      <w:hyperlink w:anchor="_Toc322427929" w:history="1">
        <w:r w:rsidR="002F5C22" w:rsidRPr="00021BD9">
          <w:rPr>
            <w:rStyle w:val="af2"/>
            <w:rFonts w:asciiTheme="minorHAnsi" w:hAnsiTheme="minorHAnsi" w:cstheme="minorHAnsi"/>
            <w:noProof/>
          </w:rPr>
          <w:t>3.1.</w:t>
        </w:r>
        <w:r w:rsidR="002F5C22" w:rsidRPr="00021BD9">
          <w:rPr>
            <w:rFonts w:asciiTheme="minorHAnsi" w:hAnsiTheme="minorHAnsi" w:cstheme="minorHAnsi"/>
            <w:smallCaps w:val="0"/>
            <w:noProof/>
            <w:sz w:val="24"/>
            <w:szCs w:val="24"/>
            <w:lang w:val="bg-BG" w:eastAsia="bg-BG" w:bidi="ar-SA"/>
          </w:rPr>
          <w:tab/>
        </w:r>
        <w:r w:rsidR="002F5C22" w:rsidRPr="00021BD9">
          <w:rPr>
            <w:rStyle w:val="af2"/>
            <w:rFonts w:asciiTheme="minorHAnsi" w:hAnsiTheme="minorHAnsi" w:cstheme="minorHAnsi"/>
            <w:noProof/>
          </w:rPr>
          <w:t>Функционални възможности на програмата:</w:t>
        </w:r>
        <w:r w:rsidR="002F5C22" w:rsidRPr="00021BD9">
          <w:rPr>
            <w:rFonts w:asciiTheme="minorHAnsi" w:hAnsiTheme="minorHAnsi" w:cstheme="minorHAnsi"/>
            <w:noProof/>
            <w:webHidden/>
          </w:rPr>
          <w:tab/>
        </w:r>
        <w:r w:rsidR="002F5C22" w:rsidRPr="00021BD9">
          <w:rPr>
            <w:rFonts w:asciiTheme="minorHAnsi" w:hAnsiTheme="minorHAnsi" w:cstheme="minorHAnsi"/>
            <w:noProof/>
            <w:webHidden/>
          </w:rPr>
          <w:fldChar w:fldCharType="begin"/>
        </w:r>
        <w:r w:rsidR="002F5C22" w:rsidRPr="00021BD9">
          <w:rPr>
            <w:rFonts w:asciiTheme="minorHAnsi" w:hAnsiTheme="minorHAnsi" w:cstheme="minorHAnsi"/>
            <w:noProof/>
            <w:webHidden/>
          </w:rPr>
          <w:instrText xml:space="preserve"> PAGEREF _Toc322427929 \h </w:instrText>
        </w:r>
        <w:r w:rsidR="002F5C22" w:rsidRPr="00021BD9">
          <w:rPr>
            <w:rFonts w:asciiTheme="minorHAnsi" w:hAnsiTheme="minorHAnsi" w:cstheme="minorHAnsi"/>
            <w:noProof/>
            <w:webHidden/>
          </w:rPr>
          <w:fldChar w:fldCharType="separate"/>
        </w:r>
        <w:r w:rsidR="00C84FC4">
          <w:rPr>
            <w:rFonts w:asciiTheme="minorHAnsi" w:hAnsiTheme="minorHAnsi" w:cstheme="minorHAnsi"/>
            <w:b/>
            <w:bCs/>
            <w:noProof/>
            <w:webHidden/>
            <w:lang w:val="bg-BG"/>
          </w:rPr>
          <w:t>Грешка! Показалецът не е дефиниран.</w:t>
        </w:r>
        <w:r w:rsidR="002F5C22" w:rsidRPr="00021BD9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2F5C22" w:rsidRPr="00021BD9" w:rsidRDefault="000B0174">
      <w:pPr>
        <w:pStyle w:val="15"/>
        <w:tabs>
          <w:tab w:val="left" w:pos="880"/>
          <w:tab w:val="right" w:leader="dot" w:pos="10194"/>
        </w:tabs>
        <w:rPr>
          <w:rFonts w:asciiTheme="minorHAnsi" w:hAnsiTheme="minorHAnsi" w:cstheme="minorHAnsi"/>
          <w:b w:val="0"/>
          <w:bCs w:val="0"/>
          <w:caps w:val="0"/>
          <w:noProof/>
          <w:sz w:val="24"/>
          <w:szCs w:val="24"/>
          <w:lang w:val="bg-BG" w:eastAsia="bg-BG" w:bidi="ar-SA"/>
        </w:rPr>
      </w:pPr>
      <w:hyperlink w:anchor="_Toc322428002" w:history="1">
        <w:r w:rsidR="002F5C22" w:rsidRPr="00021BD9">
          <w:rPr>
            <w:rStyle w:val="af2"/>
            <w:rFonts w:asciiTheme="minorHAnsi" w:hAnsiTheme="minorHAnsi" w:cstheme="minorHAnsi"/>
            <w:noProof/>
          </w:rPr>
          <w:t>4.</w:t>
        </w:r>
        <w:r w:rsidR="002F5C22" w:rsidRPr="00021BD9">
          <w:rPr>
            <w:rFonts w:asciiTheme="minorHAnsi" w:hAnsiTheme="minorHAnsi" w:cstheme="minorHAnsi"/>
            <w:b w:val="0"/>
            <w:bCs w:val="0"/>
            <w:caps w:val="0"/>
            <w:noProof/>
            <w:sz w:val="24"/>
            <w:szCs w:val="24"/>
            <w:lang w:val="bg-BG" w:eastAsia="bg-BG" w:bidi="ar-SA"/>
          </w:rPr>
          <w:tab/>
        </w:r>
        <w:r w:rsidR="00DF05EB">
          <w:rPr>
            <w:rStyle w:val="af2"/>
            <w:rFonts w:asciiTheme="minorHAnsi" w:hAnsiTheme="minorHAnsi" w:cstheme="minorHAnsi"/>
            <w:noProof/>
            <w:lang w:val="bg-BG"/>
          </w:rPr>
          <w:t>примери</w:t>
        </w:r>
        <w:r w:rsidR="002F5C22" w:rsidRPr="00021BD9">
          <w:rPr>
            <w:rStyle w:val="af2"/>
            <w:rFonts w:asciiTheme="minorHAnsi" w:hAnsiTheme="minorHAnsi" w:cstheme="minorHAnsi"/>
            <w:noProof/>
            <w:lang w:val="bg-BG"/>
          </w:rPr>
          <w:t>.</w:t>
        </w:r>
        <w:r w:rsidR="002F5C22" w:rsidRPr="00021BD9">
          <w:rPr>
            <w:rFonts w:asciiTheme="minorHAnsi" w:hAnsiTheme="minorHAnsi" w:cstheme="minorHAnsi"/>
            <w:noProof/>
            <w:webHidden/>
          </w:rPr>
          <w:tab/>
        </w:r>
        <w:r w:rsidR="002F5C22" w:rsidRPr="00021BD9">
          <w:rPr>
            <w:rFonts w:asciiTheme="minorHAnsi" w:hAnsiTheme="minorHAnsi" w:cstheme="minorHAnsi"/>
            <w:noProof/>
            <w:webHidden/>
          </w:rPr>
          <w:fldChar w:fldCharType="begin"/>
        </w:r>
        <w:r w:rsidR="002F5C22" w:rsidRPr="00021BD9">
          <w:rPr>
            <w:rFonts w:asciiTheme="minorHAnsi" w:hAnsiTheme="minorHAnsi" w:cstheme="minorHAnsi"/>
            <w:noProof/>
            <w:webHidden/>
          </w:rPr>
          <w:instrText xml:space="preserve"> PAGEREF _Toc322428002 \h </w:instrText>
        </w:r>
        <w:r w:rsidR="002F5C22" w:rsidRPr="00021BD9">
          <w:rPr>
            <w:rFonts w:asciiTheme="minorHAnsi" w:hAnsiTheme="minorHAnsi" w:cstheme="minorHAnsi"/>
            <w:noProof/>
            <w:webHidden/>
          </w:rPr>
          <w:fldChar w:fldCharType="separate"/>
        </w:r>
        <w:r w:rsidR="00C84FC4">
          <w:rPr>
            <w:rFonts w:asciiTheme="minorHAnsi" w:hAnsiTheme="minorHAnsi" w:cstheme="minorHAnsi"/>
            <w:b w:val="0"/>
            <w:bCs w:val="0"/>
            <w:noProof/>
            <w:webHidden/>
            <w:lang w:val="bg-BG"/>
          </w:rPr>
          <w:t>Грешка! Показалецът не е дефиниран.</w:t>
        </w:r>
        <w:r w:rsidR="002F5C22" w:rsidRPr="00021BD9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1E4379" w:rsidRDefault="00544DEF">
      <w:pPr>
        <w:rPr>
          <w:rFonts w:asciiTheme="minorHAnsi" w:hAnsiTheme="minorHAnsi" w:cstheme="minorHAnsi"/>
          <w:lang w:val="bg-BG"/>
        </w:rPr>
      </w:pPr>
      <w:r w:rsidRPr="00021BD9">
        <w:rPr>
          <w:rFonts w:asciiTheme="minorHAnsi" w:hAnsiTheme="minorHAnsi" w:cstheme="minorHAnsi"/>
          <w:lang w:val="bg-BG"/>
        </w:rPr>
        <w:fldChar w:fldCharType="end"/>
      </w:r>
    </w:p>
    <w:p w:rsidR="006F6020" w:rsidRDefault="006F6020">
      <w:pPr>
        <w:rPr>
          <w:rFonts w:asciiTheme="minorHAnsi" w:hAnsiTheme="minorHAnsi" w:cstheme="minorHAnsi"/>
          <w:lang w:val="bg-BG"/>
        </w:rPr>
      </w:pPr>
    </w:p>
    <w:p w:rsidR="006F6020" w:rsidRDefault="006F6020">
      <w:pPr>
        <w:rPr>
          <w:rFonts w:asciiTheme="minorHAnsi" w:hAnsiTheme="minorHAnsi" w:cstheme="minorHAnsi"/>
          <w:lang w:val="bg-BG"/>
        </w:rPr>
      </w:pPr>
    </w:p>
    <w:p w:rsidR="006F6020" w:rsidRDefault="006F6020">
      <w:pPr>
        <w:rPr>
          <w:rFonts w:asciiTheme="minorHAnsi" w:hAnsiTheme="minorHAnsi" w:cstheme="minorHAnsi"/>
          <w:lang w:val="bg-BG"/>
        </w:rPr>
      </w:pPr>
    </w:p>
    <w:p w:rsidR="006F6020" w:rsidRDefault="006F6020">
      <w:pPr>
        <w:rPr>
          <w:rFonts w:asciiTheme="minorHAnsi" w:hAnsiTheme="minorHAnsi" w:cstheme="minorHAnsi"/>
          <w:lang w:val="bg-BG"/>
        </w:rPr>
      </w:pPr>
    </w:p>
    <w:p w:rsidR="006F6020" w:rsidRDefault="006F6020">
      <w:pPr>
        <w:rPr>
          <w:rFonts w:asciiTheme="minorHAnsi" w:hAnsiTheme="minorHAnsi" w:cstheme="minorHAnsi"/>
          <w:lang w:val="bg-BG"/>
        </w:rPr>
      </w:pPr>
    </w:p>
    <w:p w:rsidR="006F6020" w:rsidRDefault="006F6020">
      <w:pPr>
        <w:rPr>
          <w:rFonts w:asciiTheme="minorHAnsi" w:hAnsiTheme="minorHAnsi" w:cstheme="minorHAnsi"/>
          <w:lang w:val="bg-BG"/>
        </w:rPr>
      </w:pPr>
    </w:p>
    <w:p w:rsidR="006F6020" w:rsidRDefault="006F6020">
      <w:pPr>
        <w:rPr>
          <w:rFonts w:asciiTheme="minorHAnsi" w:hAnsiTheme="minorHAnsi" w:cstheme="minorHAnsi"/>
          <w:lang w:val="bg-BG"/>
        </w:rPr>
      </w:pPr>
    </w:p>
    <w:p w:rsidR="006F6020" w:rsidRDefault="006F6020">
      <w:pPr>
        <w:rPr>
          <w:rFonts w:asciiTheme="minorHAnsi" w:hAnsiTheme="minorHAnsi" w:cstheme="minorHAnsi"/>
          <w:lang w:val="bg-BG"/>
        </w:rPr>
      </w:pPr>
    </w:p>
    <w:p w:rsidR="006F6020" w:rsidRDefault="006F6020">
      <w:pPr>
        <w:rPr>
          <w:rFonts w:asciiTheme="minorHAnsi" w:hAnsiTheme="minorHAnsi" w:cstheme="minorHAnsi"/>
          <w:lang w:val="bg-BG"/>
        </w:rPr>
      </w:pPr>
    </w:p>
    <w:p w:rsidR="006F6020" w:rsidRDefault="006F6020">
      <w:pPr>
        <w:rPr>
          <w:rFonts w:asciiTheme="minorHAnsi" w:hAnsiTheme="minorHAnsi" w:cstheme="minorHAnsi"/>
          <w:lang w:val="bg-BG"/>
        </w:rPr>
      </w:pPr>
    </w:p>
    <w:p w:rsidR="006F6020" w:rsidRDefault="006F6020">
      <w:pPr>
        <w:rPr>
          <w:rFonts w:asciiTheme="minorHAnsi" w:hAnsiTheme="minorHAnsi" w:cstheme="minorHAnsi"/>
          <w:lang w:val="bg-BG"/>
        </w:rPr>
      </w:pPr>
    </w:p>
    <w:p w:rsidR="00CB02C4" w:rsidRDefault="00CB02C4">
      <w:pPr>
        <w:rPr>
          <w:rFonts w:asciiTheme="minorHAnsi" w:hAnsiTheme="minorHAnsi" w:cstheme="minorHAnsi"/>
          <w:lang w:val="bg-BG"/>
        </w:rPr>
      </w:pPr>
    </w:p>
    <w:p w:rsidR="00CB02C4" w:rsidRDefault="00CB02C4">
      <w:pPr>
        <w:rPr>
          <w:rFonts w:asciiTheme="minorHAnsi" w:hAnsiTheme="minorHAnsi" w:cstheme="minorHAnsi"/>
          <w:lang w:val="bg-BG"/>
        </w:rPr>
      </w:pPr>
    </w:p>
    <w:p w:rsidR="00CB02C4" w:rsidRDefault="00CB02C4">
      <w:pPr>
        <w:rPr>
          <w:rFonts w:asciiTheme="minorHAnsi" w:hAnsiTheme="minorHAnsi" w:cstheme="minorHAnsi"/>
          <w:lang w:val="bg-BG"/>
        </w:rPr>
      </w:pPr>
    </w:p>
    <w:p w:rsidR="00CB02C4" w:rsidRDefault="00CB02C4">
      <w:pPr>
        <w:rPr>
          <w:rFonts w:asciiTheme="minorHAnsi" w:hAnsiTheme="minorHAnsi" w:cstheme="minorHAnsi"/>
          <w:lang w:val="bg-BG"/>
        </w:rPr>
      </w:pPr>
    </w:p>
    <w:p w:rsidR="00CB02C4" w:rsidRDefault="00CB02C4">
      <w:pPr>
        <w:rPr>
          <w:rFonts w:asciiTheme="minorHAnsi" w:hAnsiTheme="minorHAnsi" w:cstheme="minorHAnsi"/>
          <w:lang w:val="bg-BG"/>
        </w:rPr>
      </w:pPr>
    </w:p>
    <w:p w:rsidR="00CB02C4" w:rsidRDefault="00CB02C4">
      <w:pPr>
        <w:rPr>
          <w:rFonts w:asciiTheme="minorHAnsi" w:hAnsiTheme="minorHAnsi" w:cstheme="minorHAnsi"/>
          <w:lang w:val="bg-BG"/>
        </w:rPr>
      </w:pPr>
    </w:p>
    <w:p w:rsidR="00CB02C4" w:rsidRDefault="00CB02C4">
      <w:pPr>
        <w:rPr>
          <w:rFonts w:asciiTheme="minorHAnsi" w:hAnsiTheme="minorHAnsi" w:cstheme="minorHAnsi"/>
          <w:lang w:val="bg-BG"/>
        </w:rPr>
      </w:pPr>
    </w:p>
    <w:p w:rsidR="00CB02C4" w:rsidRDefault="00CB02C4">
      <w:pPr>
        <w:rPr>
          <w:rFonts w:asciiTheme="minorHAnsi" w:hAnsiTheme="minorHAnsi" w:cstheme="minorHAnsi"/>
          <w:lang w:val="bg-BG"/>
        </w:rPr>
      </w:pPr>
    </w:p>
    <w:p w:rsidR="00CB02C4" w:rsidRDefault="00CB02C4">
      <w:pPr>
        <w:rPr>
          <w:rFonts w:asciiTheme="minorHAnsi" w:hAnsiTheme="minorHAnsi" w:cstheme="minorHAnsi"/>
          <w:lang w:val="bg-BG"/>
        </w:rPr>
      </w:pPr>
    </w:p>
    <w:p w:rsidR="00CB02C4" w:rsidRDefault="00CB02C4">
      <w:pPr>
        <w:rPr>
          <w:rFonts w:asciiTheme="minorHAnsi" w:hAnsiTheme="minorHAnsi" w:cstheme="minorHAnsi"/>
          <w:lang w:val="bg-BG"/>
        </w:rPr>
      </w:pPr>
    </w:p>
    <w:p w:rsidR="00CB02C4" w:rsidRDefault="00CB02C4">
      <w:pPr>
        <w:rPr>
          <w:rFonts w:asciiTheme="minorHAnsi" w:hAnsiTheme="minorHAnsi" w:cstheme="minorHAnsi"/>
          <w:lang w:val="bg-BG"/>
        </w:rPr>
      </w:pPr>
    </w:p>
    <w:p w:rsidR="00CB02C4" w:rsidRDefault="00CB02C4">
      <w:pPr>
        <w:rPr>
          <w:rFonts w:asciiTheme="minorHAnsi" w:hAnsiTheme="minorHAnsi" w:cstheme="minorHAnsi"/>
          <w:lang w:val="bg-BG"/>
        </w:rPr>
      </w:pPr>
    </w:p>
    <w:p w:rsidR="00CB02C4" w:rsidRDefault="00CB02C4">
      <w:pPr>
        <w:rPr>
          <w:rFonts w:asciiTheme="minorHAnsi" w:hAnsiTheme="minorHAnsi" w:cstheme="minorHAnsi"/>
          <w:lang w:val="bg-BG"/>
        </w:rPr>
      </w:pPr>
    </w:p>
    <w:p w:rsidR="00CB02C4" w:rsidRDefault="00CB02C4">
      <w:pPr>
        <w:rPr>
          <w:rFonts w:asciiTheme="minorHAnsi" w:hAnsiTheme="minorHAnsi" w:cstheme="minorHAnsi"/>
          <w:lang w:val="bg-BG"/>
        </w:rPr>
      </w:pPr>
    </w:p>
    <w:p w:rsidR="00CB02C4" w:rsidRDefault="00CB02C4">
      <w:pPr>
        <w:rPr>
          <w:rFonts w:asciiTheme="minorHAnsi" w:hAnsiTheme="minorHAnsi" w:cstheme="minorHAnsi"/>
          <w:lang w:val="bg-BG"/>
        </w:rPr>
      </w:pPr>
    </w:p>
    <w:p w:rsidR="00CB02C4" w:rsidRDefault="00CB02C4">
      <w:pPr>
        <w:rPr>
          <w:rFonts w:asciiTheme="minorHAnsi" w:hAnsiTheme="minorHAnsi" w:cstheme="minorHAnsi"/>
          <w:lang w:val="bg-BG"/>
        </w:rPr>
      </w:pPr>
    </w:p>
    <w:p w:rsidR="00CB02C4" w:rsidRDefault="00CB02C4">
      <w:pPr>
        <w:rPr>
          <w:rFonts w:asciiTheme="minorHAnsi" w:hAnsiTheme="minorHAnsi" w:cstheme="minorHAnsi"/>
          <w:lang w:val="bg-BG"/>
        </w:rPr>
      </w:pPr>
    </w:p>
    <w:p w:rsidR="00CB02C4" w:rsidRDefault="00CB02C4">
      <w:pPr>
        <w:rPr>
          <w:rFonts w:asciiTheme="minorHAnsi" w:hAnsiTheme="minorHAnsi" w:cstheme="minorHAnsi"/>
          <w:lang w:val="bg-BG"/>
        </w:rPr>
      </w:pPr>
    </w:p>
    <w:p w:rsidR="00CB02C4" w:rsidRDefault="00CB02C4">
      <w:pPr>
        <w:rPr>
          <w:rFonts w:asciiTheme="minorHAnsi" w:hAnsiTheme="minorHAnsi" w:cstheme="minorHAnsi"/>
          <w:lang w:val="bg-BG"/>
        </w:rPr>
      </w:pPr>
    </w:p>
    <w:p w:rsidR="00CB02C4" w:rsidRDefault="00CB02C4">
      <w:pPr>
        <w:rPr>
          <w:rFonts w:asciiTheme="minorHAnsi" w:hAnsiTheme="minorHAnsi" w:cstheme="minorHAnsi"/>
          <w:lang w:val="bg-BG"/>
        </w:rPr>
      </w:pPr>
    </w:p>
    <w:p w:rsidR="00CB02C4" w:rsidRDefault="00CB02C4">
      <w:pPr>
        <w:rPr>
          <w:rFonts w:asciiTheme="minorHAnsi" w:hAnsiTheme="minorHAnsi" w:cstheme="minorHAnsi"/>
          <w:lang w:val="bg-BG"/>
        </w:rPr>
      </w:pPr>
    </w:p>
    <w:p w:rsidR="00CB02C4" w:rsidRDefault="00CB02C4">
      <w:pPr>
        <w:rPr>
          <w:rFonts w:asciiTheme="minorHAnsi" w:hAnsiTheme="minorHAnsi" w:cstheme="minorHAnsi"/>
          <w:lang w:val="bg-BG"/>
        </w:rPr>
      </w:pPr>
    </w:p>
    <w:p w:rsidR="00CB02C4" w:rsidRPr="00021BD9" w:rsidRDefault="00CB02C4">
      <w:pPr>
        <w:rPr>
          <w:rFonts w:asciiTheme="minorHAnsi" w:hAnsiTheme="minorHAnsi" w:cstheme="minorHAnsi"/>
          <w:lang w:val="bg-BG"/>
        </w:rPr>
      </w:pPr>
    </w:p>
    <w:p w:rsidR="001E4379" w:rsidRPr="00021BD9" w:rsidRDefault="001E4379">
      <w:pPr>
        <w:rPr>
          <w:rFonts w:asciiTheme="minorHAnsi" w:hAnsiTheme="minorHAnsi" w:cstheme="minorHAnsi"/>
        </w:rPr>
      </w:pPr>
    </w:p>
    <w:p w:rsidR="001E4379" w:rsidRPr="00021BD9" w:rsidRDefault="001E4379">
      <w:pPr>
        <w:rPr>
          <w:rFonts w:asciiTheme="minorHAnsi" w:hAnsiTheme="minorHAnsi" w:cstheme="minorHAnsi"/>
        </w:rPr>
      </w:pPr>
    </w:p>
    <w:p w:rsidR="001E4379" w:rsidRPr="00021BD9" w:rsidRDefault="001E4379">
      <w:pPr>
        <w:rPr>
          <w:rFonts w:asciiTheme="minorHAnsi" w:hAnsiTheme="minorHAnsi" w:cstheme="minorHAnsi"/>
        </w:rPr>
      </w:pPr>
    </w:p>
    <w:p w:rsidR="001E4379" w:rsidRPr="00021BD9" w:rsidRDefault="001E4379">
      <w:pPr>
        <w:rPr>
          <w:rFonts w:asciiTheme="minorHAnsi" w:hAnsiTheme="minorHAnsi" w:cstheme="minorHAnsi"/>
        </w:rPr>
      </w:pPr>
    </w:p>
    <w:p w:rsidR="001E4379" w:rsidRPr="00021BD9" w:rsidRDefault="001E4379">
      <w:pPr>
        <w:rPr>
          <w:rFonts w:asciiTheme="minorHAnsi" w:hAnsiTheme="minorHAnsi" w:cstheme="minorHAnsi"/>
        </w:rPr>
      </w:pPr>
    </w:p>
    <w:p w:rsidR="001E4379" w:rsidRPr="00021BD9" w:rsidRDefault="001E4379">
      <w:pPr>
        <w:rPr>
          <w:rFonts w:asciiTheme="minorHAnsi" w:hAnsiTheme="minorHAnsi" w:cstheme="minorHAnsi"/>
        </w:rPr>
      </w:pPr>
    </w:p>
    <w:p w:rsidR="004F241D" w:rsidRPr="00021BD9" w:rsidRDefault="004F241D" w:rsidP="004E3FE4">
      <w:pPr>
        <w:pStyle w:val="heading2"/>
        <w:numPr>
          <w:ilvl w:val="0"/>
          <w:numId w:val="0"/>
        </w:numPr>
        <w:jc w:val="center"/>
        <w:rPr>
          <w:rFonts w:asciiTheme="minorHAnsi" w:hAnsiTheme="minorHAnsi" w:cstheme="minorHAnsi"/>
          <w:b/>
          <w:sz w:val="40"/>
          <w:szCs w:val="40"/>
          <w:lang w:val="bg-BG"/>
        </w:rPr>
      </w:pPr>
      <w:r w:rsidRPr="00021BD9">
        <w:rPr>
          <w:rFonts w:asciiTheme="minorHAnsi" w:hAnsiTheme="minorHAnsi" w:cstheme="minorHAnsi"/>
          <w:b/>
          <w:sz w:val="40"/>
          <w:szCs w:val="40"/>
        </w:rPr>
        <w:lastRenderedPageBreak/>
        <w:t>Документация за работа с продукта MaxtradeCTM</w:t>
      </w:r>
    </w:p>
    <w:p w:rsidR="004825A5" w:rsidRDefault="004825A5" w:rsidP="004E3FE4">
      <w:pPr>
        <w:pStyle w:val="heading2"/>
        <w:numPr>
          <w:ilvl w:val="0"/>
          <w:numId w:val="0"/>
        </w:numPr>
        <w:jc w:val="center"/>
        <w:rPr>
          <w:rFonts w:asciiTheme="minorHAnsi" w:hAnsiTheme="minorHAnsi" w:cstheme="minorHAnsi"/>
          <w:b/>
          <w:sz w:val="40"/>
          <w:szCs w:val="40"/>
          <w:lang w:val="bg-BG"/>
        </w:rPr>
      </w:pPr>
    </w:p>
    <w:p w:rsidR="00822A2E" w:rsidRPr="009563F0" w:rsidRDefault="009F6811" w:rsidP="00822A2E">
      <w:pPr>
        <w:pStyle w:val="heading2"/>
        <w:numPr>
          <w:ilvl w:val="0"/>
          <w:numId w:val="28"/>
        </w:numPr>
        <w:rPr>
          <w:rFonts w:asciiTheme="minorHAnsi" w:hAnsiTheme="minorHAnsi" w:cstheme="minorHAnsi"/>
          <w:b/>
          <w:color w:val="auto"/>
          <w:lang w:val="bg-BG"/>
        </w:rPr>
      </w:pPr>
      <w:r w:rsidRPr="009563F0">
        <w:rPr>
          <w:rFonts w:asciiTheme="minorHAnsi" w:hAnsiTheme="minorHAnsi" w:cstheme="minorHAnsi"/>
          <w:b/>
          <w:color w:val="auto"/>
          <w:lang w:val="bg-BG"/>
        </w:rPr>
        <w:t>Общ преглед</w:t>
      </w:r>
    </w:p>
    <w:p w:rsidR="00E60367" w:rsidRDefault="00E60367" w:rsidP="009563F0">
      <w:pPr>
        <w:pStyle w:val="heading2"/>
        <w:numPr>
          <w:ilvl w:val="0"/>
          <w:numId w:val="0"/>
        </w:numPr>
        <w:ind w:left="360" w:hanging="360"/>
        <w:rPr>
          <w:rFonts w:asciiTheme="minorHAnsi" w:hAnsiTheme="minorHAnsi" w:cstheme="minorHAnsi"/>
          <w:color w:val="auto"/>
          <w:lang w:val="bg-BG"/>
        </w:rPr>
      </w:pPr>
    </w:p>
    <w:p w:rsidR="00DF0E07" w:rsidRPr="00E972F7" w:rsidRDefault="009563F0" w:rsidP="009563F0">
      <w:pPr>
        <w:pStyle w:val="heading2"/>
        <w:numPr>
          <w:ilvl w:val="0"/>
          <w:numId w:val="0"/>
        </w:numPr>
        <w:ind w:left="360" w:hanging="360"/>
        <w:rPr>
          <w:rFonts w:asciiTheme="minorHAnsi" w:hAnsiTheme="minorHAnsi" w:cstheme="minorHAnsi"/>
          <w:color w:val="auto"/>
          <w:sz w:val="24"/>
          <w:szCs w:val="24"/>
        </w:rPr>
      </w:pPr>
      <w:r w:rsidRPr="00E972F7">
        <w:rPr>
          <w:rFonts w:asciiTheme="minorHAnsi" w:hAnsiTheme="minorHAnsi" w:cstheme="minorHAnsi"/>
          <w:color w:val="auto"/>
          <w:sz w:val="24"/>
          <w:szCs w:val="24"/>
        </w:rPr>
        <w:t>TBI Bank</w:t>
      </w:r>
      <w:r w:rsidRPr="00E972F7">
        <w:rPr>
          <w:rFonts w:asciiTheme="minorHAnsi" w:hAnsiTheme="minorHAnsi" w:cstheme="minorHAnsi"/>
          <w:color w:val="auto"/>
          <w:sz w:val="24"/>
          <w:szCs w:val="24"/>
          <w:lang w:val="bg-BG"/>
        </w:rPr>
        <w:t xml:space="preserve"> предоставя на търговските партньори уеб услуга, наричана </w:t>
      </w:r>
      <w:r w:rsidRPr="00E972F7">
        <w:rPr>
          <w:rFonts w:asciiTheme="minorHAnsi" w:hAnsiTheme="minorHAnsi" w:cstheme="minorHAnsi"/>
          <w:color w:val="auto"/>
          <w:sz w:val="24"/>
          <w:szCs w:val="24"/>
        </w:rPr>
        <w:t xml:space="preserve">API Service. </w:t>
      </w:r>
      <w:r w:rsidRPr="00E972F7">
        <w:rPr>
          <w:rFonts w:asciiTheme="minorHAnsi" w:hAnsiTheme="minorHAnsi" w:cstheme="minorHAnsi"/>
          <w:color w:val="auto"/>
          <w:sz w:val="24"/>
          <w:szCs w:val="24"/>
          <w:lang w:val="bg-BG"/>
        </w:rPr>
        <w:t xml:space="preserve">Тя предоставя уеб базиран сервиз, който осигорява интерфейс за комуникация между сайта на търговския партньор и търговската система на </w:t>
      </w:r>
      <w:r w:rsidRPr="00E972F7">
        <w:rPr>
          <w:rFonts w:asciiTheme="minorHAnsi" w:hAnsiTheme="minorHAnsi" w:cstheme="minorHAnsi"/>
          <w:color w:val="auto"/>
          <w:sz w:val="24"/>
          <w:szCs w:val="24"/>
        </w:rPr>
        <w:t>TBI Bank.</w:t>
      </w:r>
    </w:p>
    <w:p w:rsidR="009563F0" w:rsidRPr="00E972F7" w:rsidRDefault="009563F0" w:rsidP="009563F0">
      <w:pPr>
        <w:pStyle w:val="heading2"/>
        <w:numPr>
          <w:ilvl w:val="0"/>
          <w:numId w:val="0"/>
        </w:numPr>
        <w:ind w:left="360" w:hanging="360"/>
        <w:rPr>
          <w:rFonts w:asciiTheme="minorHAnsi" w:hAnsiTheme="minorHAnsi" w:cstheme="minorHAnsi"/>
          <w:color w:val="auto"/>
          <w:sz w:val="24"/>
          <w:szCs w:val="24"/>
        </w:rPr>
      </w:pPr>
      <w:r w:rsidRPr="00E972F7">
        <w:rPr>
          <w:rFonts w:asciiTheme="minorHAnsi" w:hAnsiTheme="minorHAnsi" w:cstheme="minorHAnsi"/>
          <w:color w:val="auto"/>
          <w:sz w:val="24"/>
          <w:szCs w:val="24"/>
          <w:lang w:val="bg-BG"/>
        </w:rPr>
        <w:t xml:space="preserve">Този сервиз предоставя набор от методи, чиито параметри се предават като </w:t>
      </w:r>
      <w:r w:rsidRPr="00E972F7">
        <w:rPr>
          <w:rFonts w:asciiTheme="minorHAnsi" w:hAnsiTheme="minorHAnsi" w:cstheme="minorHAnsi"/>
          <w:color w:val="auto"/>
          <w:sz w:val="24"/>
          <w:szCs w:val="24"/>
        </w:rPr>
        <w:t xml:space="preserve">JSON </w:t>
      </w:r>
      <w:r w:rsidRPr="00E972F7">
        <w:rPr>
          <w:rFonts w:asciiTheme="minorHAnsi" w:hAnsiTheme="minorHAnsi" w:cstheme="minorHAnsi"/>
          <w:color w:val="auto"/>
          <w:sz w:val="24"/>
          <w:szCs w:val="24"/>
          <w:lang w:val="bg-BG"/>
        </w:rPr>
        <w:t xml:space="preserve">стринг. Резултатут от всеки метод е </w:t>
      </w:r>
      <w:r w:rsidRPr="00E972F7">
        <w:rPr>
          <w:rFonts w:asciiTheme="minorHAnsi" w:hAnsiTheme="minorHAnsi" w:cstheme="minorHAnsi"/>
          <w:color w:val="auto"/>
          <w:sz w:val="24"/>
          <w:szCs w:val="24"/>
        </w:rPr>
        <w:t xml:space="preserve">JSON </w:t>
      </w:r>
      <w:r w:rsidRPr="00E972F7">
        <w:rPr>
          <w:rFonts w:asciiTheme="minorHAnsi" w:hAnsiTheme="minorHAnsi" w:cstheme="minorHAnsi"/>
          <w:color w:val="auto"/>
          <w:sz w:val="24"/>
          <w:szCs w:val="24"/>
          <w:lang w:val="bg-BG"/>
        </w:rPr>
        <w:t xml:space="preserve">стринг. Комуникацията между сайта на търговския партньор и уеб сервиза е защитена и криптирана със сертификат. Протоколът за комуникация е </w:t>
      </w:r>
      <w:r w:rsidRPr="00E972F7">
        <w:rPr>
          <w:rFonts w:asciiTheme="minorHAnsi" w:hAnsiTheme="minorHAnsi" w:cstheme="minorHAnsi"/>
          <w:color w:val="auto"/>
          <w:sz w:val="24"/>
          <w:szCs w:val="24"/>
        </w:rPr>
        <w:t>HTTPS.</w:t>
      </w:r>
    </w:p>
    <w:p w:rsidR="00E60367" w:rsidRPr="00E972F7" w:rsidRDefault="00E60367" w:rsidP="009563F0">
      <w:pPr>
        <w:pStyle w:val="heading2"/>
        <w:numPr>
          <w:ilvl w:val="0"/>
          <w:numId w:val="0"/>
        </w:numPr>
        <w:ind w:left="360" w:hanging="360"/>
        <w:rPr>
          <w:rFonts w:asciiTheme="minorHAnsi" w:hAnsiTheme="minorHAnsi" w:cstheme="minorHAnsi"/>
          <w:color w:val="auto"/>
          <w:sz w:val="24"/>
          <w:szCs w:val="24"/>
          <w:lang w:val="bg-BG"/>
        </w:rPr>
      </w:pPr>
      <w:r w:rsidRPr="00E972F7">
        <w:rPr>
          <w:rFonts w:asciiTheme="minorHAnsi" w:hAnsiTheme="minorHAnsi" w:cstheme="minorHAnsi"/>
          <w:color w:val="auto"/>
          <w:sz w:val="24"/>
          <w:szCs w:val="24"/>
          <w:lang w:val="bg-BG"/>
        </w:rPr>
        <w:t>Всеки търговски партньор получава сертификат с който да криптира изпратените към уеб сервиза данни.</w:t>
      </w:r>
    </w:p>
    <w:p w:rsidR="00E60367" w:rsidRPr="00E60367" w:rsidRDefault="00E60367" w:rsidP="009563F0">
      <w:pPr>
        <w:pStyle w:val="heading2"/>
        <w:numPr>
          <w:ilvl w:val="0"/>
          <w:numId w:val="0"/>
        </w:numPr>
        <w:ind w:left="360" w:hanging="360"/>
        <w:rPr>
          <w:rFonts w:asciiTheme="minorHAnsi" w:hAnsiTheme="minorHAnsi" w:cstheme="minorHAnsi"/>
          <w:color w:val="auto"/>
          <w:lang w:val="bg-BG"/>
        </w:rPr>
      </w:pPr>
    </w:p>
    <w:p w:rsidR="009F6811" w:rsidRDefault="00DF0E07" w:rsidP="00DF0E07">
      <w:pPr>
        <w:pStyle w:val="heading2"/>
        <w:numPr>
          <w:ilvl w:val="0"/>
          <w:numId w:val="28"/>
        </w:numPr>
        <w:rPr>
          <w:rFonts w:asciiTheme="minorHAnsi" w:hAnsiTheme="minorHAnsi" w:cstheme="minorHAnsi"/>
          <w:b/>
          <w:color w:val="auto"/>
          <w:lang w:val="bg-BG"/>
        </w:rPr>
      </w:pPr>
      <w:r w:rsidRPr="00E972F7">
        <w:rPr>
          <w:rFonts w:asciiTheme="minorHAnsi" w:hAnsiTheme="minorHAnsi" w:cstheme="minorHAnsi"/>
          <w:b/>
          <w:color w:val="auto"/>
          <w:lang w:val="bg-BG"/>
        </w:rPr>
        <w:t>Интерфейс</w:t>
      </w:r>
    </w:p>
    <w:p w:rsidR="00BF4458" w:rsidRPr="00E972F7" w:rsidRDefault="00BF4458" w:rsidP="00BF4458">
      <w:pPr>
        <w:pStyle w:val="heading2"/>
        <w:numPr>
          <w:ilvl w:val="0"/>
          <w:numId w:val="0"/>
        </w:numPr>
        <w:ind w:left="360" w:hanging="360"/>
        <w:rPr>
          <w:rFonts w:asciiTheme="minorHAnsi" w:hAnsiTheme="minorHAnsi" w:cstheme="minorHAnsi"/>
          <w:b/>
          <w:color w:val="auto"/>
          <w:lang w:val="bg-BG"/>
        </w:rPr>
      </w:pPr>
    </w:p>
    <w:p w:rsidR="000911FF" w:rsidRPr="00E972F7" w:rsidRDefault="000911FF" w:rsidP="000911FF">
      <w:pPr>
        <w:pStyle w:val="heading2"/>
        <w:numPr>
          <w:ilvl w:val="1"/>
          <w:numId w:val="28"/>
        </w:numPr>
        <w:rPr>
          <w:rFonts w:asciiTheme="minorHAnsi" w:hAnsiTheme="minorHAnsi" w:cstheme="minorHAnsi"/>
          <w:color w:val="auto"/>
          <w:sz w:val="24"/>
          <w:szCs w:val="24"/>
          <w:lang w:val="bg-BG"/>
        </w:rPr>
      </w:pPr>
      <w:r w:rsidRPr="00E972F7">
        <w:rPr>
          <w:rFonts w:asciiTheme="minorHAnsi" w:hAnsiTheme="minorHAnsi" w:cstheme="minorHAnsi"/>
          <w:color w:val="auto"/>
          <w:sz w:val="24"/>
          <w:szCs w:val="24"/>
          <w:lang w:val="bg-BG"/>
        </w:rPr>
        <w:t>Адреси</w:t>
      </w:r>
    </w:p>
    <w:p w:rsidR="000911FF" w:rsidRDefault="000911FF" w:rsidP="008D156E">
      <w:pPr>
        <w:pStyle w:val="heading2"/>
        <w:numPr>
          <w:ilvl w:val="0"/>
          <w:numId w:val="0"/>
        </w:numPr>
        <w:ind w:left="709"/>
        <w:rPr>
          <w:rFonts w:asciiTheme="minorHAnsi" w:hAnsiTheme="minorHAnsi" w:cstheme="minorHAnsi"/>
          <w:color w:val="auto"/>
          <w:sz w:val="24"/>
          <w:szCs w:val="24"/>
          <w:lang w:val="bg-BG"/>
        </w:rPr>
      </w:pPr>
      <w:r w:rsidRPr="00E972F7">
        <w:rPr>
          <w:rFonts w:asciiTheme="minorHAnsi" w:hAnsiTheme="minorHAnsi" w:cstheme="minorHAnsi"/>
          <w:color w:val="auto"/>
          <w:sz w:val="24"/>
          <w:szCs w:val="24"/>
          <w:lang w:val="bg-BG"/>
        </w:rPr>
        <w:t>Услугата</w:t>
      </w:r>
      <w:r w:rsidR="00E972F7" w:rsidRPr="00E972F7">
        <w:rPr>
          <w:rFonts w:asciiTheme="minorHAnsi" w:hAnsiTheme="minorHAnsi" w:cstheme="minorHAnsi"/>
          <w:color w:val="auto"/>
          <w:sz w:val="24"/>
          <w:szCs w:val="24"/>
          <w:lang w:val="bg-BG"/>
        </w:rPr>
        <w:t xml:space="preserve"> може да бъде достъпвана</w:t>
      </w:r>
      <w:r w:rsidR="00632121">
        <w:rPr>
          <w:rFonts w:asciiTheme="minorHAnsi" w:hAnsiTheme="minorHAnsi" w:cstheme="minorHAnsi"/>
          <w:color w:val="auto"/>
          <w:sz w:val="24"/>
          <w:szCs w:val="24"/>
          <w:lang w:val="bg-BG"/>
        </w:rPr>
        <w:t xml:space="preserve"> на следния адрес:</w:t>
      </w:r>
    </w:p>
    <w:p w:rsidR="00632121" w:rsidRDefault="000B0174" w:rsidP="008D156E">
      <w:pPr>
        <w:pStyle w:val="heading2"/>
        <w:numPr>
          <w:ilvl w:val="0"/>
          <w:numId w:val="0"/>
        </w:numPr>
        <w:ind w:left="709"/>
        <w:rPr>
          <w:rFonts w:asciiTheme="minorHAnsi" w:hAnsiTheme="minorHAnsi" w:cstheme="minorHAnsi"/>
          <w:b/>
          <w:color w:val="auto"/>
          <w:lang w:val="bg-BG"/>
        </w:rPr>
      </w:pPr>
      <w:hyperlink r:id="rId9" w:history="1">
        <w:r w:rsidR="00BF4458" w:rsidRPr="008547C4">
          <w:rPr>
            <w:rStyle w:val="af2"/>
            <w:rFonts w:asciiTheme="minorHAnsi" w:hAnsiTheme="minorHAnsi" w:cstheme="minorHAnsi"/>
            <w:b/>
          </w:rPr>
          <w:t>https://tbibank.support/api/index.php</w:t>
        </w:r>
      </w:hyperlink>
    </w:p>
    <w:p w:rsidR="00BF4458" w:rsidRPr="00BF4458" w:rsidRDefault="00BF4458" w:rsidP="008D156E">
      <w:pPr>
        <w:pStyle w:val="heading2"/>
        <w:numPr>
          <w:ilvl w:val="0"/>
          <w:numId w:val="0"/>
        </w:numPr>
        <w:ind w:left="709"/>
        <w:rPr>
          <w:rFonts w:asciiTheme="minorHAnsi" w:hAnsiTheme="minorHAnsi" w:cstheme="minorHAnsi"/>
          <w:b/>
          <w:color w:val="auto"/>
          <w:lang w:val="bg-BG"/>
        </w:rPr>
      </w:pPr>
    </w:p>
    <w:p w:rsidR="000911FF" w:rsidRDefault="00D76336" w:rsidP="00D76336">
      <w:pPr>
        <w:pStyle w:val="heading2"/>
        <w:numPr>
          <w:ilvl w:val="1"/>
          <w:numId w:val="28"/>
        </w:numPr>
        <w:rPr>
          <w:rFonts w:asciiTheme="minorHAnsi" w:hAnsiTheme="minorHAnsi" w:cstheme="minorHAnsi"/>
          <w:color w:val="auto"/>
          <w:sz w:val="24"/>
          <w:szCs w:val="24"/>
          <w:lang w:val="bg-BG"/>
        </w:rPr>
      </w:pPr>
      <w:r>
        <w:rPr>
          <w:rFonts w:asciiTheme="minorHAnsi" w:hAnsiTheme="minorHAnsi" w:cstheme="minorHAnsi"/>
          <w:color w:val="auto"/>
          <w:sz w:val="24"/>
          <w:szCs w:val="24"/>
          <w:lang w:val="bg-BG"/>
        </w:rPr>
        <w:t>Изпращане на параметри:</w:t>
      </w:r>
    </w:p>
    <w:p w:rsidR="00B41FC0" w:rsidRDefault="00B41FC0" w:rsidP="00B41FC0">
      <w:pPr>
        <w:pStyle w:val="heading2"/>
        <w:numPr>
          <w:ilvl w:val="0"/>
          <w:numId w:val="0"/>
        </w:numPr>
        <w:ind w:left="1069" w:hanging="360"/>
        <w:rPr>
          <w:rFonts w:asciiTheme="minorHAnsi" w:hAnsiTheme="minorHAnsi" w:cstheme="minorHAnsi"/>
          <w:color w:val="auto"/>
          <w:sz w:val="24"/>
          <w:szCs w:val="24"/>
        </w:rPr>
      </w:pPr>
      <w:r>
        <w:rPr>
          <w:rFonts w:asciiTheme="minorHAnsi" w:hAnsiTheme="minorHAnsi" w:cstheme="minorHAnsi"/>
          <w:color w:val="auto"/>
          <w:sz w:val="24"/>
          <w:szCs w:val="24"/>
          <w:lang w:val="bg-BG"/>
        </w:rPr>
        <w:t xml:space="preserve">Параметрите на запитването се изпращат винаги във формат </w:t>
      </w:r>
      <w:r>
        <w:rPr>
          <w:rFonts w:asciiTheme="minorHAnsi" w:hAnsiTheme="minorHAnsi" w:cstheme="minorHAnsi"/>
          <w:color w:val="auto"/>
          <w:sz w:val="24"/>
          <w:szCs w:val="24"/>
        </w:rPr>
        <w:t xml:space="preserve">JSON </w:t>
      </w:r>
      <w:r>
        <w:rPr>
          <w:rFonts w:asciiTheme="minorHAnsi" w:hAnsiTheme="minorHAnsi" w:cstheme="minorHAnsi"/>
          <w:color w:val="auto"/>
          <w:sz w:val="24"/>
          <w:szCs w:val="24"/>
          <w:lang w:val="bg-BG"/>
        </w:rPr>
        <w:t>стринг, пример</w:t>
      </w:r>
    </w:p>
    <w:p w:rsidR="00634FE0" w:rsidRPr="00634FE0" w:rsidRDefault="00634FE0" w:rsidP="00634FE0">
      <w:pPr>
        <w:pStyle w:val="heading2"/>
        <w:numPr>
          <w:ilvl w:val="0"/>
          <w:numId w:val="0"/>
        </w:numPr>
        <w:ind w:firstLine="709"/>
        <w:rPr>
          <w:rFonts w:asciiTheme="minorHAnsi" w:hAnsiTheme="minorHAnsi" w:cstheme="minorHAnsi"/>
          <w:color w:val="auto"/>
          <w:sz w:val="24"/>
          <w:szCs w:val="24"/>
        </w:rPr>
      </w:pPr>
      <w:r w:rsidRPr="00634FE0">
        <w:rPr>
          <w:rFonts w:asciiTheme="minorHAnsi" w:hAnsiTheme="minorHAnsi" w:cstheme="minorHAnsi"/>
          <w:color w:val="auto"/>
          <w:sz w:val="24"/>
          <w:szCs w:val="24"/>
        </w:rPr>
        <w:t>{</w:t>
      </w:r>
    </w:p>
    <w:p w:rsidR="00634FE0" w:rsidRPr="00634FE0" w:rsidRDefault="00634FE0" w:rsidP="00634FE0">
      <w:pPr>
        <w:pStyle w:val="heading2"/>
        <w:numPr>
          <w:ilvl w:val="0"/>
          <w:numId w:val="0"/>
        </w:numPr>
        <w:ind w:left="1069"/>
        <w:rPr>
          <w:rFonts w:asciiTheme="minorHAnsi" w:hAnsiTheme="minorHAnsi" w:cstheme="minorHAnsi"/>
          <w:color w:val="auto"/>
          <w:sz w:val="24"/>
          <w:szCs w:val="24"/>
        </w:rPr>
      </w:pPr>
      <w:r w:rsidRPr="00634FE0">
        <w:rPr>
          <w:rFonts w:asciiTheme="minorHAnsi" w:hAnsiTheme="minorHAnsi" w:cstheme="minorHAnsi"/>
          <w:color w:val="auto"/>
          <w:sz w:val="24"/>
          <w:szCs w:val="24"/>
        </w:rPr>
        <w:t>"name": "</w:t>
      </w:r>
      <w:r>
        <w:rPr>
          <w:rFonts w:asciiTheme="minorHAnsi" w:hAnsiTheme="minorHAnsi" w:cstheme="minorHAnsi"/>
          <w:color w:val="auto"/>
          <w:sz w:val="24"/>
          <w:szCs w:val="24"/>
        </w:rPr>
        <w:t>functionName</w:t>
      </w:r>
      <w:r w:rsidRPr="00634FE0">
        <w:rPr>
          <w:rFonts w:asciiTheme="minorHAnsi" w:hAnsiTheme="minorHAnsi" w:cstheme="minorHAnsi"/>
          <w:color w:val="auto"/>
          <w:sz w:val="24"/>
          <w:szCs w:val="24"/>
        </w:rPr>
        <w:t>",</w:t>
      </w:r>
    </w:p>
    <w:p w:rsidR="00634FE0" w:rsidRPr="00634FE0" w:rsidRDefault="00634FE0" w:rsidP="00634FE0">
      <w:pPr>
        <w:pStyle w:val="heading2"/>
        <w:numPr>
          <w:ilvl w:val="0"/>
          <w:numId w:val="0"/>
        </w:numPr>
        <w:ind w:left="1069"/>
        <w:rPr>
          <w:rFonts w:asciiTheme="minorHAnsi" w:hAnsiTheme="minorHAnsi" w:cstheme="minorHAnsi"/>
          <w:color w:val="auto"/>
          <w:sz w:val="24"/>
          <w:szCs w:val="24"/>
        </w:rPr>
      </w:pPr>
      <w:r w:rsidRPr="00634FE0">
        <w:rPr>
          <w:rFonts w:asciiTheme="minorHAnsi" w:hAnsiTheme="minorHAnsi" w:cstheme="minorHAnsi"/>
          <w:color w:val="auto"/>
          <w:sz w:val="24"/>
          <w:szCs w:val="24"/>
        </w:rPr>
        <w:t>"param": {</w:t>
      </w:r>
    </w:p>
    <w:p w:rsidR="00634FE0" w:rsidRDefault="00634FE0" w:rsidP="00634FE0">
      <w:pPr>
        <w:pStyle w:val="heading2"/>
        <w:numPr>
          <w:ilvl w:val="0"/>
          <w:numId w:val="0"/>
        </w:numPr>
        <w:ind w:left="1069"/>
        <w:rPr>
          <w:rFonts w:asciiTheme="minorHAnsi" w:hAnsiTheme="minorHAnsi" w:cstheme="minorHAnsi"/>
          <w:color w:val="auto"/>
          <w:sz w:val="24"/>
          <w:szCs w:val="24"/>
        </w:rPr>
      </w:pPr>
      <w:r w:rsidRPr="00634FE0">
        <w:rPr>
          <w:rFonts w:asciiTheme="minorHAnsi" w:hAnsiTheme="minorHAnsi" w:cstheme="minorHAnsi"/>
          <w:color w:val="auto"/>
          <w:sz w:val="24"/>
          <w:szCs w:val="24"/>
        </w:rPr>
        <w:tab/>
        <w:t>"unicid": "</w:t>
      </w:r>
      <w:r>
        <w:rPr>
          <w:rFonts w:asciiTheme="minorHAnsi" w:hAnsiTheme="minorHAnsi" w:cstheme="minorHAnsi"/>
          <w:color w:val="auto"/>
          <w:sz w:val="24"/>
          <w:szCs w:val="24"/>
        </w:rPr>
        <w:t>merchant-unicid</w:t>
      </w:r>
      <w:r w:rsidRPr="00634FE0">
        <w:rPr>
          <w:rFonts w:asciiTheme="minorHAnsi" w:hAnsiTheme="minorHAnsi" w:cstheme="minorHAnsi"/>
          <w:color w:val="auto"/>
          <w:sz w:val="24"/>
          <w:szCs w:val="24"/>
        </w:rPr>
        <w:t>"</w:t>
      </w:r>
      <w:r w:rsidR="006B76AB">
        <w:rPr>
          <w:rFonts w:asciiTheme="minorHAnsi" w:hAnsiTheme="minorHAnsi" w:cstheme="minorHAnsi"/>
          <w:color w:val="auto"/>
          <w:sz w:val="24"/>
          <w:szCs w:val="24"/>
        </w:rPr>
        <w:t>,</w:t>
      </w:r>
    </w:p>
    <w:p w:rsidR="006B76AB" w:rsidRPr="00634FE0" w:rsidRDefault="006B76AB" w:rsidP="00634FE0">
      <w:pPr>
        <w:pStyle w:val="heading2"/>
        <w:numPr>
          <w:ilvl w:val="0"/>
          <w:numId w:val="0"/>
        </w:numPr>
        <w:ind w:left="1069"/>
        <w:rPr>
          <w:rFonts w:asciiTheme="minorHAnsi" w:hAnsiTheme="minorHAnsi" w:cstheme="minorHAnsi"/>
          <w:color w:val="auto"/>
          <w:sz w:val="24"/>
          <w:szCs w:val="24"/>
        </w:rPr>
      </w:pPr>
      <w:r>
        <w:rPr>
          <w:rFonts w:asciiTheme="minorHAnsi" w:hAnsiTheme="minorHAnsi" w:cstheme="minorHAnsi"/>
          <w:color w:val="auto"/>
          <w:sz w:val="24"/>
          <w:szCs w:val="24"/>
        </w:rPr>
        <w:tab/>
        <w:t>… other params …</w:t>
      </w:r>
    </w:p>
    <w:p w:rsidR="00634FE0" w:rsidRPr="00634FE0" w:rsidRDefault="00634FE0" w:rsidP="00634FE0">
      <w:pPr>
        <w:pStyle w:val="heading2"/>
        <w:numPr>
          <w:ilvl w:val="0"/>
          <w:numId w:val="0"/>
        </w:numPr>
        <w:ind w:left="1069"/>
        <w:rPr>
          <w:rFonts w:asciiTheme="minorHAnsi" w:hAnsiTheme="minorHAnsi" w:cstheme="minorHAnsi"/>
          <w:color w:val="auto"/>
          <w:sz w:val="24"/>
          <w:szCs w:val="24"/>
        </w:rPr>
      </w:pPr>
      <w:r w:rsidRPr="00634FE0">
        <w:rPr>
          <w:rFonts w:asciiTheme="minorHAnsi" w:hAnsiTheme="minorHAnsi" w:cstheme="minorHAnsi"/>
          <w:color w:val="auto"/>
          <w:sz w:val="24"/>
          <w:szCs w:val="24"/>
        </w:rPr>
        <w:t>}</w:t>
      </w:r>
    </w:p>
    <w:p w:rsidR="00634FE0" w:rsidRPr="004E266A" w:rsidRDefault="00634FE0" w:rsidP="00634FE0">
      <w:pPr>
        <w:pStyle w:val="heading2"/>
        <w:numPr>
          <w:ilvl w:val="0"/>
          <w:numId w:val="0"/>
        </w:numPr>
        <w:ind w:left="1069" w:hanging="360"/>
        <w:rPr>
          <w:rFonts w:asciiTheme="minorHAnsi" w:hAnsiTheme="minorHAnsi" w:cstheme="minorHAnsi"/>
          <w:color w:val="auto"/>
          <w:sz w:val="24"/>
          <w:szCs w:val="24"/>
        </w:rPr>
      </w:pPr>
      <w:r w:rsidRPr="00634FE0">
        <w:rPr>
          <w:rFonts w:asciiTheme="minorHAnsi" w:hAnsiTheme="minorHAnsi" w:cstheme="minorHAnsi"/>
          <w:color w:val="auto"/>
          <w:sz w:val="24"/>
          <w:szCs w:val="24"/>
        </w:rPr>
        <w:t>}</w:t>
      </w:r>
    </w:p>
    <w:p w:rsidR="00D76336" w:rsidRDefault="00D76336" w:rsidP="00D76336">
      <w:pPr>
        <w:pStyle w:val="heading2"/>
        <w:numPr>
          <w:ilvl w:val="0"/>
          <w:numId w:val="0"/>
        </w:numPr>
        <w:ind w:left="1069" w:hanging="360"/>
        <w:rPr>
          <w:rFonts w:asciiTheme="minorHAnsi" w:hAnsiTheme="minorHAnsi" w:cstheme="minorHAnsi"/>
          <w:color w:val="auto"/>
          <w:sz w:val="24"/>
          <w:szCs w:val="24"/>
          <w:lang w:val="bg-BG"/>
        </w:rPr>
      </w:pPr>
    </w:p>
    <w:p w:rsidR="00D76336" w:rsidRPr="00305B5A" w:rsidRDefault="00D76336" w:rsidP="00D76336">
      <w:pPr>
        <w:pStyle w:val="heading2"/>
        <w:numPr>
          <w:ilvl w:val="1"/>
          <w:numId w:val="28"/>
        </w:numPr>
        <w:rPr>
          <w:rFonts w:asciiTheme="minorHAnsi" w:hAnsiTheme="minorHAnsi" w:cstheme="minorHAnsi"/>
          <w:color w:val="auto"/>
          <w:sz w:val="24"/>
          <w:szCs w:val="24"/>
          <w:lang w:val="bg-BG"/>
        </w:rPr>
      </w:pPr>
      <w:r>
        <w:rPr>
          <w:rFonts w:asciiTheme="minorHAnsi" w:hAnsiTheme="minorHAnsi" w:cstheme="minorHAnsi"/>
          <w:color w:val="auto"/>
          <w:sz w:val="24"/>
          <w:szCs w:val="24"/>
          <w:lang w:val="bg-BG"/>
        </w:rPr>
        <w:t>Получаване на резултат:</w:t>
      </w:r>
    </w:p>
    <w:p w:rsidR="00305B5A" w:rsidRDefault="00305B5A" w:rsidP="00305B5A">
      <w:pPr>
        <w:pStyle w:val="heading2"/>
        <w:numPr>
          <w:ilvl w:val="0"/>
          <w:numId w:val="0"/>
        </w:numPr>
        <w:ind w:left="1069" w:hanging="360"/>
        <w:rPr>
          <w:rFonts w:asciiTheme="minorHAnsi" w:hAnsiTheme="minorHAnsi" w:cstheme="minorHAnsi"/>
          <w:color w:val="auto"/>
          <w:sz w:val="24"/>
          <w:szCs w:val="24"/>
          <w:lang w:val="bg-BG"/>
        </w:rPr>
      </w:pPr>
      <w:r>
        <w:rPr>
          <w:rFonts w:asciiTheme="minorHAnsi" w:hAnsiTheme="minorHAnsi" w:cstheme="minorHAnsi"/>
          <w:color w:val="auto"/>
          <w:sz w:val="24"/>
          <w:szCs w:val="24"/>
          <w:lang w:val="bg-BG"/>
        </w:rPr>
        <w:t xml:space="preserve">Всеки един метод на сервиза връща един и същи тип резултат в следния формат </w:t>
      </w:r>
      <w:r>
        <w:rPr>
          <w:rFonts w:asciiTheme="minorHAnsi" w:hAnsiTheme="minorHAnsi" w:cstheme="minorHAnsi"/>
          <w:color w:val="auto"/>
          <w:sz w:val="24"/>
          <w:szCs w:val="24"/>
        </w:rPr>
        <w:t xml:space="preserve">JSON </w:t>
      </w:r>
      <w:r>
        <w:rPr>
          <w:rFonts w:asciiTheme="minorHAnsi" w:hAnsiTheme="minorHAnsi" w:cstheme="minorHAnsi"/>
          <w:color w:val="auto"/>
          <w:sz w:val="24"/>
          <w:szCs w:val="24"/>
          <w:lang w:val="bg-BG"/>
        </w:rPr>
        <w:t>стринг, пример</w:t>
      </w:r>
    </w:p>
    <w:p w:rsidR="00305B5A" w:rsidRPr="00634FE0" w:rsidRDefault="00305B5A" w:rsidP="00305B5A">
      <w:pPr>
        <w:pStyle w:val="heading2"/>
        <w:numPr>
          <w:ilvl w:val="0"/>
          <w:numId w:val="0"/>
        </w:numPr>
        <w:ind w:firstLine="709"/>
        <w:rPr>
          <w:rFonts w:asciiTheme="minorHAnsi" w:hAnsiTheme="minorHAnsi" w:cstheme="minorHAnsi"/>
          <w:color w:val="auto"/>
          <w:sz w:val="24"/>
          <w:szCs w:val="24"/>
        </w:rPr>
      </w:pPr>
      <w:r w:rsidRPr="00634FE0">
        <w:rPr>
          <w:rFonts w:asciiTheme="minorHAnsi" w:hAnsiTheme="minorHAnsi" w:cstheme="minorHAnsi"/>
          <w:color w:val="auto"/>
          <w:sz w:val="24"/>
          <w:szCs w:val="24"/>
        </w:rPr>
        <w:t>{</w:t>
      </w:r>
    </w:p>
    <w:p w:rsidR="00305B5A" w:rsidRDefault="00305B5A" w:rsidP="00305B5A">
      <w:pPr>
        <w:pStyle w:val="heading2"/>
        <w:numPr>
          <w:ilvl w:val="0"/>
          <w:numId w:val="0"/>
        </w:numPr>
        <w:ind w:left="1069"/>
        <w:rPr>
          <w:rFonts w:asciiTheme="minorHAnsi" w:hAnsiTheme="minorHAnsi" w:cstheme="minorHAnsi"/>
          <w:color w:val="auto"/>
          <w:sz w:val="24"/>
          <w:szCs w:val="24"/>
        </w:rPr>
      </w:pPr>
      <w:r w:rsidRPr="00634FE0">
        <w:rPr>
          <w:rFonts w:asciiTheme="minorHAnsi" w:hAnsiTheme="minorHAnsi" w:cstheme="minorHAnsi"/>
          <w:color w:val="auto"/>
          <w:sz w:val="24"/>
          <w:szCs w:val="24"/>
        </w:rPr>
        <w:t>"</w:t>
      </w:r>
      <w:r>
        <w:rPr>
          <w:rFonts w:asciiTheme="minorHAnsi" w:hAnsiTheme="minorHAnsi" w:cstheme="minorHAnsi"/>
          <w:color w:val="auto"/>
          <w:sz w:val="24"/>
          <w:szCs w:val="24"/>
        </w:rPr>
        <w:t>data</w:t>
      </w:r>
      <w:r w:rsidRPr="00634FE0">
        <w:rPr>
          <w:rFonts w:asciiTheme="minorHAnsi" w:hAnsiTheme="minorHAnsi" w:cstheme="minorHAnsi"/>
          <w:color w:val="auto"/>
          <w:sz w:val="24"/>
          <w:szCs w:val="24"/>
        </w:rPr>
        <w:t xml:space="preserve">": </w:t>
      </w:r>
      <w:r>
        <w:rPr>
          <w:rFonts w:asciiTheme="minorHAnsi" w:hAnsiTheme="minorHAnsi" w:cstheme="minorHAnsi"/>
          <w:color w:val="auto"/>
          <w:sz w:val="24"/>
          <w:szCs w:val="24"/>
        </w:rPr>
        <w:t>{</w:t>
      </w:r>
    </w:p>
    <w:p w:rsidR="00305B5A" w:rsidRDefault="00305B5A" w:rsidP="00305B5A">
      <w:pPr>
        <w:pStyle w:val="heading2"/>
        <w:numPr>
          <w:ilvl w:val="0"/>
          <w:numId w:val="0"/>
        </w:numPr>
        <w:ind w:left="1069"/>
        <w:rPr>
          <w:rFonts w:asciiTheme="minorHAnsi" w:hAnsiTheme="minorHAnsi" w:cstheme="minorHAnsi"/>
          <w:color w:val="auto"/>
          <w:sz w:val="24"/>
          <w:szCs w:val="24"/>
        </w:rPr>
      </w:pPr>
      <w:r>
        <w:rPr>
          <w:rFonts w:asciiTheme="minorHAnsi" w:hAnsiTheme="minorHAnsi" w:cstheme="minorHAnsi"/>
          <w:color w:val="auto"/>
          <w:sz w:val="24"/>
          <w:szCs w:val="24"/>
        </w:rPr>
        <w:tab/>
      </w:r>
      <w:r w:rsidRPr="00634FE0">
        <w:rPr>
          <w:rFonts w:asciiTheme="minorHAnsi" w:hAnsiTheme="minorHAnsi" w:cstheme="minorHAnsi"/>
          <w:color w:val="auto"/>
          <w:sz w:val="24"/>
          <w:szCs w:val="24"/>
        </w:rPr>
        <w:t>"</w:t>
      </w:r>
      <w:r>
        <w:rPr>
          <w:rFonts w:asciiTheme="minorHAnsi" w:hAnsiTheme="minorHAnsi" w:cstheme="minorHAnsi"/>
          <w:color w:val="auto"/>
          <w:sz w:val="24"/>
          <w:szCs w:val="24"/>
        </w:rPr>
        <w:t>status</w:t>
      </w:r>
      <w:r w:rsidRPr="00634FE0">
        <w:rPr>
          <w:rFonts w:asciiTheme="minorHAnsi" w:hAnsiTheme="minorHAnsi" w:cstheme="minorHAnsi"/>
          <w:color w:val="auto"/>
          <w:sz w:val="24"/>
          <w:szCs w:val="24"/>
        </w:rPr>
        <w:t>": "</w:t>
      </w:r>
      <w:r>
        <w:rPr>
          <w:rFonts w:asciiTheme="minorHAnsi" w:hAnsiTheme="minorHAnsi" w:cstheme="minorHAnsi"/>
          <w:color w:val="auto"/>
          <w:sz w:val="24"/>
          <w:szCs w:val="24"/>
        </w:rPr>
        <w:t>200</w:t>
      </w:r>
      <w:r w:rsidRPr="00634FE0">
        <w:rPr>
          <w:rFonts w:asciiTheme="minorHAnsi" w:hAnsiTheme="minorHAnsi" w:cstheme="minorHAnsi"/>
          <w:color w:val="auto"/>
          <w:sz w:val="24"/>
          <w:szCs w:val="24"/>
        </w:rPr>
        <w:t>"</w:t>
      </w:r>
      <w:r>
        <w:rPr>
          <w:rFonts w:asciiTheme="minorHAnsi" w:hAnsiTheme="minorHAnsi" w:cstheme="minorHAnsi"/>
          <w:color w:val="auto"/>
          <w:sz w:val="24"/>
          <w:szCs w:val="24"/>
        </w:rPr>
        <w:t>,</w:t>
      </w:r>
    </w:p>
    <w:p w:rsidR="00305B5A" w:rsidRDefault="00305B5A" w:rsidP="00305B5A">
      <w:pPr>
        <w:pStyle w:val="heading2"/>
        <w:numPr>
          <w:ilvl w:val="0"/>
          <w:numId w:val="0"/>
        </w:numPr>
        <w:ind w:left="1069" w:firstLine="349"/>
        <w:rPr>
          <w:rFonts w:asciiTheme="minorHAnsi" w:hAnsiTheme="minorHAnsi" w:cstheme="minorHAnsi"/>
          <w:color w:val="auto"/>
          <w:sz w:val="24"/>
          <w:szCs w:val="24"/>
        </w:rPr>
      </w:pPr>
      <w:r w:rsidRPr="00634FE0">
        <w:rPr>
          <w:rFonts w:asciiTheme="minorHAnsi" w:hAnsiTheme="minorHAnsi" w:cstheme="minorHAnsi"/>
          <w:color w:val="auto"/>
          <w:sz w:val="24"/>
          <w:szCs w:val="24"/>
        </w:rPr>
        <w:t>"</w:t>
      </w:r>
      <w:r>
        <w:rPr>
          <w:rFonts w:asciiTheme="minorHAnsi" w:hAnsiTheme="minorHAnsi" w:cstheme="minorHAnsi"/>
          <w:color w:val="auto"/>
          <w:sz w:val="24"/>
          <w:szCs w:val="24"/>
        </w:rPr>
        <w:t>result</w:t>
      </w:r>
      <w:r w:rsidRPr="00634FE0">
        <w:rPr>
          <w:rFonts w:asciiTheme="minorHAnsi" w:hAnsiTheme="minorHAnsi" w:cstheme="minorHAnsi"/>
          <w:color w:val="auto"/>
          <w:sz w:val="24"/>
          <w:szCs w:val="24"/>
        </w:rPr>
        <w:t xml:space="preserve">": </w:t>
      </w:r>
      <w:r>
        <w:rPr>
          <w:rFonts w:asciiTheme="minorHAnsi" w:hAnsiTheme="minorHAnsi" w:cstheme="minorHAnsi"/>
          <w:color w:val="auto"/>
          <w:sz w:val="24"/>
          <w:szCs w:val="24"/>
        </w:rPr>
        <w:t>{</w:t>
      </w:r>
    </w:p>
    <w:p w:rsidR="00305B5A" w:rsidRDefault="00305B5A" w:rsidP="00305B5A">
      <w:pPr>
        <w:pStyle w:val="heading2"/>
        <w:numPr>
          <w:ilvl w:val="0"/>
          <w:numId w:val="0"/>
        </w:numPr>
        <w:ind w:left="1778"/>
        <w:rPr>
          <w:rFonts w:asciiTheme="minorHAnsi" w:hAnsiTheme="minorHAnsi" w:cstheme="minorHAnsi"/>
          <w:color w:val="auto"/>
          <w:sz w:val="24"/>
          <w:szCs w:val="24"/>
        </w:rPr>
      </w:pPr>
      <w:r w:rsidRPr="00634FE0">
        <w:rPr>
          <w:rFonts w:asciiTheme="minorHAnsi" w:hAnsiTheme="minorHAnsi" w:cstheme="minorHAnsi"/>
          <w:color w:val="auto"/>
          <w:sz w:val="24"/>
          <w:szCs w:val="24"/>
        </w:rPr>
        <w:t>"</w:t>
      </w:r>
      <w:r>
        <w:rPr>
          <w:rFonts w:asciiTheme="minorHAnsi" w:hAnsiTheme="minorHAnsi" w:cstheme="minorHAnsi"/>
          <w:color w:val="auto"/>
          <w:sz w:val="24"/>
          <w:szCs w:val="24"/>
        </w:rPr>
        <w:t>unicid</w:t>
      </w:r>
      <w:r w:rsidRPr="00634FE0">
        <w:rPr>
          <w:rFonts w:asciiTheme="minorHAnsi" w:hAnsiTheme="minorHAnsi" w:cstheme="minorHAnsi"/>
          <w:color w:val="auto"/>
          <w:sz w:val="24"/>
          <w:szCs w:val="24"/>
        </w:rPr>
        <w:t>": "</w:t>
      </w:r>
      <w:r>
        <w:rPr>
          <w:rFonts w:asciiTheme="minorHAnsi" w:hAnsiTheme="minorHAnsi" w:cstheme="minorHAnsi"/>
          <w:color w:val="auto"/>
          <w:sz w:val="24"/>
          <w:szCs w:val="24"/>
        </w:rPr>
        <w:t>merchant-unicid</w:t>
      </w:r>
      <w:r w:rsidRPr="00634FE0">
        <w:rPr>
          <w:rFonts w:asciiTheme="minorHAnsi" w:hAnsiTheme="minorHAnsi" w:cstheme="minorHAnsi"/>
          <w:color w:val="auto"/>
          <w:sz w:val="24"/>
          <w:szCs w:val="24"/>
        </w:rPr>
        <w:t>"</w:t>
      </w:r>
      <w:r>
        <w:rPr>
          <w:rFonts w:asciiTheme="minorHAnsi" w:hAnsiTheme="minorHAnsi" w:cstheme="minorHAnsi"/>
          <w:color w:val="auto"/>
          <w:sz w:val="24"/>
          <w:szCs w:val="24"/>
        </w:rPr>
        <w:t>,</w:t>
      </w:r>
    </w:p>
    <w:p w:rsidR="00305B5A" w:rsidRDefault="00305B5A" w:rsidP="00305B5A">
      <w:pPr>
        <w:pStyle w:val="heading2"/>
        <w:numPr>
          <w:ilvl w:val="0"/>
          <w:numId w:val="0"/>
        </w:numPr>
        <w:ind w:left="1778"/>
        <w:rPr>
          <w:rFonts w:asciiTheme="minorHAnsi" w:hAnsiTheme="minorHAnsi" w:cstheme="minorHAnsi"/>
          <w:color w:val="auto"/>
          <w:sz w:val="24"/>
          <w:szCs w:val="24"/>
        </w:rPr>
      </w:pPr>
      <w:r>
        <w:rPr>
          <w:rFonts w:asciiTheme="minorHAnsi" w:hAnsiTheme="minorHAnsi" w:cstheme="minorHAnsi"/>
          <w:color w:val="auto"/>
          <w:sz w:val="24"/>
          <w:szCs w:val="24"/>
        </w:rPr>
        <w:t>… other results …</w:t>
      </w:r>
    </w:p>
    <w:p w:rsidR="00305B5A" w:rsidRDefault="00305B5A" w:rsidP="00305B5A">
      <w:pPr>
        <w:pStyle w:val="heading2"/>
        <w:numPr>
          <w:ilvl w:val="0"/>
          <w:numId w:val="0"/>
        </w:numPr>
        <w:ind w:left="1069" w:firstLine="349"/>
        <w:rPr>
          <w:rFonts w:asciiTheme="minorHAnsi" w:hAnsiTheme="minorHAnsi" w:cstheme="minorHAnsi"/>
          <w:color w:val="auto"/>
          <w:sz w:val="24"/>
          <w:szCs w:val="24"/>
        </w:rPr>
      </w:pPr>
      <w:r>
        <w:rPr>
          <w:rFonts w:asciiTheme="minorHAnsi" w:hAnsiTheme="minorHAnsi" w:cstheme="minorHAnsi"/>
          <w:color w:val="auto"/>
          <w:sz w:val="24"/>
          <w:szCs w:val="24"/>
        </w:rPr>
        <w:t>}</w:t>
      </w:r>
    </w:p>
    <w:p w:rsidR="00305B5A" w:rsidRPr="00634FE0" w:rsidRDefault="00305B5A" w:rsidP="00305B5A">
      <w:pPr>
        <w:pStyle w:val="heading2"/>
        <w:numPr>
          <w:ilvl w:val="0"/>
          <w:numId w:val="0"/>
        </w:numPr>
        <w:ind w:left="1069"/>
        <w:rPr>
          <w:rFonts w:asciiTheme="minorHAnsi" w:hAnsiTheme="minorHAnsi" w:cstheme="minorHAnsi"/>
          <w:color w:val="auto"/>
          <w:sz w:val="24"/>
          <w:szCs w:val="24"/>
        </w:rPr>
      </w:pPr>
      <w:r>
        <w:rPr>
          <w:rFonts w:asciiTheme="minorHAnsi" w:hAnsiTheme="minorHAnsi" w:cstheme="minorHAnsi"/>
          <w:color w:val="auto"/>
          <w:sz w:val="24"/>
          <w:szCs w:val="24"/>
        </w:rPr>
        <w:t>}</w:t>
      </w:r>
    </w:p>
    <w:p w:rsidR="00305B5A" w:rsidRDefault="00305B5A" w:rsidP="00305B5A">
      <w:pPr>
        <w:pStyle w:val="heading2"/>
        <w:numPr>
          <w:ilvl w:val="0"/>
          <w:numId w:val="0"/>
        </w:numPr>
        <w:ind w:left="1069" w:hanging="360"/>
        <w:rPr>
          <w:rFonts w:asciiTheme="minorHAnsi" w:hAnsiTheme="minorHAnsi" w:cstheme="minorHAnsi"/>
          <w:color w:val="auto"/>
          <w:sz w:val="24"/>
          <w:szCs w:val="24"/>
        </w:rPr>
      </w:pPr>
      <w:r w:rsidRPr="00634FE0">
        <w:rPr>
          <w:rFonts w:asciiTheme="minorHAnsi" w:hAnsiTheme="minorHAnsi" w:cstheme="minorHAnsi"/>
          <w:color w:val="auto"/>
          <w:sz w:val="24"/>
          <w:szCs w:val="24"/>
        </w:rPr>
        <w:t>}</w:t>
      </w:r>
    </w:p>
    <w:p w:rsidR="000D0E44" w:rsidRDefault="000D0E44" w:rsidP="00305B5A">
      <w:pPr>
        <w:pStyle w:val="heading2"/>
        <w:numPr>
          <w:ilvl w:val="0"/>
          <w:numId w:val="0"/>
        </w:numPr>
        <w:ind w:left="1069" w:hanging="360"/>
        <w:rPr>
          <w:rFonts w:asciiTheme="minorHAnsi" w:hAnsiTheme="minorHAnsi" w:cstheme="minorHAnsi"/>
          <w:color w:val="auto"/>
          <w:sz w:val="24"/>
          <w:szCs w:val="24"/>
        </w:rPr>
      </w:pPr>
    </w:p>
    <w:p w:rsidR="000D0E44" w:rsidRDefault="000D0E44" w:rsidP="00305B5A">
      <w:pPr>
        <w:pStyle w:val="heading2"/>
        <w:numPr>
          <w:ilvl w:val="0"/>
          <w:numId w:val="0"/>
        </w:numPr>
        <w:ind w:left="1069" w:hanging="360"/>
        <w:rPr>
          <w:rFonts w:asciiTheme="minorHAnsi" w:hAnsiTheme="minorHAnsi" w:cstheme="minorHAnsi"/>
          <w:color w:val="auto"/>
          <w:sz w:val="24"/>
          <w:szCs w:val="24"/>
        </w:rPr>
      </w:pPr>
      <w:r>
        <w:rPr>
          <w:rFonts w:asciiTheme="minorHAnsi" w:hAnsiTheme="minorHAnsi" w:cstheme="minorHAnsi"/>
          <w:color w:val="auto"/>
          <w:sz w:val="24"/>
          <w:szCs w:val="24"/>
          <w:lang w:val="bg-BG"/>
        </w:rPr>
        <w:t xml:space="preserve">Възможни стойности на полето </w:t>
      </w:r>
      <w:r>
        <w:rPr>
          <w:rFonts w:asciiTheme="minorHAnsi" w:hAnsiTheme="minorHAnsi" w:cstheme="minorHAnsi"/>
          <w:color w:val="auto"/>
          <w:sz w:val="24"/>
          <w:szCs w:val="24"/>
        </w:rPr>
        <w:t xml:space="preserve">“status”: </w:t>
      </w:r>
    </w:p>
    <w:p w:rsidR="000D0E44" w:rsidRDefault="00680443" w:rsidP="00680443">
      <w:pPr>
        <w:pStyle w:val="heading2"/>
        <w:numPr>
          <w:ilvl w:val="0"/>
          <w:numId w:val="29"/>
        </w:numPr>
        <w:rPr>
          <w:rFonts w:asciiTheme="minorHAnsi" w:hAnsiTheme="minorHAnsi" w:cstheme="minorHAnsi"/>
          <w:color w:val="auto"/>
          <w:sz w:val="24"/>
          <w:szCs w:val="24"/>
        </w:rPr>
      </w:pPr>
      <w:r w:rsidRPr="00680443">
        <w:rPr>
          <w:rFonts w:asciiTheme="minorHAnsi" w:hAnsiTheme="minorHAnsi" w:cstheme="minorHAnsi"/>
          <w:color w:val="auto"/>
          <w:sz w:val="24"/>
          <w:szCs w:val="24"/>
        </w:rPr>
        <w:t>'REQUEST_METHOD_NOT_VALID',</w:t>
      </w:r>
      <w:r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  <w:r w:rsidRPr="00680443">
        <w:rPr>
          <w:rFonts w:asciiTheme="minorHAnsi" w:hAnsiTheme="minorHAnsi" w:cstheme="minorHAnsi"/>
          <w:color w:val="auto"/>
          <w:sz w:val="24"/>
          <w:szCs w:val="24"/>
        </w:rPr>
        <w:t xml:space="preserve"> 100</w:t>
      </w:r>
    </w:p>
    <w:p w:rsidR="00680443" w:rsidRDefault="00680443" w:rsidP="00680443">
      <w:pPr>
        <w:pStyle w:val="heading2"/>
        <w:numPr>
          <w:ilvl w:val="0"/>
          <w:numId w:val="29"/>
        </w:numPr>
        <w:rPr>
          <w:rFonts w:asciiTheme="minorHAnsi" w:hAnsiTheme="minorHAnsi" w:cstheme="minorHAnsi"/>
          <w:color w:val="auto"/>
          <w:sz w:val="24"/>
          <w:szCs w:val="24"/>
        </w:rPr>
      </w:pPr>
      <w:r w:rsidRPr="00680443">
        <w:rPr>
          <w:rFonts w:asciiTheme="minorHAnsi" w:hAnsiTheme="minorHAnsi" w:cstheme="minorHAnsi"/>
          <w:color w:val="auto"/>
          <w:sz w:val="24"/>
          <w:szCs w:val="24"/>
        </w:rPr>
        <w:t>'REQUEST_CONTENTTYPE_NOT_VALID',</w:t>
      </w:r>
      <w:r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  <w:r w:rsidRPr="00680443">
        <w:rPr>
          <w:rFonts w:asciiTheme="minorHAnsi" w:hAnsiTheme="minorHAnsi" w:cstheme="minorHAnsi"/>
          <w:color w:val="auto"/>
          <w:sz w:val="24"/>
          <w:szCs w:val="24"/>
        </w:rPr>
        <w:t>101</w:t>
      </w:r>
    </w:p>
    <w:p w:rsidR="00680443" w:rsidRDefault="00680443" w:rsidP="00680443">
      <w:pPr>
        <w:pStyle w:val="heading2"/>
        <w:numPr>
          <w:ilvl w:val="0"/>
          <w:numId w:val="29"/>
        </w:numPr>
        <w:rPr>
          <w:rFonts w:asciiTheme="minorHAnsi" w:hAnsiTheme="minorHAnsi" w:cstheme="minorHAnsi"/>
          <w:color w:val="auto"/>
          <w:sz w:val="24"/>
          <w:szCs w:val="24"/>
        </w:rPr>
      </w:pPr>
      <w:r w:rsidRPr="00680443">
        <w:rPr>
          <w:rFonts w:asciiTheme="minorHAnsi" w:hAnsiTheme="minorHAnsi" w:cstheme="minorHAnsi"/>
          <w:color w:val="auto"/>
          <w:sz w:val="24"/>
          <w:szCs w:val="24"/>
        </w:rPr>
        <w:lastRenderedPageBreak/>
        <w:t xml:space="preserve">'REQUEST_NOT_VALID', </w:t>
      </w:r>
      <w:r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  <w:r w:rsidRPr="00680443">
        <w:rPr>
          <w:rFonts w:asciiTheme="minorHAnsi" w:hAnsiTheme="minorHAnsi" w:cstheme="minorHAnsi"/>
          <w:color w:val="auto"/>
          <w:sz w:val="24"/>
          <w:szCs w:val="24"/>
        </w:rPr>
        <w:t>102</w:t>
      </w:r>
    </w:p>
    <w:p w:rsidR="00680443" w:rsidRDefault="00680443" w:rsidP="00680443">
      <w:pPr>
        <w:pStyle w:val="heading2"/>
        <w:numPr>
          <w:ilvl w:val="0"/>
          <w:numId w:val="29"/>
        </w:numPr>
        <w:rPr>
          <w:rFonts w:asciiTheme="minorHAnsi" w:hAnsiTheme="minorHAnsi" w:cstheme="minorHAnsi"/>
          <w:color w:val="auto"/>
          <w:sz w:val="24"/>
          <w:szCs w:val="24"/>
        </w:rPr>
      </w:pPr>
      <w:r w:rsidRPr="00680443">
        <w:rPr>
          <w:rFonts w:asciiTheme="minorHAnsi" w:hAnsiTheme="minorHAnsi" w:cstheme="minorHAnsi"/>
          <w:color w:val="auto"/>
          <w:sz w:val="24"/>
          <w:szCs w:val="24"/>
        </w:rPr>
        <w:t>'VALIDATE_PARAMETER_REQUIRED',</w:t>
      </w:r>
      <w:r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  <w:r w:rsidRPr="00680443">
        <w:rPr>
          <w:rFonts w:asciiTheme="minorHAnsi" w:hAnsiTheme="minorHAnsi" w:cstheme="minorHAnsi"/>
          <w:color w:val="auto"/>
          <w:sz w:val="24"/>
          <w:szCs w:val="24"/>
        </w:rPr>
        <w:t>103</w:t>
      </w:r>
    </w:p>
    <w:p w:rsidR="00680443" w:rsidRDefault="00680443" w:rsidP="00680443">
      <w:pPr>
        <w:pStyle w:val="heading2"/>
        <w:numPr>
          <w:ilvl w:val="0"/>
          <w:numId w:val="29"/>
        </w:numPr>
        <w:rPr>
          <w:rFonts w:asciiTheme="minorHAnsi" w:hAnsiTheme="minorHAnsi" w:cstheme="minorHAnsi"/>
          <w:color w:val="auto"/>
          <w:sz w:val="24"/>
          <w:szCs w:val="24"/>
        </w:rPr>
      </w:pPr>
      <w:r w:rsidRPr="00680443">
        <w:rPr>
          <w:rFonts w:asciiTheme="minorHAnsi" w:hAnsiTheme="minorHAnsi" w:cstheme="minorHAnsi"/>
          <w:color w:val="auto"/>
          <w:sz w:val="24"/>
          <w:szCs w:val="24"/>
        </w:rPr>
        <w:t>'VALIDATE_PARAMETER_DATATYPE',</w:t>
      </w:r>
      <w:r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  <w:r w:rsidRPr="00680443">
        <w:rPr>
          <w:rFonts w:asciiTheme="minorHAnsi" w:hAnsiTheme="minorHAnsi" w:cstheme="minorHAnsi"/>
          <w:color w:val="auto"/>
          <w:sz w:val="24"/>
          <w:szCs w:val="24"/>
        </w:rPr>
        <w:t>104</w:t>
      </w:r>
    </w:p>
    <w:p w:rsidR="00680443" w:rsidRDefault="004C1737" w:rsidP="004C1737">
      <w:pPr>
        <w:pStyle w:val="heading2"/>
        <w:numPr>
          <w:ilvl w:val="0"/>
          <w:numId w:val="29"/>
        </w:numPr>
        <w:rPr>
          <w:rFonts w:asciiTheme="minorHAnsi" w:hAnsiTheme="minorHAnsi" w:cstheme="minorHAnsi"/>
          <w:color w:val="auto"/>
          <w:sz w:val="24"/>
          <w:szCs w:val="24"/>
        </w:rPr>
      </w:pPr>
      <w:r w:rsidRPr="004C1737">
        <w:rPr>
          <w:rFonts w:asciiTheme="minorHAnsi" w:hAnsiTheme="minorHAnsi" w:cstheme="minorHAnsi"/>
          <w:color w:val="auto"/>
          <w:sz w:val="24"/>
          <w:szCs w:val="24"/>
        </w:rPr>
        <w:t>'API_NAME_REQUIRED',</w:t>
      </w:r>
      <w:r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  <w:r w:rsidRPr="004C1737">
        <w:rPr>
          <w:rFonts w:asciiTheme="minorHAnsi" w:hAnsiTheme="minorHAnsi" w:cstheme="minorHAnsi"/>
          <w:color w:val="auto"/>
          <w:sz w:val="24"/>
          <w:szCs w:val="24"/>
        </w:rPr>
        <w:t>105</w:t>
      </w:r>
    </w:p>
    <w:p w:rsidR="004C1737" w:rsidRDefault="00FB6FDA" w:rsidP="00FB6FDA">
      <w:pPr>
        <w:pStyle w:val="heading2"/>
        <w:numPr>
          <w:ilvl w:val="0"/>
          <w:numId w:val="29"/>
        </w:numPr>
        <w:rPr>
          <w:rFonts w:asciiTheme="minorHAnsi" w:hAnsiTheme="minorHAnsi" w:cstheme="minorHAnsi"/>
          <w:color w:val="auto"/>
          <w:sz w:val="24"/>
          <w:szCs w:val="24"/>
        </w:rPr>
      </w:pPr>
      <w:r w:rsidRPr="00FB6FDA">
        <w:rPr>
          <w:rFonts w:asciiTheme="minorHAnsi" w:hAnsiTheme="minorHAnsi" w:cstheme="minorHAnsi"/>
          <w:color w:val="auto"/>
          <w:sz w:val="24"/>
          <w:szCs w:val="24"/>
        </w:rPr>
        <w:t>'API_PARAM_REQUIRED',</w:t>
      </w:r>
      <w:r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  <w:r w:rsidRPr="00FB6FDA">
        <w:rPr>
          <w:rFonts w:asciiTheme="minorHAnsi" w:hAnsiTheme="minorHAnsi" w:cstheme="minorHAnsi"/>
          <w:color w:val="auto"/>
          <w:sz w:val="24"/>
          <w:szCs w:val="24"/>
        </w:rPr>
        <w:t>106</w:t>
      </w:r>
    </w:p>
    <w:p w:rsidR="00FB6FDA" w:rsidRDefault="00155924" w:rsidP="00155924">
      <w:pPr>
        <w:pStyle w:val="heading2"/>
        <w:numPr>
          <w:ilvl w:val="0"/>
          <w:numId w:val="29"/>
        </w:numPr>
        <w:rPr>
          <w:rFonts w:asciiTheme="minorHAnsi" w:hAnsiTheme="minorHAnsi" w:cstheme="minorHAnsi"/>
          <w:color w:val="auto"/>
          <w:sz w:val="24"/>
          <w:szCs w:val="24"/>
        </w:rPr>
      </w:pPr>
      <w:r w:rsidRPr="00155924">
        <w:rPr>
          <w:rFonts w:asciiTheme="minorHAnsi" w:hAnsiTheme="minorHAnsi" w:cstheme="minorHAnsi"/>
          <w:color w:val="auto"/>
          <w:sz w:val="24"/>
          <w:szCs w:val="24"/>
        </w:rPr>
        <w:t>'API_DOST_NOT_EXIST',</w:t>
      </w:r>
      <w:r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  <w:r w:rsidRPr="00155924">
        <w:rPr>
          <w:rFonts w:asciiTheme="minorHAnsi" w:hAnsiTheme="minorHAnsi" w:cstheme="minorHAnsi"/>
          <w:color w:val="auto"/>
          <w:sz w:val="24"/>
          <w:szCs w:val="24"/>
        </w:rPr>
        <w:t>107</w:t>
      </w:r>
    </w:p>
    <w:p w:rsidR="00155924" w:rsidRDefault="00FB6252" w:rsidP="00FB6252">
      <w:pPr>
        <w:pStyle w:val="heading2"/>
        <w:numPr>
          <w:ilvl w:val="0"/>
          <w:numId w:val="29"/>
        </w:numPr>
        <w:rPr>
          <w:rFonts w:asciiTheme="minorHAnsi" w:hAnsiTheme="minorHAnsi" w:cstheme="minorHAnsi"/>
          <w:color w:val="auto"/>
          <w:sz w:val="24"/>
          <w:szCs w:val="24"/>
        </w:rPr>
      </w:pPr>
      <w:r w:rsidRPr="00FB6252">
        <w:rPr>
          <w:rFonts w:asciiTheme="minorHAnsi" w:hAnsiTheme="minorHAnsi" w:cstheme="minorHAnsi"/>
          <w:color w:val="auto"/>
          <w:sz w:val="24"/>
          <w:szCs w:val="24"/>
        </w:rPr>
        <w:t>'INVALID_USER_PASS',</w:t>
      </w:r>
      <w:r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  <w:r w:rsidRPr="00FB6252">
        <w:rPr>
          <w:rFonts w:asciiTheme="minorHAnsi" w:hAnsiTheme="minorHAnsi" w:cstheme="minorHAnsi"/>
          <w:color w:val="auto"/>
          <w:sz w:val="24"/>
          <w:szCs w:val="24"/>
        </w:rPr>
        <w:t>108</w:t>
      </w:r>
    </w:p>
    <w:p w:rsidR="00FB6252" w:rsidRPr="000D0E44" w:rsidRDefault="005E47FF" w:rsidP="005E47FF">
      <w:pPr>
        <w:pStyle w:val="heading2"/>
        <w:numPr>
          <w:ilvl w:val="0"/>
          <w:numId w:val="29"/>
        </w:numPr>
        <w:rPr>
          <w:rFonts w:asciiTheme="minorHAnsi" w:hAnsiTheme="minorHAnsi" w:cstheme="minorHAnsi"/>
          <w:color w:val="auto"/>
          <w:sz w:val="24"/>
          <w:szCs w:val="24"/>
        </w:rPr>
      </w:pPr>
      <w:r w:rsidRPr="005E47FF">
        <w:rPr>
          <w:rFonts w:asciiTheme="minorHAnsi" w:hAnsiTheme="minorHAnsi" w:cstheme="minorHAnsi"/>
          <w:color w:val="auto"/>
          <w:sz w:val="24"/>
          <w:szCs w:val="24"/>
        </w:rPr>
        <w:t>'PRIVATE_KEY_FAILED',</w:t>
      </w:r>
      <w:r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  <w:r w:rsidRPr="005E47FF">
        <w:rPr>
          <w:rFonts w:asciiTheme="minorHAnsi" w:hAnsiTheme="minorHAnsi" w:cstheme="minorHAnsi"/>
          <w:color w:val="auto"/>
          <w:sz w:val="24"/>
          <w:szCs w:val="24"/>
        </w:rPr>
        <w:t>109</w:t>
      </w:r>
    </w:p>
    <w:p w:rsidR="00305B5A" w:rsidRPr="00305B5A" w:rsidRDefault="00305B5A" w:rsidP="00305B5A">
      <w:pPr>
        <w:pStyle w:val="heading2"/>
        <w:numPr>
          <w:ilvl w:val="0"/>
          <w:numId w:val="0"/>
        </w:numPr>
        <w:ind w:left="360" w:hanging="360"/>
        <w:rPr>
          <w:rFonts w:asciiTheme="minorHAnsi" w:hAnsiTheme="minorHAnsi" w:cstheme="minorHAnsi"/>
          <w:color w:val="auto"/>
          <w:sz w:val="24"/>
          <w:szCs w:val="24"/>
          <w:lang w:val="bg-BG"/>
        </w:rPr>
      </w:pPr>
    </w:p>
    <w:p w:rsidR="00305B5A" w:rsidRPr="006A2FCD" w:rsidRDefault="00D633C1" w:rsidP="00D76336">
      <w:pPr>
        <w:pStyle w:val="heading2"/>
        <w:numPr>
          <w:ilvl w:val="1"/>
          <w:numId w:val="28"/>
        </w:numPr>
        <w:rPr>
          <w:rFonts w:asciiTheme="minorHAnsi" w:hAnsiTheme="minorHAnsi" w:cstheme="minorHAnsi"/>
          <w:color w:val="auto"/>
          <w:sz w:val="24"/>
          <w:szCs w:val="24"/>
          <w:lang w:val="bg-BG"/>
        </w:rPr>
      </w:pPr>
      <w:r>
        <w:rPr>
          <w:rFonts w:asciiTheme="minorHAnsi" w:hAnsiTheme="minorHAnsi" w:cstheme="minorHAnsi"/>
          <w:color w:val="auto"/>
          <w:sz w:val="24"/>
          <w:szCs w:val="24"/>
          <w:lang w:val="bg-BG"/>
        </w:rPr>
        <w:t>Методи</w:t>
      </w:r>
      <w:r>
        <w:rPr>
          <w:rFonts w:asciiTheme="minorHAnsi" w:hAnsiTheme="minorHAnsi" w:cstheme="minorHAnsi"/>
          <w:color w:val="auto"/>
          <w:sz w:val="24"/>
          <w:szCs w:val="24"/>
        </w:rPr>
        <w:t>:</w:t>
      </w:r>
    </w:p>
    <w:p w:rsidR="006A2FCD" w:rsidRPr="00FD1AA6" w:rsidRDefault="006A2FCD" w:rsidP="006A2FCD">
      <w:pPr>
        <w:pStyle w:val="heading2"/>
        <w:numPr>
          <w:ilvl w:val="2"/>
          <w:numId w:val="28"/>
        </w:numPr>
        <w:rPr>
          <w:rFonts w:asciiTheme="minorHAnsi" w:hAnsiTheme="minorHAnsi" w:cstheme="minorHAnsi"/>
          <w:b/>
          <w:color w:val="auto"/>
          <w:u w:val="single"/>
          <w:lang w:val="bg-BG"/>
        </w:rPr>
      </w:pPr>
      <w:r w:rsidRPr="00FD1AA6">
        <w:rPr>
          <w:rFonts w:asciiTheme="minorHAnsi" w:hAnsiTheme="minorHAnsi" w:cstheme="minorHAnsi"/>
          <w:b/>
          <w:color w:val="auto"/>
          <w:u w:val="single"/>
          <w:lang w:val="bg-BG"/>
        </w:rPr>
        <w:t>getParams</w:t>
      </w:r>
    </w:p>
    <w:p w:rsidR="00C338AD" w:rsidRDefault="00C338AD" w:rsidP="00C338AD">
      <w:pPr>
        <w:pStyle w:val="heading2"/>
        <w:numPr>
          <w:ilvl w:val="0"/>
          <w:numId w:val="0"/>
        </w:numPr>
        <w:ind w:left="1440" w:hanging="360"/>
        <w:rPr>
          <w:rFonts w:asciiTheme="minorHAnsi" w:hAnsiTheme="minorHAnsi" w:cstheme="minorHAnsi"/>
          <w:color w:val="auto"/>
          <w:sz w:val="24"/>
          <w:szCs w:val="24"/>
          <w:lang w:val="bg-BG"/>
        </w:rPr>
      </w:pPr>
      <w:r w:rsidRPr="00C338AD">
        <w:rPr>
          <w:rFonts w:asciiTheme="minorHAnsi" w:hAnsiTheme="minorHAnsi" w:cstheme="minorHAnsi"/>
          <w:color w:val="auto"/>
          <w:sz w:val="24"/>
          <w:szCs w:val="24"/>
          <w:lang w:val="bg-BG"/>
        </w:rPr>
        <w:t xml:space="preserve">Описание: </w:t>
      </w:r>
      <w:r>
        <w:rPr>
          <w:rFonts w:asciiTheme="minorHAnsi" w:hAnsiTheme="minorHAnsi" w:cstheme="minorHAnsi"/>
          <w:color w:val="auto"/>
          <w:sz w:val="24"/>
          <w:szCs w:val="24"/>
          <w:lang w:val="bg-BG"/>
        </w:rPr>
        <w:t xml:space="preserve">Можете да използвате тази функция за да извлечете от Контролния Панел на </w:t>
      </w:r>
      <w:r>
        <w:rPr>
          <w:rFonts w:asciiTheme="minorHAnsi" w:hAnsiTheme="minorHAnsi" w:cstheme="minorHAnsi"/>
          <w:color w:val="auto"/>
          <w:sz w:val="24"/>
          <w:szCs w:val="24"/>
        </w:rPr>
        <w:t xml:space="preserve">TBI Bank </w:t>
      </w:r>
      <w:r>
        <w:rPr>
          <w:rFonts w:asciiTheme="minorHAnsi" w:hAnsiTheme="minorHAnsi" w:cstheme="minorHAnsi"/>
          <w:color w:val="auto"/>
          <w:sz w:val="24"/>
          <w:szCs w:val="24"/>
          <w:lang w:val="bg-BG"/>
        </w:rPr>
        <w:t>определени параметри за визуализиране на Вашия бутон за калкулатора. Пример: разполагате бутона си в продуктовата страница на вашия магазин. Можете да използвате в този случай тези параметри за да променяте динамично състоянието на бутона.</w:t>
      </w:r>
    </w:p>
    <w:p w:rsidR="00C338AD" w:rsidRPr="00C338AD" w:rsidRDefault="00C338AD" w:rsidP="00C338AD">
      <w:pPr>
        <w:pStyle w:val="heading2"/>
        <w:numPr>
          <w:ilvl w:val="0"/>
          <w:numId w:val="0"/>
        </w:numPr>
        <w:ind w:left="1440" w:hanging="360"/>
        <w:rPr>
          <w:rFonts w:asciiTheme="minorHAnsi" w:hAnsiTheme="minorHAnsi" w:cstheme="minorHAnsi"/>
          <w:color w:val="auto"/>
          <w:sz w:val="24"/>
          <w:szCs w:val="24"/>
          <w:lang w:val="bg-BG"/>
        </w:rPr>
      </w:pPr>
    </w:p>
    <w:p w:rsidR="00476C7F" w:rsidRDefault="00D867B0" w:rsidP="00476C7F">
      <w:pPr>
        <w:pStyle w:val="heading2"/>
        <w:numPr>
          <w:ilvl w:val="3"/>
          <w:numId w:val="28"/>
        </w:numPr>
        <w:rPr>
          <w:rFonts w:asciiTheme="minorHAnsi" w:hAnsiTheme="minorHAnsi" w:cstheme="minorHAnsi"/>
          <w:color w:val="auto"/>
          <w:sz w:val="24"/>
          <w:szCs w:val="24"/>
          <w:lang w:val="bg-BG"/>
        </w:rPr>
      </w:pPr>
      <w:r>
        <w:rPr>
          <w:rFonts w:asciiTheme="minorHAnsi" w:hAnsiTheme="minorHAnsi" w:cstheme="minorHAnsi"/>
          <w:color w:val="auto"/>
          <w:sz w:val="24"/>
          <w:szCs w:val="24"/>
          <w:lang w:val="bg-BG"/>
        </w:rPr>
        <w:t>Входна информация</w:t>
      </w:r>
    </w:p>
    <w:tbl>
      <w:tblPr>
        <w:tblStyle w:val="aff2"/>
        <w:tblW w:w="0" w:type="auto"/>
        <w:tblInd w:w="1778" w:type="dxa"/>
        <w:tblLook w:val="04A0" w:firstRow="1" w:lastRow="0" w:firstColumn="1" w:lastColumn="0" w:noHBand="0" w:noVBand="1"/>
      </w:tblPr>
      <w:tblGrid>
        <w:gridCol w:w="2179"/>
        <w:gridCol w:w="2321"/>
        <w:gridCol w:w="2061"/>
        <w:gridCol w:w="2081"/>
      </w:tblGrid>
      <w:tr w:rsidR="00FC6DF1" w:rsidRPr="00FC6DF1" w:rsidTr="00FC6DF1">
        <w:tc>
          <w:tcPr>
            <w:tcW w:w="2586" w:type="dxa"/>
          </w:tcPr>
          <w:p w:rsidR="00FC6DF1" w:rsidRPr="00FC6DF1" w:rsidRDefault="00FC6DF1" w:rsidP="00FC6DF1">
            <w:pPr>
              <w:pStyle w:val="heading2"/>
              <w:numPr>
                <w:ilvl w:val="0"/>
                <w:numId w:val="0"/>
              </w:numPr>
              <w:rPr>
                <w:rFonts w:asciiTheme="minorHAnsi" w:hAnsiTheme="minorHAnsi" w:cstheme="minorHAnsi"/>
                <w:b/>
                <w:color w:val="auto"/>
                <w:sz w:val="24"/>
                <w:szCs w:val="24"/>
                <w:lang w:val="bg-BG"/>
              </w:rPr>
            </w:pPr>
            <w:r w:rsidRPr="00FC6DF1">
              <w:rPr>
                <w:rFonts w:asciiTheme="minorHAnsi" w:hAnsiTheme="minorHAnsi" w:cstheme="minorHAnsi"/>
                <w:b/>
                <w:color w:val="auto"/>
                <w:sz w:val="24"/>
                <w:szCs w:val="24"/>
                <w:lang w:val="bg-BG"/>
              </w:rPr>
              <w:t>Параметър</w:t>
            </w:r>
          </w:p>
        </w:tc>
        <w:tc>
          <w:tcPr>
            <w:tcW w:w="2586" w:type="dxa"/>
          </w:tcPr>
          <w:p w:rsidR="00FC6DF1" w:rsidRPr="00FC6DF1" w:rsidRDefault="00FC6DF1" w:rsidP="00FC6DF1">
            <w:pPr>
              <w:pStyle w:val="heading2"/>
              <w:numPr>
                <w:ilvl w:val="0"/>
                <w:numId w:val="0"/>
              </w:numPr>
              <w:rPr>
                <w:rFonts w:asciiTheme="minorHAnsi" w:hAnsiTheme="minorHAnsi" w:cstheme="minorHAnsi"/>
                <w:b/>
                <w:color w:val="auto"/>
                <w:sz w:val="24"/>
                <w:szCs w:val="24"/>
                <w:lang w:val="bg-BG"/>
              </w:rPr>
            </w:pPr>
            <w:r w:rsidRPr="00FC6DF1">
              <w:rPr>
                <w:rFonts w:asciiTheme="minorHAnsi" w:hAnsiTheme="minorHAnsi" w:cstheme="minorHAnsi"/>
                <w:b/>
                <w:color w:val="auto"/>
                <w:sz w:val="24"/>
                <w:szCs w:val="24"/>
                <w:lang w:val="bg-BG"/>
              </w:rPr>
              <w:t>Описание</w:t>
            </w:r>
          </w:p>
        </w:tc>
        <w:tc>
          <w:tcPr>
            <w:tcW w:w="2586" w:type="dxa"/>
          </w:tcPr>
          <w:p w:rsidR="00FC6DF1" w:rsidRPr="00FC6DF1" w:rsidRDefault="00FC6DF1" w:rsidP="00FC6DF1">
            <w:pPr>
              <w:pStyle w:val="heading2"/>
              <w:numPr>
                <w:ilvl w:val="0"/>
                <w:numId w:val="0"/>
              </w:numPr>
              <w:rPr>
                <w:rFonts w:asciiTheme="minorHAnsi" w:hAnsiTheme="minorHAnsi" w:cstheme="minorHAnsi"/>
                <w:b/>
                <w:color w:val="auto"/>
                <w:sz w:val="24"/>
                <w:szCs w:val="24"/>
                <w:lang w:val="bg-BG"/>
              </w:rPr>
            </w:pPr>
            <w:r w:rsidRPr="00FC6DF1">
              <w:rPr>
                <w:rFonts w:asciiTheme="minorHAnsi" w:hAnsiTheme="minorHAnsi" w:cstheme="minorHAnsi"/>
                <w:b/>
                <w:color w:val="auto"/>
                <w:sz w:val="24"/>
                <w:szCs w:val="24"/>
                <w:lang w:val="bg-BG"/>
              </w:rPr>
              <w:t>Формат</w:t>
            </w:r>
          </w:p>
        </w:tc>
        <w:tc>
          <w:tcPr>
            <w:tcW w:w="2586" w:type="dxa"/>
          </w:tcPr>
          <w:p w:rsidR="00FC6DF1" w:rsidRPr="00FC6DF1" w:rsidRDefault="00FC6DF1" w:rsidP="00FC6DF1">
            <w:pPr>
              <w:pStyle w:val="heading2"/>
              <w:numPr>
                <w:ilvl w:val="0"/>
                <w:numId w:val="0"/>
              </w:numPr>
              <w:rPr>
                <w:rFonts w:asciiTheme="minorHAnsi" w:hAnsiTheme="minorHAnsi" w:cstheme="minorHAnsi"/>
                <w:b/>
                <w:color w:val="auto"/>
                <w:sz w:val="24"/>
                <w:szCs w:val="24"/>
              </w:rPr>
            </w:pPr>
            <w:r w:rsidRPr="00FC6DF1">
              <w:rPr>
                <w:rFonts w:asciiTheme="minorHAnsi" w:hAnsiTheme="minorHAnsi" w:cstheme="minorHAnsi"/>
                <w:b/>
                <w:color w:val="auto"/>
                <w:sz w:val="24"/>
                <w:szCs w:val="24"/>
                <w:lang w:val="bg-BG"/>
              </w:rPr>
              <w:t>Задълж.</w:t>
            </w:r>
          </w:p>
        </w:tc>
      </w:tr>
      <w:tr w:rsidR="00FC6DF1" w:rsidTr="00FC6DF1">
        <w:tc>
          <w:tcPr>
            <w:tcW w:w="2586" w:type="dxa"/>
          </w:tcPr>
          <w:p w:rsidR="00FC6DF1" w:rsidRDefault="0007412B" w:rsidP="00FC6DF1">
            <w:pPr>
              <w:pStyle w:val="heading2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auto"/>
                <w:sz w:val="24"/>
                <w:szCs w:val="24"/>
                <w:lang w:val="bg-BG"/>
              </w:rPr>
            </w:pPr>
            <w:r w:rsidRPr="0007412B">
              <w:rPr>
                <w:rFonts w:asciiTheme="minorHAnsi" w:hAnsiTheme="minorHAnsi" w:cstheme="minorHAnsi"/>
                <w:color w:val="auto"/>
                <w:sz w:val="24"/>
                <w:szCs w:val="24"/>
                <w:lang w:val="bg-BG"/>
              </w:rPr>
              <w:t>unicid</w:t>
            </w:r>
          </w:p>
        </w:tc>
        <w:tc>
          <w:tcPr>
            <w:tcW w:w="2586" w:type="dxa"/>
          </w:tcPr>
          <w:p w:rsidR="00FC6DF1" w:rsidRPr="0007412B" w:rsidRDefault="0007412B" w:rsidP="00FC6DF1">
            <w:pPr>
              <w:pStyle w:val="heading2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07412B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Уникален идентификатор на магазина</w:t>
            </w:r>
          </w:p>
        </w:tc>
        <w:tc>
          <w:tcPr>
            <w:tcW w:w="2586" w:type="dxa"/>
          </w:tcPr>
          <w:p w:rsidR="00FC6DF1" w:rsidRPr="0007412B" w:rsidRDefault="0007412B" w:rsidP="00FC6DF1">
            <w:pPr>
              <w:pStyle w:val="heading2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String</w:t>
            </w:r>
          </w:p>
        </w:tc>
        <w:tc>
          <w:tcPr>
            <w:tcW w:w="2586" w:type="dxa"/>
          </w:tcPr>
          <w:p w:rsidR="00FC6DF1" w:rsidRPr="0007412B" w:rsidRDefault="0007412B" w:rsidP="00FC6DF1">
            <w:pPr>
              <w:pStyle w:val="heading2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  <w:lang w:val="bg-BG"/>
              </w:rPr>
              <w:t>Да</w:t>
            </w:r>
          </w:p>
        </w:tc>
      </w:tr>
    </w:tbl>
    <w:p w:rsidR="00FC6DF1" w:rsidRDefault="00FC6DF1" w:rsidP="00FC6DF1">
      <w:pPr>
        <w:pStyle w:val="heading2"/>
        <w:numPr>
          <w:ilvl w:val="0"/>
          <w:numId w:val="0"/>
        </w:numPr>
        <w:ind w:left="1778" w:hanging="360"/>
        <w:rPr>
          <w:rFonts w:asciiTheme="minorHAnsi" w:hAnsiTheme="minorHAnsi" w:cstheme="minorHAnsi"/>
          <w:color w:val="auto"/>
          <w:sz w:val="24"/>
          <w:szCs w:val="24"/>
          <w:lang w:val="bg-BG"/>
        </w:rPr>
      </w:pPr>
    </w:p>
    <w:p w:rsidR="00D867B0" w:rsidRPr="00CA78AE" w:rsidRDefault="00D867B0" w:rsidP="00476C7F">
      <w:pPr>
        <w:pStyle w:val="heading2"/>
        <w:numPr>
          <w:ilvl w:val="3"/>
          <w:numId w:val="28"/>
        </w:numPr>
        <w:rPr>
          <w:rFonts w:asciiTheme="minorHAnsi" w:hAnsiTheme="minorHAnsi" w:cstheme="minorHAnsi"/>
          <w:color w:val="auto"/>
          <w:sz w:val="24"/>
          <w:szCs w:val="24"/>
          <w:lang w:val="bg-BG"/>
        </w:rPr>
      </w:pPr>
      <w:r>
        <w:rPr>
          <w:rFonts w:asciiTheme="minorHAnsi" w:hAnsiTheme="minorHAnsi" w:cstheme="minorHAnsi"/>
          <w:color w:val="auto"/>
          <w:sz w:val="24"/>
          <w:szCs w:val="24"/>
          <w:lang w:val="bg-BG"/>
        </w:rPr>
        <w:t>Изходна информация</w:t>
      </w:r>
    </w:p>
    <w:tbl>
      <w:tblPr>
        <w:tblStyle w:val="aff2"/>
        <w:tblW w:w="0" w:type="auto"/>
        <w:tblInd w:w="2088" w:type="dxa"/>
        <w:tblLook w:val="04A0" w:firstRow="1" w:lastRow="0" w:firstColumn="1" w:lastColumn="0" w:noHBand="0" w:noVBand="1"/>
      </w:tblPr>
      <w:tblGrid>
        <w:gridCol w:w="2907"/>
        <w:gridCol w:w="2852"/>
        <w:gridCol w:w="2573"/>
      </w:tblGrid>
      <w:tr w:rsidR="00CA78AE" w:rsidRPr="00C7584E" w:rsidTr="00CA78AE">
        <w:tc>
          <w:tcPr>
            <w:tcW w:w="3448" w:type="dxa"/>
          </w:tcPr>
          <w:p w:rsidR="00CA78AE" w:rsidRPr="00A337E7" w:rsidRDefault="00C7584E" w:rsidP="00CA78AE">
            <w:pPr>
              <w:pStyle w:val="heading2"/>
              <w:numPr>
                <w:ilvl w:val="0"/>
                <w:numId w:val="0"/>
              </w:numPr>
              <w:rPr>
                <w:rFonts w:asciiTheme="minorHAnsi" w:hAnsiTheme="minorHAnsi" w:cstheme="minorHAnsi"/>
                <w:b/>
                <w:color w:val="auto"/>
                <w:sz w:val="24"/>
                <w:szCs w:val="24"/>
              </w:rPr>
            </w:pPr>
            <w:r w:rsidRPr="00C7584E">
              <w:rPr>
                <w:rFonts w:asciiTheme="minorHAnsi" w:hAnsiTheme="minorHAnsi" w:cstheme="minorHAnsi"/>
                <w:b/>
                <w:color w:val="auto"/>
                <w:sz w:val="24"/>
                <w:szCs w:val="24"/>
                <w:lang w:val="bg-BG"/>
              </w:rPr>
              <w:t>Параметър</w:t>
            </w:r>
            <w:r w:rsidR="00A337E7">
              <w:rPr>
                <w:rFonts w:asciiTheme="minorHAnsi" w:hAnsiTheme="minorHAnsi" w:cstheme="minorHAnsi"/>
                <w:b/>
                <w:color w:val="auto"/>
                <w:sz w:val="24"/>
                <w:szCs w:val="24"/>
              </w:rPr>
              <w:t xml:space="preserve"> -&gt; result</w:t>
            </w:r>
          </w:p>
        </w:tc>
        <w:tc>
          <w:tcPr>
            <w:tcW w:w="3448" w:type="dxa"/>
          </w:tcPr>
          <w:p w:rsidR="00CA78AE" w:rsidRPr="00C7584E" w:rsidRDefault="00C7584E" w:rsidP="00CA78AE">
            <w:pPr>
              <w:pStyle w:val="heading2"/>
              <w:numPr>
                <w:ilvl w:val="0"/>
                <w:numId w:val="0"/>
              </w:numPr>
              <w:rPr>
                <w:rFonts w:asciiTheme="minorHAnsi" w:hAnsiTheme="minorHAnsi" w:cstheme="minorHAnsi"/>
                <w:b/>
                <w:color w:val="auto"/>
                <w:sz w:val="24"/>
                <w:szCs w:val="24"/>
                <w:lang w:val="bg-BG"/>
              </w:rPr>
            </w:pPr>
            <w:r w:rsidRPr="00C7584E">
              <w:rPr>
                <w:rFonts w:asciiTheme="minorHAnsi" w:hAnsiTheme="minorHAnsi" w:cstheme="minorHAnsi"/>
                <w:b/>
                <w:color w:val="auto"/>
                <w:sz w:val="24"/>
                <w:szCs w:val="24"/>
                <w:lang w:val="bg-BG"/>
              </w:rPr>
              <w:t>Описание</w:t>
            </w:r>
          </w:p>
        </w:tc>
        <w:tc>
          <w:tcPr>
            <w:tcW w:w="3448" w:type="dxa"/>
          </w:tcPr>
          <w:p w:rsidR="00CA78AE" w:rsidRPr="00C7584E" w:rsidRDefault="00C7584E" w:rsidP="00CA78AE">
            <w:pPr>
              <w:pStyle w:val="heading2"/>
              <w:numPr>
                <w:ilvl w:val="0"/>
                <w:numId w:val="0"/>
              </w:numPr>
              <w:rPr>
                <w:rFonts w:asciiTheme="minorHAnsi" w:hAnsiTheme="minorHAnsi" w:cstheme="minorHAnsi"/>
                <w:b/>
                <w:color w:val="auto"/>
                <w:sz w:val="24"/>
                <w:szCs w:val="24"/>
              </w:rPr>
            </w:pPr>
            <w:r w:rsidRPr="00C7584E">
              <w:rPr>
                <w:rFonts w:asciiTheme="minorHAnsi" w:hAnsiTheme="minorHAnsi" w:cstheme="minorHAnsi"/>
                <w:b/>
                <w:color w:val="auto"/>
                <w:sz w:val="24"/>
                <w:szCs w:val="24"/>
                <w:lang w:val="bg-BG"/>
              </w:rPr>
              <w:t>Формат</w:t>
            </w:r>
          </w:p>
        </w:tc>
      </w:tr>
      <w:tr w:rsidR="00CA78AE" w:rsidTr="00CA78AE">
        <w:tc>
          <w:tcPr>
            <w:tcW w:w="3448" w:type="dxa"/>
          </w:tcPr>
          <w:p w:rsidR="00CA78AE" w:rsidRDefault="00271EBC" w:rsidP="00CA78AE">
            <w:pPr>
              <w:pStyle w:val="heading2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auto"/>
                <w:sz w:val="24"/>
                <w:szCs w:val="24"/>
                <w:lang w:val="bg-BG"/>
              </w:rPr>
            </w:pPr>
            <w:r w:rsidRPr="00271EBC">
              <w:rPr>
                <w:rFonts w:asciiTheme="minorHAnsi" w:hAnsiTheme="minorHAnsi" w:cstheme="minorHAnsi"/>
                <w:color w:val="auto"/>
                <w:sz w:val="24"/>
                <w:szCs w:val="24"/>
                <w:lang w:val="bg-BG"/>
              </w:rPr>
              <w:t>unicid</w:t>
            </w:r>
          </w:p>
        </w:tc>
        <w:tc>
          <w:tcPr>
            <w:tcW w:w="3448" w:type="dxa"/>
          </w:tcPr>
          <w:p w:rsidR="00CA78AE" w:rsidRDefault="00271EBC" w:rsidP="00CA78AE">
            <w:pPr>
              <w:pStyle w:val="heading2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auto"/>
                <w:sz w:val="24"/>
                <w:szCs w:val="24"/>
                <w:lang w:val="bg-BG"/>
              </w:rPr>
            </w:pPr>
            <w:r w:rsidRPr="0007412B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Уникален идентификатор на магазина</w:t>
            </w:r>
          </w:p>
        </w:tc>
        <w:tc>
          <w:tcPr>
            <w:tcW w:w="3448" w:type="dxa"/>
          </w:tcPr>
          <w:p w:rsidR="00CA78AE" w:rsidRPr="00271EBC" w:rsidRDefault="00271EBC" w:rsidP="00CA78AE">
            <w:pPr>
              <w:pStyle w:val="heading2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String</w:t>
            </w:r>
          </w:p>
        </w:tc>
      </w:tr>
      <w:tr w:rsidR="00193A4D" w:rsidTr="00CA78AE">
        <w:tc>
          <w:tcPr>
            <w:tcW w:w="3448" w:type="dxa"/>
          </w:tcPr>
          <w:p w:rsidR="00193A4D" w:rsidRPr="00271EBC" w:rsidRDefault="00193A4D" w:rsidP="00CA78AE">
            <w:pPr>
              <w:pStyle w:val="heading2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auto"/>
                <w:sz w:val="24"/>
                <w:szCs w:val="24"/>
                <w:lang w:val="bg-BG"/>
              </w:rPr>
            </w:pPr>
            <w:r w:rsidRPr="00193A4D">
              <w:rPr>
                <w:rFonts w:asciiTheme="minorHAnsi" w:hAnsiTheme="minorHAnsi" w:cstheme="minorHAnsi"/>
                <w:color w:val="auto"/>
                <w:sz w:val="24"/>
                <w:szCs w:val="24"/>
                <w:lang w:val="bg-BG"/>
              </w:rPr>
              <w:t>url</w:t>
            </w:r>
          </w:p>
        </w:tc>
        <w:tc>
          <w:tcPr>
            <w:tcW w:w="3448" w:type="dxa"/>
          </w:tcPr>
          <w:p w:rsidR="00193A4D" w:rsidRPr="0007412B" w:rsidRDefault="00193A4D" w:rsidP="00CA78AE">
            <w:pPr>
              <w:pStyle w:val="heading2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193A4D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Име на магазина</w:t>
            </w:r>
          </w:p>
        </w:tc>
        <w:tc>
          <w:tcPr>
            <w:tcW w:w="3448" w:type="dxa"/>
          </w:tcPr>
          <w:p w:rsidR="00193A4D" w:rsidRDefault="00193A4D" w:rsidP="00CA78AE">
            <w:pPr>
              <w:pStyle w:val="heading2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String</w:t>
            </w:r>
          </w:p>
        </w:tc>
      </w:tr>
      <w:tr w:rsidR="00A506B0" w:rsidTr="00CA78AE">
        <w:tc>
          <w:tcPr>
            <w:tcW w:w="3448" w:type="dxa"/>
          </w:tcPr>
          <w:p w:rsidR="00A506B0" w:rsidRPr="00193A4D" w:rsidRDefault="00DA0628" w:rsidP="00CA78AE">
            <w:pPr>
              <w:pStyle w:val="heading2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auto"/>
                <w:sz w:val="24"/>
                <w:szCs w:val="24"/>
                <w:lang w:val="bg-BG"/>
              </w:rPr>
            </w:pPr>
            <w:r w:rsidRPr="00DA0628">
              <w:rPr>
                <w:rFonts w:asciiTheme="minorHAnsi" w:hAnsiTheme="minorHAnsi" w:cstheme="minorHAnsi"/>
                <w:color w:val="auto"/>
                <w:sz w:val="24"/>
                <w:szCs w:val="24"/>
                <w:lang w:val="bg-BG"/>
              </w:rPr>
              <w:t>status</w:t>
            </w:r>
          </w:p>
        </w:tc>
        <w:tc>
          <w:tcPr>
            <w:tcW w:w="3448" w:type="dxa"/>
          </w:tcPr>
          <w:p w:rsidR="00A506B0" w:rsidRPr="00193A4D" w:rsidRDefault="00DA0628" w:rsidP="00CA78AE">
            <w:pPr>
              <w:pStyle w:val="heading2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DA0628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Състояние на показване на магазина</w:t>
            </w:r>
          </w:p>
        </w:tc>
        <w:tc>
          <w:tcPr>
            <w:tcW w:w="3448" w:type="dxa"/>
          </w:tcPr>
          <w:p w:rsidR="00A506B0" w:rsidRDefault="006A4F9A" w:rsidP="006A4F9A">
            <w:pPr>
              <w:pStyle w:val="heading2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String (‘Yes’, ‘No’)</w:t>
            </w:r>
          </w:p>
        </w:tc>
      </w:tr>
      <w:tr w:rsidR="00480A81" w:rsidTr="00CA78AE">
        <w:tc>
          <w:tcPr>
            <w:tcW w:w="3448" w:type="dxa"/>
          </w:tcPr>
          <w:p w:rsidR="00480A81" w:rsidRPr="00DA0628" w:rsidRDefault="008F3E03" w:rsidP="00CA78AE">
            <w:pPr>
              <w:pStyle w:val="heading2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auto"/>
                <w:sz w:val="24"/>
                <w:szCs w:val="24"/>
                <w:lang w:val="bg-BG"/>
              </w:rPr>
            </w:pPr>
            <w:r w:rsidRPr="008F3E03">
              <w:rPr>
                <w:rFonts w:asciiTheme="minorHAnsi" w:hAnsiTheme="minorHAnsi" w:cstheme="minorHAnsi"/>
                <w:color w:val="auto"/>
                <w:sz w:val="24"/>
                <w:szCs w:val="24"/>
                <w:lang w:val="bg-BG"/>
              </w:rPr>
              <w:t>email</w:t>
            </w:r>
          </w:p>
        </w:tc>
        <w:tc>
          <w:tcPr>
            <w:tcW w:w="3448" w:type="dxa"/>
          </w:tcPr>
          <w:p w:rsidR="00480A81" w:rsidRPr="00DA0628" w:rsidRDefault="008F3E03" w:rsidP="00415965">
            <w:pPr>
              <w:pStyle w:val="heading2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8F3E03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e-mail за изпращане на информацията</w:t>
            </w:r>
            <w:r w:rsidR="00415965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 </w:t>
            </w:r>
            <w:r w:rsidR="00415965">
              <w:rPr>
                <w:rFonts w:asciiTheme="minorHAnsi" w:hAnsiTheme="minorHAnsi" w:cstheme="minorHAnsi"/>
                <w:color w:val="auto"/>
                <w:sz w:val="24"/>
                <w:szCs w:val="24"/>
                <w:lang w:val="bg-BG"/>
              </w:rPr>
              <w:t>за направена поръчка</w:t>
            </w:r>
            <w:r w:rsidRPr="008F3E03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 </w:t>
            </w:r>
            <w:r w:rsidR="00415965">
              <w:rPr>
                <w:rFonts w:asciiTheme="minorHAnsi" w:hAnsiTheme="minorHAnsi" w:cstheme="minorHAnsi"/>
                <w:color w:val="auto"/>
                <w:sz w:val="24"/>
                <w:szCs w:val="24"/>
                <w:lang w:val="bg-BG"/>
              </w:rPr>
              <w:t>от</w:t>
            </w:r>
            <w:r w:rsidRPr="008F3E03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 магазина</w:t>
            </w:r>
          </w:p>
        </w:tc>
        <w:tc>
          <w:tcPr>
            <w:tcW w:w="3448" w:type="dxa"/>
          </w:tcPr>
          <w:p w:rsidR="00480A81" w:rsidRDefault="008F3E03" w:rsidP="006A4F9A">
            <w:pPr>
              <w:pStyle w:val="heading2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String</w:t>
            </w:r>
          </w:p>
        </w:tc>
      </w:tr>
      <w:tr w:rsidR="00E27E53" w:rsidTr="00CA78AE">
        <w:tc>
          <w:tcPr>
            <w:tcW w:w="3448" w:type="dxa"/>
          </w:tcPr>
          <w:p w:rsidR="00E27E53" w:rsidRPr="008F3E03" w:rsidRDefault="00212C0C" w:rsidP="00CA78AE">
            <w:pPr>
              <w:pStyle w:val="heading2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auto"/>
                <w:sz w:val="24"/>
                <w:szCs w:val="24"/>
                <w:lang w:val="bg-BG"/>
              </w:rPr>
            </w:pPr>
            <w:r w:rsidRPr="00212C0C">
              <w:rPr>
                <w:rFonts w:asciiTheme="minorHAnsi" w:hAnsiTheme="minorHAnsi" w:cstheme="minorHAnsi"/>
                <w:color w:val="auto"/>
                <w:sz w:val="24"/>
                <w:szCs w:val="24"/>
                <w:lang w:val="bg-BG"/>
              </w:rPr>
              <w:t>show_installment</w:t>
            </w:r>
          </w:p>
        </w:tc>
        <w:tc>
          <w:tcPr>
            <w:tcW w:w="3448" w:type="dxa"/>
          </w:tcPr>
          <w:p w:rsidR="00E27E53" w:rsidRPr="008F3E03" w:rsidRDefault="00212C0C" w:rsidP="00415965">
            <w:pPr>
              <w:pStyle w:val="heading2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212C0C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Дали да </w:t>
            </w:r>
            <w:r>
              <w:rPr>
                <w:rFonts w:asciiTheme="minorHAnsi" w:hAnsiTheme="minorHAnsi" w:cstheme="minorHAnsi"/>
                <w:color w:val="auto"/>
                <w:sz w:val="24"/>
                <w:szCs w:val="24"/>
                <w:lang w:val="bg-BG"/>
              </w:rPr>
              <w:t xml:space="preserve">се </w:t>
            </w:r>
            <w:r w:rsidRPr="00212C0C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показва вноската в продуктовата страница</w:t>
            </w:r>
          </w:p>
        </w:tc>
        <w:tc>
          <w:tcPr>
            <w:tcW w:w="3448" w:type="dxa"/>
          </w:tcPr>
          <w:p w:rsidR="00E27E53" w:rsidRDefault="00212C0C" w:rsidP="006A4F9A">
            <w:pPr>
              <w:pStyle w:val="heading2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String (‘Yes’, ‘No’)</w:t>
            </w:r>
          </w:p>
        </w:tc>
      </w:tr>
      <w:tr w:rsidR="007A5AA1" w:rsidTr="00CA78AE">
        <w:tc>
          <w:tcPr>
            <w:tcW w:w="3448" w:type="dxa"/>
          </w:tcPr>
          <w:p w:rsidR="007A5AA1" w:rsidRPr="00212C0C" w:rsidRDefault="00110B11" w:rsidP="00CA78AE">
            <w:pPr>
              <w:pStyle w:val="heading2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auto"/>
                <w:sz w:val="24"/>
                <w:szCs w:val="24"/>
                <w:lang w:val="bg-BG"/>
              </w:rPr>
            </w:pPr>
            <w:r w:rsidRPr="00110B11">
              <w:rPr>
                <w:rFonts w:asciiTheme="minorHAnsi" w:hAnsiTheme="minorHAnsi" w:cstheme="minorHAnsi"/>
                <w:color w:val="auto"/>
                <w:sz w:val="24"/>
                <w:szCs w:val="24"/>
                <w:lang w:val="bg-BG"/>
              </w:rPr>
              <w:t>min_value</w:t>
            </w:r>
          </w:p>
        </w:tc>
        <w:tc>
          <w:tcPr>
            <w:tcW w:w="3448" w:type="dxa"/>
          </w:tcPr>
          <w:p w:rsidR="007A5AA1" w:rsidRPr="00212C0C" w:rsidRDefault="00110B11" w:rsidP="00415965">
            <w:pPr>
              <w:pStyle w:val="heading2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110B11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Минимална стойност на продуктите за да бъде показван калкулатора</w:t>
            </w:r>
          </w:p>
        </w:tc>
        <w:tc>
          <w:tcPr>
            <w:tcW w:w="3448" w:type="dxa"/>
          </w:tcPr>
          <w:p w:rsidR="007A5AA1" w:rsidRDefault="00110B11" w:rsidP="00421B17">
            <w:pPr>
              <w:pStyle w:val="heading2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String</w:t>
            </w:r>
          </w:p>
        </w:tc>
      </w:tr>
      <w:tr w:rsidR="00CD1503" w:rsidTr="00CA78AE">
        <w:tc>
          <w:tcPr>
            <w:tcW w:w="3448" w:type="dxa"/>
          </w:tcPr>
          <w:p w:rsidR="00CD1503" w:rsidRPr="00110B11" w:rsidRDefault="005B09EA" w:rsidP="00CA78AE">
            <w:pPr>
              <w:pStyle w:val="heading2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auto"/>
                <w:sz w:val="24"/>
                <w:szCs w:val="24"/>
                <w:lang w:val="bg-BG"/>
              </w:rPr>
            </w:pPr>
            <w:r w:rsidRPr="005B09EA">
              <w:rPr>
                <w:rFonts w:asciiTheme="minorHAnsi" w:hAnsiTheme="minorHAnsi" w:cstheme="minorHAnsi"/>
                <w:color w:val="auto"/>
                <w:sz w:val="24"/>
                <w:szCs w:val="24"/>
                <w:lang w:val="bg-BG"/>
              </w:rPr>
              <w:t>insurance</w:t>
            </w:r>
          </w:p>
        </w:tc>
        <w:tc>
          <w:tcPr>
            <w:tcW w:w="3448" w:type="dxa"/>
          </w:tcPr>
          <w:p w:rsidR="00CD1503" w:rsidRPr="00110B11" w:rsidRDefault="005B09EA" w:rsidP="00415965">
            <w:pPr>
              <w:pStyle w:val="heading2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5B09EA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Да се показва ли реда за избор на застраховка</w:t>
            </w:r>
          </w:p>
        </w:tc>
        <w:tc>
          <w:tcPr>
            <w:tcW w:w="3448" w:type="dxa"/>
          </w:tcPr>
          <w:p w:rsidR="00CD1503" w:rsidRDefault="005B09EA" w:rsidP="00421B17">
            <w:pPr>
              <w:pStyle w:val="heading2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String (‘Yes’, ‘No’)</w:t>
            </w:r>
          </w:p>
        </w:tc>
      </w:tr>
      <w:tr w:rsidR="009B5AD4" w:rsidTr="00CA78AE">
        <w:tc>
          <w:tcPr>
            <w:tcW w:w="3448" w:type="dxa"/>
          </w:tcPr>
          <w:p w:rsidR="009B5AD4" w:rsidRPr="005B09EA" w:rsidRDefault="009B5AD4" w:rsidP="00CA78AE">
            <w:pPr>
              <w:pStyle w:val="heading2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auto"/>
                <w:sz w:val="24"/>
                <w:szCs w:val="24"/>
                <w:lang w:val="bg-BG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p</w:t>
            </w:r>
            <w:r w:rsidRPr="009B5AD4">
              <w:rPr>
                <w:rFonts w:asciiTheme="minorHAnsi" w:hAnsiTheme="minorHAnsi" w:cstheme="minorHAnsi"/>
                <w:color w:val="auto"/>
                <w:sz w:val="24"/>
                <w:szCs w:val="24"/>
                <w:lang w:val="bg-BG"/>
              </w:rPr>
              <w:t>hones</w:t>
            </w:r>
          </w:p>
        </w:tc>
        <w:tc>
          <w:tcPr>
            <w:tcW w:w="3448" w:type="dxa"/>
          </w:tcPr>
          <w:p w:rsidR="009B5AD4" w:rsidRPr="005B09EA" w:rsidRDefault="009B5AD4" w:rsidP="00415965">
            <w:pPr>
              <w:pStyle w:val="heading2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9B5AD4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Да се показва ли текста за продажба на телефони</w:t>
            </w:r>
          </w:p>
        </w:tc>
        <w:tc>
          <w:tcPr>
            <w:tcW w:w="3448" w:type="dxa"/>
          </w:tcPr>
          <w:p w:rsidR="009B5AD4" w:rsidRDefault="009B5AD4" w:rsidP="00421B17">
            <w:pPr>
              <w:pStyle w:val="heading2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String (‘Yes’, ‘No’)</w:t>
            </w:r>
          </w:p>
        </w:tc>
      </w:tr>
      <w:tr w:rsidR="00314057" w:rsidTr="00CA78AE">
        <w:tc>
          <w:tcPr>
            <w:tcW w:w="3448" w:type="dxa"/>
          </w:tcPr>
          <w:p w:rsidR="00314057" w:rsidRDefault="00314057" w:rsidP="00CA78AE">
            <w:pPr>
              <w:pStyle w:val="heading2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314057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text</w:t>
            </w:r>
          </w:p>
        </w:tc>
        <w:tc>
          <w:tcPr>
            <w:tcW w:w="3448" w:type="dxa"/>
          </w:tcPr>
          <w:p w:rsidR="00314057" w:rsidRPr="009B5AD4" w:rsidRDefault="00314057" w:rsidP="00415965">
            <w:pPr>
              <w:pStyle w:val="heading2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314057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Текст за показване над бутона в продуктовата </w:t>
            </w:r>
            <w:r w:rsidRPr="00314057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lastRenderedPageBreak/>
              <w:t>страница</w:t>
            </w:r>
          </w:p>
        </w:tc>
        <w:tc>
          <w:tcPr>
            <w:tcW w:w="3448" w:type="dxa"/>
          </w:tcPr>
          <w:p w:rsidR="00314057" w:rsidRDefault="00314057" w:rsidP="00421B17">
            <w:pPr>
              <w:pStyle w:val="heading2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</w:rPr>
              <w:lastRenderedPageBreak/>
              <w:t>String</w:t>
            </w:r>
          </w:p>
        </w:tc>
      </w:tr>
      <w:tr w:rsidR="00314057" w:rsidTr="00CA78AE">
        <w:tc>
          <w:tcPr>
            <w:tcW w:w="3448" w:type="dxa"/>
          </w:tcPr>
          <w:p w:rsidR="00314057" w:rsidRPr="00314057" w:rsidRDefault="00081B82" w:rsidP="00CA78AE">
            <w:pPr>
              <w:pStyle w:val="heading2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081B82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lastRenderedPageBreak/>
              <w:t>smart</w:t>
            </w:r>
          </w:p>
        </w:tc>
        <w:tc>
          <w:tcPr>
            <w:tcW w:w="3448" w:type="dxa"/>
          </w:tcPr>
          <w:p w:rsidR="00314057" w:rsidRPr="00081B82" w:rsidRDefault="00081B82" w:rsidP="00415965">
            <w:pPr>
              <w:pStyle w:val="heading2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auto"/>
                <w:sz w:val="24"/>
                <w:szCs w:val="24"/>
                <w:lang w:val="bg-BG"/>
              </w:rPr>
            </w:pPr>
            <w:r w:rsidRPr="00081B82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Номер SMART система</w:t>
            </w:r>
            <w:r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 TBI Bank</w:t>
            </w:r>
          </w:p>
        </w:tc>
        <w:tc>
          <w:tcPr>
            <w:tcW w:w="3448" w:type="dxa"/>
          </w:tcPr>
          <w:p w:rsidR="00314057" w:rsidRDefault="00A66535" w:rsidP="00421B17">
            <w:pPr>
              <w:pStyle w:val="heading2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String</w:t>
            </w:r>
          </w:p>
        </w:tc>
      </w:tr>
    </w:tbl>
    <w:p w:rsidR="00CA78AE" w:rsidRPr="00476C7F" w:rsidRDefault="00CA78AE" w:rsidP="00CA78AE">
      <w:pPr>
        <w:pStyle w:val="heading2"/>
        <w:numPr>
          <w:ilvl w:val="0"/>
          <w:numId w:val="0"/>
        </w:numPr>
        <w:ind w:left="2088" w:hanging="360"/>
        <w:rPr>
          <w:rFonts w:asciiTheme="minorHAnsi" w:hAnsiTheme="minorHAnsi" w:cstheme="minorHAnsi"/>
          <w:color w:val="auto"/>
          <w:sz w:val="24"/>
          <w:szCs w:val="24"/>
          <w:lang w:val="bg-BG"/>
        </w:rPr>
      </w:pPr>
    </w:p>
    <w:p w:rsidR="006A2FCD" w:rsidRPr="00FD1AA6" w:rsidRDefault="006A2FCD" w:rsidP="006A2FCD">
      <w:pPr>
        <w:pStyle w:val="heading2"/>
        <w:numPr>
          <w:ilvl w:val="2"/>
          <w:numId w:val="28"/>
        </w:numPr>
        <w:rPr>
          <w:rFonts w:asciiTheme="minorHAnsi" w:hAnsiTheme="minorHAnsi" w:cstheme="minorHAnsi"/>
          <w:b/>
          <w:color w:val="auto"/>
          <w:u w:val="single"/>
          <w:lang w:val="bg-BG"/>
        </w:rPr>
      </w:pPr>
      <w:r w:rsidRPr="00FD1AA6">
        <w:rPr>
          <w:rFonts w:asciiTheme="minorHAnsi" w:hAnsiTheme="minorHAnsi" w:cstheme="minorHAnsi"/>
          <w:b/>
          <w:color w:val="auto"/>
          <w:u w:val="single"/>
          <w:lang w:val="bg-BG"/>
        </w:rPr>
        <w:t>getAdvertising</w:t>
      </w:r>
    </w:p>
    <w:p w:rsidR="00662133" w:rsidRDefault="00662133" w:rsidP="00662133">
      <w:pPr>
        <w:pStyle w:val="heading2"/>
        <w:numPr>
          <w:ilvl w:val="0"/>
          <w:numId w:val="0"/>
        </w:numPr>
        <w:ind w:left="1440" w:hanging="360"/>
        <w:rPr>
          <w:rFonts w:asciiTheme="minorHAnsi" w:hAnsiTheme="minorHAnsi" w:cstheme="minorHAnsi"/>
          <w:color w:val="auto"/>
          <w:sz w:val="24"/>
          <w:szCs w:val="24"/>
          <w:lang w:val="bg-BG"/>
        </w:rPr>
      </w:pPr>
      <w:r w:rsidRPr="00662133">
        <w:rPr>
          <w:rFonts w:asciiTheme="minorHAnsi" w:hAnsiTheme="minorHAnsi" w:cstheme="minorHAnsi"/>
          <w:color w:val="auto"/>
          <w:sz w:val="24"/>
          <w:szCs w:val="24"/>
          <w:lang w:val="bg-BG"/>
        </w:rPr>
        <w:t xml:space="preserve">Описание: </w:t>
      </w:r>
      <w:r>
        <w:rPr>
          <w:rFonts w:asciiTheme="minorHAnsi" w:hAnsiTheme="minorHAnsi" w:cstheme="minorHAnsi"/>
          <w:color w:val="auto"/>
          <w:sz w:val="24"/>
          <w:szCs w:val="24"/>
          <w:lang w:val="bg-BG"/>
        </w:rPr>
        <w:t xml:space="preserve">Можете да използвате тази функция за извличане на параметри заложени в Контролния Панел на </w:t>
      </w:r>
      <w:r>
        <w:rPr>
          <w:rFonts w:asciiTheme="minorHAnsi" w:hAnsiTheme="minorHAnsi" w:cstheme="minorHAnsi"/>
          <w:color w:val="auto"/>
          <w:sz w:val="24"/>
          <w:szCs w:val="24"/>
        </w:rPr>
        <w:t xml:space="preserve">TBI </w:t>
      </w:r>
      <w:r>
        <w:rPr>
          <w:rFonts w:asciiTheme="minorHAnsi" w:hAnsiTheme="minorHAnsi" w:cstheme="minorHAnsi"/>
          <w:color w:val="auto"/>
          <w:sz w:val="24"/>
          <w:szCs w:val="24"/>
          <w:lang w:val="bg-BG"/>
        </w:rPr>
        <w:t xml:space="preserve">за визуализиране на Ваш рекламен банер. Можете да разположите рекламния банер по Ваше усмотрение. Използвате получените данни за да визуализирате съответните текстове, снимка и </w:t>
      </w:r>
      <w:r>
        <w:rPr>
          <w:rFonts w:asciiTheme="minorHAnsi" w:hAnsiTheme="minorHAnsi" w:cstheme="minorHAnsi"/>
          <w:color w:val="auto"/>
          <w:sz w:val="24"/>
          <w:szCs w:val="24"/>
        </w:rPr>
        <w:t xml:space="preserve">url </w:t>
      </w:r>
      <w:r>
        <w:rPr>
          <w:rFonts w:asciiTheme="minorHAnsi" w:hAnsiTheme="minorHAnsi" w:cstheme="minorHAnsi"/>
          <w:color w:val="auto"/>
          <w:sz w:val="24"/>
          <w:szCs w:val="24"/>
          <w:lang w:val="bg-BG"/>
        </w:rPr>
        <w:t>адрес за препращане при кликване върху снимката.</w:t>
      </w:r>
    </w:p>
    <w:p w:rsidR="00951BF4" w:rsidRPr="00662133" w:rsidRDefault="00951BF4" w:rsidP="00662133">
      <w:pPr>
        <w:pStyle w:val="heading2"/>
        <w:numPr>
          <w:ilvl w:val="0"/>
          <w:numId w:val="0"/>
        </w:numPr>
        <w:ind w:left="1440" w:hanging="360"/>
        <w:rPr>
          <w:rFonts w:asciiTheme="minorHAnsi" w:hAnsiTheme="minorHAnsi" w:cstheme="minorHAnsi"/>
          <w:color w:val="auto"/>
          <w:sz w:val="24"/>
          <w:szCs w:val="24"/>
          <w:lang w:val="bg-BG"/>
        </w:rPr>
      </w:pPr>
    </w:p>
    <w:p w:rsidR="00D867B0" w:rsidRDefault="00D867B0" w:rsidP="00D867B0">
      <w:pPr>
        <w:pStyle w:val="heading2"/>
        <w:numPr>
          <w:ilvl w:val="3"/>
          <w:numId w:val="28"/>
        </w:numPr>
        <w:rPr>
          <w:rFonts w:asciiTheme="minorHAnsi" w:hAnsiTheme="minorHAnsi" w:cstheme="minorHAnsi"/>
          <w:color w:val="auto"/>
          <w:sz w:val="24"/>
          <w:szCs w:val="24"/>
          <w:lang w:val="bg-BG"/>
        </w:rPr>
      </w:pPr>
      <w:r>
        <w:rPr>
          <w:rFonts w:asciiTheme="minorHAnsi" w:hAnsiTheme="minorHAnsi" w:cstheme="minorHAnsi"/>
          <w:color w:val="auto"/>
          <w:sz w:val="24"/>
          <w:szCs w:val="24"/>
          <w:lang w:val="bg-BG"/>
        </w:rPr>
        <w:t>Входна информация</w:t>
      </w:r>
    </w:p>
    <w:tbl>
      <w:tblPr>
        <w:tblStyle w:val="aff2"/>
        <w:tblW w:w="0" w:type="auto"/>
        <w:tblInd w:w="2088" w:type="dxa"/>
        <w:tblLook w:val="04A0" w:firstRow="1" w:lastRow="0" w:firstColumn="1" w:lastColumn="0" w:noHBand="0" w:noVBand="1"/>
      </w:tblPr>
      <w:tblGrid>
        <w:gridCol w:w="2083"/>
        <w:gridCol w:w="2083"/>
        <w:gridCol w:w="2083"/>
        <w:gridCol w:w="2083"/>
      </w:tblGrid>
      <w:tr w:rsidR="00B239AC" w:rsidTr="00B239AC">
        <w:tc>
          <w:tcPr>
            <w:tcW w:w="2083" w:type="dxa"/>
          </w:tcPr>
          <w:p w:rsidR="00B239AC" w:rsidRPr="00FC6DF1" w:rsidRDefault="00B239AC" w:rsidP="0099496C">
            <w:pPr>
              <w:pStyle w:val="heading2"/>
              <w:numPr>
                <w:ilvl w:val="0"/>
                <w:numId w:val="0"/>
              </w:numPr>
              <w:rPr>
                <w:rFonts w:asciiTheme="minorHAnsi" w:hAnsiTheme="minorHAnsi" w:cstheme="minorHAnsi"/>
                <w:b/>
                <w:color w:val="auto"/>
                <w:sz w:val="24"/>
                <w:szCs w:val="24"/>
                <w:lang w:val="bg-BG"/>
              </w:rPr>
            </w:pPr>
            <w:r w:rsidRPr="00FC6DF1">
              <w:rPr>
                <w:rFonts w:asciiTheme="minorHAnsi" w:hAnsiTheme="minorHAnsi" w:cstheme="minorHAnsi"/>
                <w:b/>
                <w:color w:val="auto"/>
                <w:sz w:val="24"/>
                <w:szCs w:val="24"/>
                <w:lang w:val="bg-BG"/>
              </w:rPr>
              <w:t>Параметър</w:t>
            </w:r>
          </w:p>
        </w:tc>
        <w:tc>
          <w:tcPr>
            <w:tcW w:w="2083" w:type="dxa"/>
          </w:tcPr>
          <w:p w:rsidR="00B239AC" w:rsidRPr="00FC6DF1" w:rsidRDefault="00B239AC" w:rsidP="0099496C">
            <w:pPr>
              <w:pStyle w:val="heading2"/>
              <w:numPr>
                <w:ilvl w:val="0"/>
                <w:numId w:val="0"/>
              </w:numPr>
              <w:rPr>
                <w:rFonts w:asciiTheme="minorHAnsi" w:hAnsiTheme="minorHAnsi" w:cstheme="minorHAnsi"/>
                <w:b/>
                <w:color w:val="auto"/>
                <w:sz w:val="24"/>
                <w:szCs w:val="24"/>
                <w:lang w:val="bg-BG"/>
              </w:rPr>
            </w:pPr>
            <w:r w:rsidRPr="00FC6DF1">
              <w:rPr>
                <w:rFonts w:asciiTheme="minorHAnsi" w:hAnsiTheme="minorHAnsi" w:cstheme="minorHAnsi"/>
                <w:b/>
                <w:color w:val="auto"/>
                <w:sz w:val="24"/>
                <w:szCs w:val="24"/>
                <w:lang w:val="bg-BG"/>
              </w:rPr>
              <w:t>Описание</w:t>
            </w:r>
          </w:p>
        </w:tc>
        <w:tc>
          <w:tcPr>
            <w:tcW w:w="2083" w:type="dxa"/>
          </w:tcPr>
          <w:p w:rsidR="00B239AC" w:rsidRPr="00FC6DF1" w:rsidRDefault="00B239AC" w:rsidP="0099496C">
            <w:pPr>
              <w:pStyle w:val="heading2"/>
              <w:numPr>
                <w:ilvl w:val="0"/>
                <w:numId w:val="0"/>
              </w:numPr>
              <w:rPr>
                <w:rFonts w:asciiTheme="minorHAnsi" w:hAnsiTheme="minorHAnsi" w:cstheme="minorHAnsi"/>
                <w:b/>
                <w:color w:val="auto"/>
                <w:sz w:val="24"/>
                <w:szCs w:val="24"/>
                <w:lang w:val="bg-BG"/>
              </w:rPr>
            </w:pPr>
            <w:r w:rsidRPr="00FC6DF1">
              <w:rPr>
                <w:rFonts w:asciiTheme="minorHAnsi" w:hAnsiTheme="minorHAnsi" w:cstheme="minorHAnsi"/>
                <w:b/>
                <w:color w:val="auto"/>
                <w:sz w:val="24"/>
                <w:szCs w:val="24"/>
                <w:lang w:val="bg-BG"/>
              </w:rPr>
              <w:t>Формат</w:t>
            </w:r>
          </w:p>
        </w:tc>
        <w:tc>
          <w:tcPr>
            <w:tcW w:w="2083" w:type="dxa"/>
          </w:tcPr>
          <w:p w:rsidR="00B239AC" w:rsidRPr="00FC6DF1" w:rsidRDefault="00B239AC" w:rsidP="0099496C">
            <w:pPr>
              <w:pStyle w:val="heading2"/>
              <w:numPr>
                <w:ilvl w:val="0"/>
                <w:numId w:val="0"/>
              </w:numPr>
              <w:rPr>
                <w:rFonts w:asciiTheme="minorHAnsi" w:hAnsiTheme="minorHAnsi" w:cstheme="minorHAnsi"/>
                <w:b/>
                <w:color w:val="auto"/>
                <w:sz w:val="24"/>
                <w:szCs w:val="24"/>
              </w:rPr>
            </w:pPr>
            <w:r w:rsidRPr="00FC6DF1">
              <w:rPr>
                <w:rFonts w:asciiTheme="minorHAnsi" w:hAnsiTheme="minorHAnsi" w:cstheme="minorHAnsi"/>
                <w:b/>
                <w:color w:val="auto"/>
                <w:sz w:val="24"/>
                <w:szCs w:val="24"/>
                <w:lang w:val="bg-BG"/>
              </w:rPr>
              <w:t>Задълж.</w:t>
            </w:r>
          </w:p>
        </w:tc>
      </w:tr>
      <w:tr w:rsidR="00AD3BFC" w:rsidTr="00B239AC">
        <w:tc>
          <w:tcPr>
            <w:tcW w:w="2083" w:type="dxa"/>
          </w:tcPr>
          <w:p w:rsidR="00AD3BFC" w:rsidRDefault="00AD3BFC" w:rsidP="0099496C">
            <w:pPr>
              <w:pStyle w:val="heading2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auto"/>
                <w:sz w:val="24"/>
                <w:szCs w:val="24"/>
                <w:lang w:val="bg-BG"/>
              </w:rPr>
            </w:pPr>
            <w:r w:rsidRPr="0007412B">
              <w:rPr>
                <w:rFonts w:asciiTheme="minorHAnsi" w:hAnsiTheme="minorHAnsi" w:cstheme="minorHAnsi"/>
                <w:color w:val="auto"/>
                <w:sz w:val="24"/>
                <w:szCs w:val="24"/>
                <w:lang w:val="bg-BG"/>
              </w:rPr>
              <w:t>unicid</w:t>
            </w:r>
          </w:p>
        </w:tc>
        <w:tc>
          <w:tcPr>
            <w:tcW w:w="2083" w:type="dxa"/>
          </w:tcPr>
          <w:p w:rsidR="00AD3BFC" w:rsidRPr="0007412B" w:rsidRDefault="00AD3BFC" w:rsidP="0099496C">
            <w:pPr>
              <w:pStyle w:val="heading2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07412B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Уникален идентификатор на магазина</w:t>
            </w:r>
          </w:p>
        </w:tc>
        <w:tc>
          <w:tcPr>
            <w:tcW w:w="2083" w:type="dxa"/>
          </w:tcPr>
          <w:p w:rsidR="00AD3BFC" w:rsidRPr="0007412B" w:rsidRDefault="00AD3BFC" w:rsidP="0099496C">
            <w:pPr>
              <w:pStyle w:val="heading2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String</w:t>
            </w:r>
          </w:p>
        </w:tc>
        <w:tc>
          <w:tcPr>
            <w:tcW w:w="2083" w:type="dxa"/>
          </w:tcPr>
          <w:p w:rsidR="00AD3BFC" w:rsidRPr="0007412B" w:rsidRDefault="00AD3BFC" w:rsidP="0099496C">
            <w:pPr>
              <w:pStyle w:val="heading2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  <w:lang w:val="bg-BG"/>
              </w:rPr>
              <w:t>Да</w:t>
            </w:r>
          </w:p>
        </w:tc>
      </w:tr>
    </w:tbl>
    <w:p w:rsidR="00A25C88" w:rsidRDefault="00A25C88" w:rsidP="00A25C88">
      <w:pPr>
        <w:pStyle w:val="heading2"/>
        <w:numPr>
          <w:ilvl w:val="0"/>
          <w:numId w:val="0"/>
        </w:numPr>
        <w:ind w:left="2088" w:hanging="360"/>
        <w:rPr>
          <w:rFonts w:asciiTheme="minorHAnsi" w:hAnsiTheme="minorHAnsi" w:cstheme="minorHAnsi"/>
          <w:color w:val="auto"/>
          <w:sz w:val="24"/>
          <w:szCs w:val="24"/>
          <w:lang w:val="bg-BG"/>
        </w:rPr>
      </w:pPr>
    </w:p>
    <w:p w:rsidR="00D867B0" w:rsidRDefault="00D867B0" w:rsidP="00D867B0">
      <w:pPr>
        <w:pStyle w:val="heading2"/>
        <w:numPr>
          <w:ilvl w:val="3"/>
          <w:numId w:val="28"/>
        </w:numPr>
        <w:rPr>
          <w:rFonts w:asciiTheme="minorHAnsi" w:hAnsiTheme="minorHAnsi" w:cstheme="minorHAnsi"/>
          <w:color w:val="auto"/>
          <w:sz w:val="24"/>
          <w:szCs w:val="24"/>
          <w:lang w:val="bg-BG"/>
        </w:rPr>
      </w:pPr>
      <w:r>
        <w:rPr>
          <w:rFonts w:asciiTheme="minorHAnsi" w:hAnsiTheme="minorHAnsi" w:cstheme="minorHAnsi"/>
          <w:color w:val="auto"/>
          <w:sz w:val="24"/>
          <w:szCs w:val="24"/>
          <w:lang w:val="bg-BG"/>
        </w:rPr>
        <w:t>Изходна информация</w:t>
      </w:r>
    </w:p>
    <w:tbl>
      <w:tblPr>
        <w:tblStyle w:val="aff2"/>
        <w:tblW w:w="0" w:type="auto"/>
        <w:tblInd w:w="2088" w:type="dxa"/>
        <w:tblLook w:val="04A0" w:firstRow="1" w:lastRow="0" w:firstColumn="1" w:lastColumn="0" w:noHBand="0" w:noVBand="1"/>
      </w:tblPr>
      <w:tblGrid>
        <w:gridCol w:w="2778"/>
        <w:gridCol w:w="2777"/>
        <w:gridCol w:w="2777"/>
      </w:tblGrid>
      <w:tr w:rsidR="00472F92" w:rsidTr="00472F92">
        <w:tc>
          <w:tcPr>
            <w:tcW w:w="2778" w:type="dxa"/>
          </w:tcPr>
          <w:p w:rsidR="00472F92" w:rsidRPr="00A337E7" w:rsidRDefault="00472F92" w:rsidP="0099496C">
            <w:pPr>
              <w:pStyle w:val="heading2"/>
              <w:numPr>
                <w:ilvl w:val="0"/>
                <w:numId w:val="0"/>
              </w:numPr>
              <w:rPr>
                <w:rFonts w:asciiTheme="minorHAnsi" w:hAnsiTheme="minorHAnsi" w:cstheme="minorHAnsi"/>
                <w:b/>
                <w:color w:val="auto"/>
                <w:sz w:val="24"/>
                <w:szCs w:val="24"/>
              </w:rPr>
            </w:pPr>
            <w:r w:rsidRPr="00C7584E">
              <w:rPr>
                <w:rFonts w:asciiTheme="minorHAnsi" w:hAnsiTheme="minorHAnsi" w:cstheme="minorHAnsi"/>
                <w:b/>
                <w:color w:val="auto"/>
                <w:sz w:val="24"/>
                <w:szCs w:val="24"/>
                <w:lang w:val="bg-BG"/>
              </w:rPr>
              <w:t>Параметър</w:t>
            </w:r>
            <w:r>
              <w:rPr>
                <w:rFonts w:asciiTheme="minorHAnsi" w:hAnsiTheme="minorHAnsi" w:cstheme="minorHAnsi"/>
                <w:b/>
                <w:color w:val="auto"/>
                <w:sz w:val="24"/>
                <w:szCs w:val="24"/>
              </w:rPr>
              <w:t xml:space="preserve"> -&gt; result</w:t>
            </w:r>
          </w:p>
        </w:tc>
        <w:tc>
          <w:tcPr>
            <w:tcW w:w="2777" w:type="dxa"/>
          </w:tcPr>
          <w:p w:rsidR="00472F92" w:rsidRPr="00C7584E" w:rsidRDefault="00472F92" w:rsidP="0099496C">
            <w:pPr>
              <w:pStyle w:val="heading2"/>
              <w:numPr>
                <w:ilvl w:val="0"/>
                <w:numId w:val="0"/>
              </w:numPr>
              <w:rPr>
                <w:rFonts w:asciiTheme="minorHAnsi" w:hAnsiTheme="minorHAnsi" w:cstheme="minorHAnsi"/>
                <w:b/>
                <w:color w:val="auto"/>
                <w:sz w:val="24"/>
                <w:szCs w:val="24"/>
                <w:lang w:val="bg-BG"/>
              </w:rPr>
            </w:pPr>
            <w:r w:rsidRPr="00C7584E">
              <w:rPr>
                <w:rFonts w:asciiTheme="minorHAnsi" w:hAnsiTheme="minorHAnsi" w:cstheme="minorHAnsi"/>
                <w:b/>
                <w:color w:val="auto"/>
                <w:sz w:val="24"/>
                <w:szCs w:val="24"/>
                <w:lang w:val="bg-BG"/>
              </w:rPr>
              <w:t>Описание</w:t>
            </w:r>
          </w:p>
        </w:tc>
        <w:tc>
          <w:tcPr>
            <w:tcW w:w="2777" w:type="dxa"/>
          </w:tcPr>
          <w:p w:rsidR="00472F92" w:rsidRPr="00C7584E" w:rsidRDefault="00472F92" w:rsidP="0099496C">
            <w:pPr>
              <w:pStyle w:val="heading2"/>
              <w:numPr>
                <w:ilvl w:val="0"/>
                <w:numId w:val="0"/>
              </w:numPr>
              <w:rPr>
                <w:rFonts w:asciiTheme="minorHAnsi" w:hAnsiTheme="minorHAnsi" w:cstheme="minorHAnsi"/>
                <w:b/>
                <w:color w:val="auto"/>
                <w:sz w:val="24"/>
                <w:szCs w:val="24"/>
              </w:rPr>
            </w:pPr>
            <w:r w:rsidRPr="00C7584E">
              <w:rPr>
                <w:rFonts w:asciiTheme="minorHAnsi" w:hAnsiTheme="minorHAnsi" w:cstheme="minorHAnsi"/>
                <w:b/>
                <w:color w:val="auto"/>
                <w:sz w:val="24"/>
                <w:szCs w:val="24"/>
                <w:lang w:val="bg-BG"/>
              </w:rPr>
              <w:t>Формат</w:t>
            </w:r>
          </w:p>
        </w:tc>
      </w:tr>
      <w:tr w:rsidR="00472F92" w:rsidTr="00472F92">
        <w:tc>
          <w:tcPr>
            <w:tcW w:w="2778" w:type="dxa"/>
          </w:tcPr>
          <w:p w:rsidR="00472F92" w:rsidRDefault="00897A6F" w:rsidP="00472F92">
            <w:pPr>
              <w:pStyle w:val="heading2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auto"/>
                <w:sz w:val="24"/>
                <w:szCs w:val="24"/>
                <w:lang w:val="bg-BG"/>
              </w:rPr>
            </w:pPr>
            <w:r w:rsidRPr="00897A6F">
              <w:rPr>
                <w:rFonts w:asciiTheme="minorHAnsi" w:hAnsiTheme="minorHAnsi" w:cstheme="minorHAnsi"/>
                <w:color w:val="auto"/>
                <w:sz w:val="24"/>
                <w:szCs w:val="24"/>
                <w:lang w:val="bg-BG"/>
              </w:rPr>
              <w:t>advertising</w:t>
            </w:r>
          </w:p>
        </w:tc>
        <w:tc>
          <w:tcPr>
            <w:tcW w:w="2777" w:type="dxa"/>
          </w:tcPr>
          <w:p w:rsidR="00472F92" w:rsidRDefault="00897A6F" w:rsidP="00472F92">
            <w:pPr>
              <w:pStyle w:val="heading2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auto"/>
                <w:sz w:val="24"/>
                <w:szCs w:val="24"/>
                <w:lang w:val="bg-BG"/>
              </w:rPr>
            </w:pPr>
            <w:r w:rsidRPr="00897A6F">
              <w:rPr>
                <w:rFonts w:asciiTheme="minorHAnsi" w:hAnsiTheme="minorHAnsi" w:cstheme="minorHAnsi"/>
                <w:color w:val="auto"/>
                <w:sz w:val="24"/>
                <w:szCs w:val="24"/>
                <w:lang w:val="bg-BG"/>
              </w:rPr>
              <w:t>Състояние на показване на рекламния банер</w:t>
            </w:r>
          </w:p>
        </w:tc>
        <w:tc>
          <w:tcPr>
            <w:tcW w:w="2777" w:type="dxa"/>
          </w:tcPr>
          <w:p w:rsidR="00472F92" w:rsidRDefault="00897A6F" w:rsidP="00472F92">
            <w:pPr>
              <w:pStyle w:val="heading2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auto"/>
                <w:sz w:val="24"/>
                <w:szCs w:val="24"/>
                <w:lang w:val="bg-BG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String (‘Yes’, ‘No’)</w:t>
            </w:r>
          </w:p>
        </w:tc>
      </w:tr>
      <w:tr w:rsidR="004C37CE" w:rsidTr="00472F92">
        <w:tc>
          <w:tcPr>
            <w:tcW w:w="2778" w:type="dxa"/>
          </w:tcPr>
          <w:p w:rsidR="004C37CE" w:rsidRPr="00897A6F" w:rsidRDefault="004C37CE" w:rsidP="00472F92">
            <w:pPr>
              <w:pStyle w:val="heading2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auto"/>
                <w:sz w:val="24"/>
                <w:szCs w:val="24"/>
                <w:lang w:val="bg-BG"/>
              </w:rPr>
            </w:pPr>
            <w:r w:rsidRPr="004C37CE">
              <w:rPr>
                <w:rFonts w:asciiTheme="minorHAnsi" w:hAnsiTheme="minorHAnsi" w:cstheme="minorHAnsi"/>
                <w:color w:val="auto"/>
                <w:sz w:val="24"/>
                <w:szCs w:val="24"/>
                <w:lang w:val="bg-BG"/>
              </w:rPr>
              <w:t>picture</w:t>
            </w:r>
          </w:p>
        </w:tc>
        <w:tc>
          <w:tcPr>
            <w:tcW w:w="2777" w:type="dxa"/>
          </w:tcPr>
          <w:p w:rsidR="004C37CE" w:rsidRPr="00897A6F" w:rsidRDefault="004C37CE" w:rsidP="004C37CE">
            <w:pPr>
              <w:pStyle w:val="heading2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auto"/>
                <w:sz w:val="24"/>
                <w:szCs w:val="24"/>
                <w:lang w:val="bg-BG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URL </w:t>
            </w:r>
            <w:r>
              <w:rPr>
                <w:rFonts w:asciiTheme="minorHAnsi" w:hAnsiTheme="minorHAnsi" w:cstheme="minorHAnsi"/>
                <w:color w:val="auto"/>
                <w:sz w:val="24"/>
                <w:szCs w:val="24"/>
                <w:lang w:val="bg-BG"/>
              </w:rPr>
              <w:t>адрес на с</w:t>
            </w:r>
            <w:r w:rsidRPr="004C37CE">
              <w:rPr>
                <w:rFonts w:asciiTheme="minorHAnsi" w:hAnsiTheme="minorHAnsi" w:cstheme="minorHAnsi"/>
                <w:color w:val="auto"/>
                <w:sz w:val="24"/>
                <w:szCs w:val="24"/>
                <w:lang w:val="bg-BG"/>
              </w:rPr>
              <w:t>нимка за показване в банера</w:t>
            </w:r>
          </w:p>
        </w:tc>
        <w:tc>
          <w:tcPr>
            <w:tcW w:w="2777" w:type="dxa"/>
          </w:tcPr>
          <w:p w:rsidR="004C37CE" w:rsidRDefault="004C37CE" w:rsidP="00472F92">
            <w:pPr>
              <w:pStyle w:val="heading2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String</w:t>
            </w:r>
          </w:p>
        </w:tc>
      </w:tr>
      <w:tr w:rsidR="009F5FE5" w:rsidTr="00472F92">
        <w:tc>
          <w:tcPr>
            <w:tcW w:w="2778" w:type="dxa"/>
          </w:tcPr>
          <w:p w:rsidR="009F5FE5" w:rsidRPr="004C37CE" w:rsidRDefault="009F5FE5" w:rsidP="00472F92">
            <w:pPr>
              <w:pStyle w:val="heading2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auto"/>
                <w:sz w:val="24"/>
                <w:szCs w:val="24"/>
                <w:lang w:val="bg-BG"/>
              </w:rPr>
            </w:pPr>
            <w:r w:rsidRPr="009F5FE5">
              <w:rPr>
                <w:rFonts w:asciiTheme="minorHAnsi" w:hAnsiTheme="minorHAnsi" w:cstheme="minorHAnsi"/>
                <w:color w:val="auto"/>
                <w:sz w:val="24"/>
                <w:szCs w:val="24"/>
                <w:lang w:val="bg-BG"/>
              </w:rPr>
              <w:t>url</w:t>
            </w:r>
          </w:p>
        </w:tc>
        <w:tc>
          <w:tcPr>
            <w:tcW w:w="2777" w:type="dxa"/>
          </w:tcPr>
          <w:p w:rsidR="009F5FE5" w:rsidRDefault="009F5FE5" w:rsidP="004C37CE">
            <w:pPr>
              <w:pStyle w:val="heading2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9F5FE5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URL на препращане при избор на рекламата</w:t>
            </w:r>
          </w:p>
        </w:tc>
        <w:tc>
          <w:tcPr>
            <w:tcW w:w="2777" w:type="dxa"/>
          </w:tcPr>
          <w:p w:rsidR="009F5FE5" w:rsidRDefault="009F5FE5" w:rsidP="00472F92">
            <w:pPr>
              <w:pStyle w:val="heading2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String</w:t>
            </w:r>
          </w:p>
        </w:tc>
      </w:tr>
      <w:tr w:rsidR="00D44088" w:rsidTr="00472F92">
        <w:tc>
          <w:tcPr>
            <w:tcW w:w="2778" w:type="dxa"/>
          </w:tcPr>
          <w:p w:rsidR="00D44088" w:rsidRPr="009F5FE5" w:rsidRDefault="00D44088" w:rsidP="00472F92">
            <w:pPr>
              <w:pStyle w:val="heading2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auto"/>
                <w:sz w:val="24"/>
                <w:szCs w:val="24"/>
                <w:lang w:val="bg-BG"/>
              </w:rPr>
            </w:pPr>
            <w:r w:rsidRPr="00D44088">
              <w:rPr>
                <w:rFonts w:asciiTheme="minorHAnsi" w:hAnsiTheme="minorHAnsi" w:cstheme="minorHAnsi"/>
                <w:color w:val="auto"/>
                <w:sz w:val="24"/>
                <w:szCs w:val="24"/>
                <w:lang w:val="bg-BG"/>
              </w:rPr>
              <w:t>advertising_title</w:t>
            </w:r>
          </w:p>
        </w:tc>
        <w:tc>
          <w:tcPr>
            <w:tcW w:w="2777" w:type="dxa"/>
          </w:tcPr>
          <w:p w:rsidR="00D44088" w:rsidRPr="009F5FE5" w:rsidRDefault="00D44088" w:rsidP="004C37CE">
            <w:pPr>
              <w:pStyle w:val="heading2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D44088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Заглавен текст в банера</w:t>
            </w:r>
          </w:p>
        </w:tc>
        <w:tc>
          <w:tcPr>
            <w:tcW w:w="2777" w:type="dxa"/>
          </w:tcPr>
          <w:p w:rsidR="00D44088" w:rsidRDefault="00D44088" w:rsidP="00472F92">
            <w:pPr>
              <w:pStyle w:val="heading2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String</w:t>
            </w:r>
          </w:p>
        </w:tc>
      </w:tr>
      <w:tr w:rsidR="00B7499E" w:rsidTr="00472F92">
        <w:tc>
          <w:tcPr>
            <w:tcW w:w="2778" w:type="dxa"/>
          </w:tcPr>
          <w:p w:rsidR="00B7499E" w:rsidRPr="00D44088" w:rsidRDefault="00B7499E" w:rsidP="00472F92">
            <w:pPr>
              <w:pStyle w:val="heading2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auto"/>
                <w:sz w:val="24"/>
                <w:szCs w:val="24"/>
                <w:lang w:val="bg-BG"/>
              </w:rPr>
            </w:pPr>
            <w:r w:rsidRPr="00B7499E">
              <w:rPr>
                <w:rFonts w:asciiTheme="minorHAnsi" w:hAnsiTheme="minorHAnsi" w:cstheme="minorHAnsi"/>
                <w:color w:val="auto"/>
                <w:sz w:val="24"/>
                <w:szCs w:val="24"/>
                <w:lang w:val="bg-BG"/>
              </w:rPr>
              <w:t>advertising_text</w:t>
            </w:r>
          </w:p>
        </w:tc>
        <w:tc>
          <w:tcPr>
            <w:tcW w:w="2777" w:type="dxa"/>
          </w:tcPr>
          <w:p w:rsidR="00B7499E" w:rsidRPr="00D44088" w:rsidRDefault="00B7499E" w:rsidP="004C37CE">
            <w:pPr>
              <w:pStyle w:val="heading2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B7499E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Описателен текст в банера</w:t>
            </w:r>
          </w:p>
        </w:tc>
        <w:tc>
          <w:tcPr>
            <w:tcW w:w="2777" w:type="dxa"/>
          </w:tcPr>
          <w:p w:rsidR="00B7499E" w:rsidRDefault="00B7499E" w:rsidP="00472F92">
            <w:pPr>
              <w:pStyle w:val="heading2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String</w:t>
            </w:r>
          </w:p>
        </w:tc>
      </w:tr>
    </w:tbl>
    <w:p w:rsidR="00472F92" w:rsidRPr="00476C7F" w:rsidRDefault="00472F92" w:rsidP="00472F92">
      <w:pPr>
        <w:pStyle w:val="heading2"/>
        <w:numPr>
          <w:ilvl w:val="0"/>
          <w:numId w:val="0"/>
        </w:numPr>
        <w:ind w:left="2088" w:hanging="360"/>
        <w:rPr>
          <w:rFonts w:asciiTheme="minorHAnsi" w:hAnsiTheme="minorHAnsi" w:cstheme="minorHAnsi"/>
          <w:color w:val="auto"/>
          <w:sz w:val="24"/>
          <w:szCs w:val="24"/>
          <w:lang w:val="bg-BG"/>
        </w:rPr>
      </w:pPr>
    </w:p>
    <w:p w:rsidR="006A2FCD" w:rsidRPr="00FD1AA6" w:rsidRDefault="006A2FCD" w:rsidP="006A2FCD">
      <w:pPr>
        <w:pStyle w:val="heading2"/>
        <w:numPr>
          <w:ilvl w:val="2"/>
          <w:numId w:val="28"/>
        </w:numPr>
        <w:rPr>
          <w:rFonts w:asciiTheme="minorHAnsi" w:hAnsiTheme="minorHAnsi" w:cstheme="minorHAnsi"/>
          <w:b/>
          <w:color w:val="auto"/>
          <w:u w:val="single"/>
          <w:lang w:val="bg-BG"/>
        </w:rPr>
      </w:pPr>
      <w:r w:rsidRPr="00FD1AA6">
        <w:rPr>
          <w:rFonts w:asciiTheme="minorHAnsi" w:hAnsiTheme="minorHAnsi" w:cstheme="minorHAnsi"/>
          <w:b/>
          <w:color w:val="auto"/>
          <w:u w:val="single"/>
          <w:lang w:val="bg-BG"/>
        </w:rPr>
        <w:t>getParamsWithCalculations</w:t>
      </w:r>
    </w:p>
    <w:p w:rsidR="00920267" w:rsidRDefault="00920267" w:rsidP="00920267">
      <w:pPr>
        <w:pStyle w:val="heading2"/>
        <w:numPr>
          <w:ilvl w:val="0"/>
          <w:numId w:val="0"/>
        </w:numPr>
        <w:ind w:left="1440" w:hanging="360"/>
        <w:rPr>
          <w:rFonts w:asciiTheme="minorHAnsi" w:hAnsiTheme="minorHAnsi" w:cstheme="minorHAnsi"/>
          <w:color w:val="auto"/>
          <w:sz w:val="24"/>
          <w:szCs w:val="24"/>
        </w:rPr>
      </w:pPr>
      <w:r w:rsidRPr="00C338AD">
        <w:rPr>
          <w:rFonts w:asciiTheme="minorHAnsi" w:hAnsiTheme="minorHAnsi" w:cstheme="minorHAnsi"/>
          <w:color w:val="auto"/>
          <w:sz w:val="24"/>
          <w:szCs w:val="24"/>
          <w:lang w:val="bg-BG"/>
        </w:rPr>
        <w:t xml:space="preserve">Описание: </w:t>
      </w:r>
      <w:r>
        <w:rPr>
          <w:rFonts w:asciiTheme="minorHAnsi" w:hAnsiTheme="minorHAnsi" w:cstheme="minorHAnsi"/>
          <w:color w:val="auto"/>
          <w:sz w:val="24"/>
          <w:szCs w:val="24"/>
          <w:lang w:val="bg-BG"/>
        </w:rPr>
        <w:t xml:space="preserve">Можете да използвате тази функция за да извлечете от Контролния Панел на </w:t>
      </w:r>
      <w:r>
        <w:rPr>
          <w:rFonts w:asciiTheme="minorHAnsi" w:hAnsiTheme="minorHAnsi" w:cstheme="minorHAnsi"/>
          <w:color w:val="auto"/>
          <w:sz w:val="24"/>
          <w:szCs w:val="24"/>
        </w:rPr>
        <w:t xml:space="preserve">TBI Bank </w:t>
      </w:r>
      <w:r>
        <w:rPr>
          <w:rFonts w:asciiTheme="minorHAnsi" w:hAnsiTheme="minorHAnsi" w:cstheme="minorHAnsi"/>
          <w:color w:val="auto"/>
          <w:sz w:val="24"/>
          <w:szCs w:val="24"/>
          <w:lang w:val="bg-BG"/>
        </w:rPr>
        <w:t xml:space="preserve">определени параметри за визуализиране на Вашия бутон за калкулатора. Функцията е подобна на </w:t>
      </w:r>
      <w:r w:rsidRPr="005B07E8">
        <w:rPr>
          <w:rFonts w:asciiTheme="minorHAnsi" w:hAnsiTheme="minorHAnsi" w:cstheme="minorHAnsi"/>
          <w:b/>
          <w:color w:val="auto"/>
          <w:sz w:val="24"/>
          <w:szCs w:val="24"/>
          <w:lang w:val="bg-BG"/>
        </w:rPr>
        <w:t>getParams</w:t>
      </w:r>
      <w:r>
        <w:rPr>
          <w:rFonts w:asciiTheme="minorHAnsi" w:hAnsiTheme="minorHAnsi" w:cstheme="minorHAnsi"/>
          <w:color w:val="auto"/>
          <w:sz w:val="24"/>
          <w:szCs w:val="24"/>
          <w:lang w:val="bg-BG"/>
        </w:rPr>
        <w:t xml:space="preserve"> </w:t>
      </w:r>
      <w:r>
        <w:rPr>
          <w:rFonts w:asciiTheme="minorHAnsi" w:hAnsiTheme="minorHAnsi" w:cstheme="minorHAnsi"/>
          <w:color w:val="auto"/>
          <w:sz w:val="24"/>
          <w:szCs w:val="24"/>
        </w:rPr>
        <w:t xml:space="preserve">. </w:t>
      </w:r>
      <w:r>
        <w:rPr>
          <w:rFonts w:asciiTheme="minorHAnsi" w:hAnsiTheme="minorHAnsi" w:cstheme="minorHAnsi"/>
          <w:color w:val="auto"/>
          <w:sz w:val="24"/>
          <w:szCs w:val="24"/>
          <w:lang w:val="bg-BG"/>
        </w:rPr>
        <w:t>Добавени са допълнителни полета с резултат за , месечна вноска, брой месеци за изплащане и име схемата на изплащане. Пример: разполагате бутона си в продуктовата страница на вашия магазин. Можете да използвате в този случай тези параметри за да променяте динамично състоянието на бутона, както и да добавите текст с описание на броя вноски и месечната вноска.</w:t>
      </w:r>
    </w:p>
    <w:p w:rsidR="00920267" w:rsidRPr="00920267" w:rsidRDefault="00920267" w:rsidP="00920267">
      <w:pPr>
        <w:pStyle w:val="heading2"/>
        <w:numPr>
          <w:ilvl w:val="0"/>
          <w:numId w:val="0"/>
        </w:numPr>
        <w:ind w:left="1440" w:hanging="360"/>
        <w:rPr>
          <w:rFonts w:asciiTheme="minorHAnsi" w:hAnsiTheme="minorHAnsi" w:cstheme="minorHAnsi"/>
          <w:b/>
          <w:color w:val="auto"/>
          <w:sz w:val="24"/>
          <w:szCs w:val="24"/>
        </w:rPr>
      </w:pPr>
    </w:p>
    <w:p w:rsidR="00D867B0" w:rsidRDefault="00D867B0" w:rsidP="00D867B0">
      <w:pPr>
        <w:pStyle w:val="heading2"/>
        <w:numPr>
          <w:ilvl w:val="3"/>
          <w:numId w:val="28"/>
        </w:numPr>
        <w:rPr>
          <w:rFonts w:asciiTheme="minorHAnsi" w:hAnsiTheme="minorHAnsi" w:cstheme="minorHAnsi"/>
          <w:color w:val="auto"/>
          <w:sz w:val="24"/>
          <w:szCs w:val="24"/>
          <w:lang w:val="bg-BG"/>
        </w:rPr>
      </w:pPr>
      <w:r>
        <w:rPr>
          <w:rFonts w:asciiTheme="minorHAnsi" w:hAnsiTheme="minorHAnsi" w:cstheme="minorHAnsi"/>
          <w:color w:val="auto"/>
          <w:sz w:val="24"/>
          <w:szCs w:val="24"/>
          <w:lang w:val="bg-BG"/>
        </w:rPr>
        <w:t>Входна информация</w:t>
      </w:r>
    </w:p>
    <w:tbl>
      <w:tblPr>
        <w:tblStyle w:val="aff2"/>
        <w:tblW w:w="0" w:type="auto"/>
        <w:tblInd w:w="2088" w:type="dxa"/>
        <w:tblLook w:val="04A0" w:firstRow="1" w:lastRow="0" w:firstColumn="1" w:lastColumn="0" w:noHBand="0" w:noVBand="1"/>
      </w:tblPr>
      <w:tblGrid>
        <w:gridCol w:w="2083"/>
        <w:gridCol w:w="2083"/>
        <w:gridCol w:w="2083"/>
        <w:gridCol w:w="2083"/>
      </w:tblGrid>
      <w:tr w:rsidR="00382613" w:rsidTr="00382613">
        <w:tc>
          <w:tcPr>
            <w:tcW w:w="2083" w:type="dxa"/>
          </w:tcPr>
          <w:p w:rsidR="00382613" w:rsidRPr="00FC6DF1" w:rsidRDefault="00382613" w:rsidP="0099496C">
            <w:pPr>
              <w:pStyle w:val="heading2"/>
              <w:numPr>
                <w:ilvl w:val="0"/>
                <w:numId w:val="0"/>
              </w:numPr>
              <w:rPr>
                <w:rFonts w:asciiTheme="minorHAnsi" w:hAnsiTheme="minorHAnsi" w:cstheme="minorHAnsi"/>
                <w:b/>
                <w:color w:val="auto"/>
                <w:sz w:val="24"/>
                <w:szCs w:val="24"/>
                <w:lang w:val="bg-BG"/>
              </w:rPr>
            </w:pPr>
            <w:r w:rsidRPr="00FC6DF1">
              <w:rPr>
                <w:rFonts w:asciiTheme="minorHAnsi" w:hAnsiTheme="minorHAnsi" w:cstheme="minorHAnsi"/>
                <w:b/>
                <w:color w:val="auto"/>
                <w:sz w:val="24"/>
                <w:szCs w:val="24"/>
                <w:lang w:val="bg-BG"/>
              </w:rPr>
              <w:t>Параметър</w:t>
            </w:r>
          </w:p>
        </w:tc>
        <w:tc>
          <w:tcPr>
            <w:tcW w:w="2083" w:type="dxa"/>
          </w:tcPr>
          <w:p w:rsidR="00382613" w:rsidRPr="00FC6DF1" w:rsidRDefault="00382613" w:rsidP="0099496C">
            <w:pPr>
              <w:pStyle w:val="heading2"/>
              <w:numPr>
                <w:ilvl w:val="0"/>
                <w:numId w:val="0"/>
              </w:numPr>
              <w:rPr>
                <w:rFonts w:asciiTheme="minorHAnsi" w:hAnsiTheme="minorHAnsi" w:cstheme="minorHAnsi"/>
                <w:b/>
                <w:color w:val="auto"/>
                <w:sz w:val="24"/>
                <w:szCs w:val="24"/>
                <w:lang w:val="bg-BG"/>
              </w:rPr>
            </w:pPr>
            <w:r w:rsidRPr="00FC6DF1">
              <w:rPr>
                <w:rFonts w:asciiTheme="minorHAnsi" w:hAnsiTheme="minorHAnsi" w:cstheme="minorHAnsi"/>
                <w:b/>
                <w:color w:val="auto"/>
                <w:sz w:val="24"/>
                <w:szCs w:val="24"/>
                <w:lang w:val="bg-BG"/>
              </w:rPr>
              <w:t>Описание</w:t>
            </w:r>
          </w:p>
        </w:tc>
        <w:tc>
          <w:tcPr>
            <w:tcW w:w="2083" w:type="dxa"/>
          </w:tcPr>
          <w:p w:rsidR="00382613" w:rsidRPr="00FC6DF1" w:rsidRDefault="00382613" w:rsidP="0099496C">
            <w:pPr>
              <w:pStyle w:val="heading2"/>
              <w:numPr>
                <w:ilvl w:val="0"/>
                <w:numId w:val="0"/>
              </w:numPr>
              <w:rPr>
                <w:rFonts w:asciiTheme="minorHAnsi" w:hAnsiTheme="minorHAnsi" w:cstheme="minorHAnsi"/>
                <w:b/>
                <w:color w:val="auto"/>
                <w:sz w:val="24"/>
                <w:szCs w:val="24"/>
                <w:lang w:val="bg-BG"/>
              </w:rPr>
            </w:pPr>
            <w:r w:rsidRPr="00FC6DF1">
              <w:rPr>
                <w:rFonts w:asciiTheme="minorHAnsi" w:hAnsiTheme="minorHAnsi" w:cstheme="minorHAnsi"/>
                <w:b/>
                <w:color w:val="auto"/>
                <w:sz w:val="24"/>
                <w:szCs w:val="24"/>
                <w:lang w:val="bg-BG"/>
              </w:rPr>
              <w:t>Формат</w:t>
            </w:r>
          </w:p>
        </w:tc>
        <w:tc>
          <w:tcPr>
            <w:tcW w:w="2083" w:type="dxa"/>
          </w:tcPr>
          <w:p w:rsidR="00382613" w:rsidRPr="00FC6DF1" w:rsidRDefault="00382613" w:rsidP="0099496C">
            <w:pPr>
              <w:pStyle w:val="heading2"/>
              <w:numPr>
                <w:ilvl w:val="0"/>
                <w:numId w:val="0"/>
              </w:numPr>
              <w:rPr>
                <w:rFonts w:asciiTheme="minorHAnsi" w:hAnsiTheme="minorHAnsi" w:cstheme="minorHAnsi"/>
                <w:b/>
                <w:color w:val="auto"/>
                <w:sz w:val="24"/>
                <w:szCs w:val="24"/>
              </w:rPr>
            </w:pPr>
            <w:r w:rsidRPr="00FC6DF1">
              <w:rPr>
                <w:rFonts w:asciiTheme="minorHAnsi" w:hAnsiTheme="minorHAnsi" w:cstheme="minorHAnsi"/>
                <w:b/>
                <w:color w:val="auto"/>
                <w:sz w:val="24"/>
                <w:szCs w:val="24"/>
                <w:lang w:val="bg-BG"/>
              </w:rPr>
              <w:t>Задълж.</w:t>
            </w:r>
          </w:p>
        </w:tc>
      </w:tr>
      <w:tr w:rsidR="00B34BC1" w:rsidTr="00382613">
        <w:tc>
          <w:tcPr>
            <w:tcW w:w="2083" w:type="dxa"/>
          </w:tcPr>
          <w:p w:rsidR="00B34BC1" w:rsidRDefault="00E832C9" w:rsidP="0099496C">
            <w:pPr>
              <w:pStyle w:val="heading2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auto"/>
                <w:sz w:val="24"/>
                <w:szCs w:val="24"/>
                <w:lang w:val="bg-BG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u</w:t>
            </w:r>
            <w:r w:rsidR="00B34BC1" w:rsidRPr="0007412B">
              <w:rPr>
                <w:rFonts w:asciiTheme="minorHAnsi" w:hAnsiTheme="minorHAnsi" w:cstheme="minorHAnsi"/>
                <w:color w:val="auto"/>
                <w:sz w:val="24"/>
                <w:szCs w:val="24"/>
                <w:lang w:val="bg-BG"/>
              </w:rPr>
              <w:t>nicid</w:t>
            </w:r>
          </w:p>
        </w:tc>
        <w:tc>
          <w:tcPr>
            <w:tcW w:w="2083" w:type="dxa"/>
          </w:tcPr>
          <w:p w:rsidR="00B34BC1" w:rsidRPr="0007412B" w:rsidRDefault="00B34BC1" w:rsidP="0099496C">
            <w:pPr>
              <w:pStyle w:val="heading2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07412B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Уникален идентификатор на магазина</w:t>
            </w:r>
          </w:p>
        </w:tc>
        <w:tc>
          <w:tcPr>
            <w:tcW w:w="2083" w:type="dxa"/>
          </w:tcPr>
          <w:p w:rsidR="00B34BC1" w:rsidRPr="0007412B" w:rsidRDefault="00B34BC1" w:rsidP="0099496C">
            <w:pPr>
              <w:pStyle w:val="heading2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String</w:t>
            </w:r>
          </w:p>
        </w:tc>
        <w:tc>
          <w:tcPr>
            <w:tcW w:w="2083" w:type="dxa"/>
          </w:tcPr>
          <w:p w:rsidR="00B34BC1" w:rsidRPr="0007412B" w:rsidRDefault="00B34BC1" w:rsidP="0099496C">
            <w:pPr>
              <w:pStyle w:val="heading2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  <w:lang w:val="bg-BG"/>
              </w:rPr>
              <w:t>Да</w:t>
            </w:r>
          </w:p>
        </w:tc>
      </w:tr>
      <w:tr w:rsidR="00363273" w:rsidTr="00382613">
        <w:tc>
          <w:tcPr>
            <w:tcW w:w="2083" w:type="dxa"/>
          </w:tcPr>
          <w:p w:rsidR="00363273" w:rsidRPr="0007412B" w:rsidRDefault="00363273" w:rsidP="0099496C">
            <w:pPr>
              <w:pStyle w:val="heading2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auto"/>
                <w:sz w:val="24"/>
                <w:szCs w:val="24"/>
                <w:lang w:val="bg-BG"/>
              </w:rPr>
            </w:pPr>
            <w:r w:rsidRPr="00363273">
              <w:rPr>
                <w:rFonts w:asciiTheme="minorHAnsi" w:hAnsiTheme="minorHAnsi" w:cstheme="minorHAnsi"/>
                <w:color w:val="auto"/>
                <w:sz w:val="24"/>
                <w:szCs w:val="24"/>
                <w:lang w:val="bg-BG"/>
              </w:rPr>
              <w:t>price</w:t>
            </w:r>
          </w:p>
        </w:tc>
        <w:tc>
          <w:tcPr>
            <w:tcW w:w="2083" w:type="dxa"/>
          </w:tcPr>
          <w:p w:rsidR="00363273" w:rsidRPr="00363273" w:rsidRDefault="00363273" w:rsidP="0099496C">
            <w:pPr>
              <w:pStyle w:val="heading2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  <w:lang w:val="bg-BG"/>
              </w:rPr>
              <w:t>Цена на стоката</w:t>
            </w:r>
          </w:p>
        </w:tc>
        <w:tc>
          <w:tcPr>
            <w:tcW w:w="2083" w:type="dxa"/>
          </w:tcPr>
          <w:p w:rsidR="00363273" w:rsidRDefault="00363273" w:rsidP="0099496C">
            <w:pPr>
              <w:pStyle w:val="heading2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String</w:t>
            </w:r>
          </w:p>
        </w:tc>
        <w:tc>
          <w:tcPr>
            <w:tcW w:w="2083" w:type="dxa"/>
          </w:tcPr>
          <w:p w:rsidR="00363273" w:rsidRDefault="00363273" w:rsidP="0099496C">
            <w:pPr>
              <w:pStyle w:val="heading2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auto"/>
                <w:sz w:val="24"/>
                <w:szCs w:val="24"/>
                <w:lang w:val="bg-BG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  <w:lang w:val="bg-BG"/>
              </w:rPr>
              <w:t>Да</w:t>
            </w:r>
          </w:p>
        </w:tc>
      </w:tr>
      <w:tr w:rsidR="005C1298" w:rsidTr="00382613">
        <w:tc>
          <w:tcPr>
            <w:tcW w:w="2083" w:type="dxa"/>
          </w:tcPr>
          <w:p w:rsidR="005C1298" w:rsidRPr="00363273" w:rsidRDefault="005C1298" w:rsidP="0099496C">
            <w:pPr>
              <w:pStyle w:val="heading2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auto"/>
                <w:sz w:val="24"/>
                <w:szCs w:val="24"/>
                <w:lang w:val="bg-BG"/>
              </w:rPr>
            </w:pPr>
            <w:r w:rsidRPr="002A6B60">
              <w:rPr>
                <w:rFonts w:asciiTheme="minorHAnsi" w:hAnsiTheme="minorHAnsi" w:cstheme="minorHAnsi"/>
                <w:color w:val="auto"/>
                <w:sz w:val="24"/>
                <w:szCs w:val="24"/>
                <w:lang w:val="bg-BG"/>
              </w:rPr>
              <w:t>product_category</w:t>
            </w:r>
          </w:p>
        </w:tc>
        <w:tc>
          <w:tcPr>
            <w:tcW w:w="2083" w:type="dxa"/>
          </w:tcPr>
          <w:p w:rsidR="005C1298" w:rsidRPr="002A6B60" w:rsidRDefault="005C1298" w:rsidP="002A6B60">
            <w:pPr>
              <w:pStyle w:val="heading2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auto"/>
                <w:sz w:val="24"/>
                <w:szCs w:val="24"/>
                <w:lang w:val="bg-BG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ID # </w:t>
            </w:r>
            <w:r>
              <w:rPr>
                <w:rFonts w:asciiTheme="minorHAnsi" w:hAnsiTheme="minorHAnsi" w:cstheme="minorHAnsi"/>
                <w:color w:val="auto"/>
                <w:sz w:val="24"/>
                <w:szCs w:val="24"/>
                <w:lang w:val="bg-BG"/>
              </w:rPr>
              <w:t xml:space="preserve">на категорията от която е избрания </w:t>
            </w:r>
            <w:r>
              <w:rPr>
                <w:rFonts w:asciiTheme="minorHAnsi" w:hAnsiTheme="minorHAnsi" w:cstheme="minorHAnsi"/>
                <w:color w:val="auto"/>
                <w:sz w:val="24"/>
                <w:szCs w:val="24"/>
                <w:lang w:val="bg-BG"/>
              </w:rPr>
              <w:lastRenderedPageBreak/>
              <w:t>продукт</w:t>
            </w:r>
          </w:p>
        </w:tc>
        <w:tc>
          <w:tcPr>
            <w:tcW w:w="2083" w:type="dxa"/>
          </w:tcPr>
          <w:p w:rsidR="005C1298" w:rsidRDefault="005C1298" w:rsidP="0099496C">
            <w:pPr>
              <w:pStyle w:val="heading2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</w:rPr>
              <w:lastRenderedPageBreak/>
              <w:t>String</w:t>
            </w:r>
          </w:p>
        </w:tc>
        <w:tc>
          <w:tcPr>
            <w:tcW w:w="2083" w:type="dxa"/>
          </w:tcPr>
          <w:p w:rsidR="005C1298" w:rsidRDefault="005C1298" w:rsidP="0099496C">
            <w:pPr>
              <w:pStyle w:val="heading2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auto"/>
                <w:sz w:val="24"/>
                <w:szCs w:val="24"/>
                <w:lang w:val="bg-BG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  <w:lang w:val="bg-BG"/>
              </w:rPr>
              <w:t>Да</w:t>
            </w:r>
          </w:p>
        </w:tc>
      </w:tr>
    </w:tbl>
    <w:p w:rsidR="00382613" w:rsidRDefault="00382613" w:rsidP="00382613">
      <w:pPr>
        <w:pStyle w:val="heading2"/>
        <w:numPr>
          <w:ilvl w:val="0"/>
          <w:numId w:val="0"/>
        </w:numPr>
        <w:ind w:left="2088" w:hanging="360"/>
        <w:rPr>
          <w:rFonts w:asciiTheme="minorHAnsi" w:hAnsiTheme="minorHAnsi" w:cstheme="minorHAnsi"/>
          <w:color w:val="auto"/>
          <w:sz w:val="24"/>
          <w:szCs w:val="24"/>
          <w:lang w:val="bg-BG"/>
        </w:rPr>
      </w:pPr>
    </w:p>
    <w:p w:rsidR="00D867B0" w:rsidRPr="00752ED8" w:rsidRDefault="00D867B0" w:rsidP="00D867B0">
      <w:pPr>
        <w:pStyle w:val="heading2"/>
        <w:numPr>
          <w:ilvl w:val="3"/>
          <w:numId w:val="28"/>
        </w:numPr>
        <w:rPr>
          <w:rFonts w:asciiTheme="minorHAnsi" w:hAnsiTheme="minorHAnsi" w:cstheme="minorHAnsi"/>
          <w:color w:val="auto"/>
          <w:sz w:val="24"/>
          <w:szCs w:val="24"/>
          <w:lang w:val="bg-BG"/>
        </w:rPr>
      </w:pPr>
      <w:r>
        <w:rPr>
          <w:rFonts w:asciiTheme="minorHAnsi" w:hAnsiTheme="minorHAnsi" w:cstheme="minorHAnsi"/>
          <w:color w:val="auto"/>
          <w:sz w:val="24"/>
          <w:szCs w:val="24"/>
          <w:lang w:val="bg-BG"/>
        </w:rPr>
        <w:t>Изходна информация</w:t>
      </w:r>
    </w:p>
    <w:tbl>
      <w:tblPr>
        <w:tblStyle w:val="aff2"/>
        <w:tblW w:w="0" w:type="auto"/>
        <w:tblInd w:w="2088" w:type="dxa"/>
        <w:tblLook w:val="04A0" w:firstRow="1" w:lastRow="0" w:firstColumn="1" w:lastColumn="0" w:noHBand="0" w:noVBand="1"/>
      </w:tblPr>
      <w:tblGrid>
        <w:gridCol w:w="2778"/>
        <w:gridCol w:w="2777"/>
        <w:gridCol w:w="2777"/>
      </w:tblGrid>
      <w:tr w:rsidR="00280D9C" w:rsidTr="00280D9C">
        <w:tc>
          <w:tcPr>
            <w:tcW w:w="2778" w:type="dxa"/>
          </w:tcPr>
          <w:p w:rsidR="00280D9C" w:rsidRPr="00A337E7" w:rsidRDefault="00280D9C" w:rsidP="0099496C">
            <w:pPr>
              <w:pStyle w:val="heading2"/>
              <w:numPr>
                <w:ilvl w:val="0"/>
                <w:numId w:val="0"/>
              </w:numPr>
              <w:rPr>
                <w:rFonts w:asciiTheme="minorHAnsi" w:hAnsiTheme="minorHAnsi" w:cstheme="minorHAnsi"/>
                <w:b/>
                <w:color w:val="auto"/>
                <w:sz w:val="24"/>
                <w:szCs w:val="24"/>
              </w:rPr>
            </w:pPr>
            <w:r w:rsidRPr="00C7584E">
              <w:rPr>
                <w:rFonts w:asciiTheme="minorHAnsi" w:hAnsiTheme="minorHAnsi" w:cstheme="minorHAnsi"/>
                <w:b/>
                <w:color w:val="auto"/>
                <w:sz w:val="24"/>
                <w:szCs w:val="24"/>
                <w:lang w:val="bg-BG"/>
              </w:rPr>
              <w:t>Параметър</w:t>
            </w:r>
            <w:r>
              <w:rPr>
                <w:rFonts w:asciiTheme="minorHAnsi" w:hAnsiTheme="minorHAnsi" w:cstheme="minorHAnsi"/>
                <w:b/>
                <w:color w:val="auto"/>
                <w:sz w:val="24"/>
                <w:szCs w:val="24"/>
              </w:rPr>
              <w:t xml:space="preserve"> -&gt; result</w:t>
            </w:r>
          </w:p>
        </w:tc>
        <w:tc>
          <w:tcPr>
            <w:tcW w:w="2777" w:type="dxa"/>
          </w:tcPr>
          <w:p w:rsidR="00280D9C" w:rsidRPr="00C7584E" w:rsidRDefault="00280D9C" w:rsidP="0099496C">
            <w:pPr>
              <w:pStyle w:val="heading2"/>
              <w:numPr>
                <w:ilvl w:val="0"/>
                <w:numId w:val="0"/>
              </w:numPr>
              <w:rPr>
                <w:rFonts w:asciiTheme="minorHAnsi" w:hAnsiTheme="minorHAnsi" w:cstheme="minorHAnsi"/>
                <w:b/>
                <w:color w:val="auto"/>
                <w:sz w:val="24"/>
                <w:szCs w:val="24"/>
                <w:lang w:val="bg-BG"/>
              </w:rPr>
            </w:pPr>
            <w:r w:rsidRPr="00C7584E">
              <w:rPr>
                <w:rFonts w:asciiTheme="minorHAnsi" w:hAnsiTheme="minorHAnsi" w:cstheme="minorHAnsi"/>
                <w:b/>
                <w:color w:val="auto"/>
                <w:sz w:val="24"/>
                <w:szCs w:val="24"/>
                <w:lang w:val="bg-BG"/>
              </w:rPr>
              <w:t>Описание</w:t>
            </w:r>
          </w:p>
        </w:tc>
        <w:tc>
          <w:tcPr>
            <w:tcW w:w="2777" w:type="dxa"/>
          </w:tcPr>
          <w:p w:rsidR="00280D9C" w:rsidRPr="00C7584E" w:rsidRDefault="00280D9C" w:rsidP="0099496C">
            <w:pPr>
              <w:pStyle w:val="heading2"/>
              <w:numPr>
                <w:ilvl w:val="0"/>
                <w:numId w:val="0"/>
              </w:numPr>
              <w:rPr>
                <w:rFonts w:asciiTheme="minorHAnsi" w:hAnsiTheme="minorHAnsi" w:cstheme="minorHAnsi"/>
                <w:b/>
                <w:color w:val="auto"/>
                <w:sz w:val="24"/>
                <w:szCs w:val="24"/>
              </w:rPr>
            </w:pPr>
            <w:r w:rsidRPr="00C7584E">
              <w:rPr>
                <w:rFonts w:asciiTheme="minorHAnsi" w:hAnsiTheme="minorHAnsi" w:cstheme="minorHAnsi"/>
                <w:b/>
                <w:color w:val="auto"/>
                <w:sz w:val="24"/>
                <w:szCs w:val="24"/>
                <w:lang w:val="bg-BG"/>
              </w:rPr>
              <w:t>Формат</w:t>
            </w:r>
          </w:p>
        </w:tc>
      </w:tr>
      <w:tr w:rsidR="00684FFD" w:rsidTr="00280D9C">
        <w:tc>
          <w:tcPr>
            <w:tcW w:w="2778" w:type="dxa"/>
          </w:tcPr>
          <w:p w:rsidR="00684FFD" w:rsidRDefault="00684FFD" w:rsidP="0099496C">
            <w:pPr>
              <w:pStyle w:val="heading2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auto"/>
                <w:sz w:val="24"/>
                <w:szCs w:val="24"/>
                <w:lang w:val="bg-BG"/>
              </w:rPr>
            </w:pPr>
            <w:r w:rsidRPr="00271EBC">
              <w:rPr>
                <w:rFonts w:asciiTheme="minorHAnsi" w:hAnsiTheme="minorHAnsi" w:cstheme="minorHAnsi"/>
                <w:color w:val="auto"/>
                <w:sz w:val="24"/>
                <w:szCs w:val="24"/>
                <w:lang w:val="bg-BG"/>
              </w:rPr>
              <w:t>unicid</w:t>
            </w:r>
          </w:p>
        </w:tc>
        <w:tc>
          <w:tcPr>
            <w:tcW w:w="2777" w:type="dxa"/>
          </w:tcPr>
          <w:p w:rsidR="00684FFD" w:rsidRDefault="00684FFD" w:rsidP="0099496C">
            <w:pPr>
              <w:pStyle w:val="heading2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auto"/>
                <w:sz w:val="24"/>
                <w:szCs w:val="24"/>
                <w:lang w:val="bg-BG"/>
              </w:rPr>
            </w:pPr>
            <w:r w:rsidRPr="0007412B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Уникален идентификатор на магазина</w:t>
            </w:r>
          </w:p>
        </w:tc>
        <w:tc>
          <w:tcPr>
            <w:tcW w:w="2777" w:type="dxa"/>
          </w:tcPr>
          <w:p w:rsidR="00684FFD" w:rsidRPr="00271EBC" w:rsidRDefault="00684FFD" w:rsidP="0099496C">
            <w:pPr>
              <w:pStyle w:val="heading2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String</w:t>
            </w:r>
          </w:p>
        </w:tc>
      </w:tr>
      <w:tr w:rsidR="00684FFD" w:rsidTr="00280D9C">
        <w:tc>
          <w:tcPr>
            <w:tcW w:w="2778" w:type="dxa"/>
          </w:tcPr>
          <w:p w:rsidR="00684FFD" w:rsidRPr="00271EBC" w:rsidRDefault="00684FFD" w:rsidP="0099496C">
            <w:pPr>
              <w:pStyle w:val="heading2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auto"/>
                <w:sz w:val="24"/>
                <w:szCs w:val="24"/>
                <w:lang w:val="bg-BG"/>
              </w:rPr>
            </w:pPr>
            <w:r w:rsidRPr="00193A4D">
              <w:rPr>
                <w:rFonts w:asciiTheme="minorHAnsi" w:hAnsiTheme="minorHAnsi" w:cstheme="minorHAnsi"/>
                <w:color w:val="auto"/>
                <w:sz w:val="24"/>
                <w:szCs w:val="24"/>
                <w:lang w:val="bg-BG"/>
              </w:rPr>
              <w:t>url</w:t>
            </w:r>
          </w:p>
        </w:tc>
        <w:tc>
          <w:tcPr>
            <w:tcW w:w="2777" w:type="dxa"/>
          </w:tcPr>
          <w:p w:rsidR="00684FFD" w:rsidRPr="0007412B" w:rsidRDefault="00684FFD" w:rsidP="0099496C">
            <w:pPr>
              <w:pStyle w:val="heading2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193A4D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Име на магазина</w:t>
            </w:r>
          </w:p>
        </w:tc>
        <w:tc>
          <w:tcPr>
            <w:tcW w:w="2777" w:type="dxa"/>
          </w:tcPr>
          <w:p w:rsidR="00684FFD" w:rsidRDefault="00684FFD" w:rsidP="0099496C">
            <w:pPr>
              <w:pStyle w:val="heading2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String</w:t>
            </w:r>
          </w:p>
        </w:tc>
      </w:tr>
      <w:tr w:rsidR="00684FFD" w:rsidTr="00280D9C">
        <w:tc>
          <w:tcPr>
            <w:tcW w:w="2778" w:type="dxa"/>
          </w:tcPr>
          <w:p w:rsidR="00684FFD" w:rsidRPr="00193A4D" w:rsidRDefault="00684FFD" w:rsidP="0099496C">
            <w:pPr>
              <w:pStyle w:val="heading2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auto"/>
                <w:sz w:val="24"/>
                <w:szCs w:val="24"/>
                <w:lang w:val="bg-BG"/>
              </w:rPr>
            </w:pPr>
            <w:r w:rsidRPr="00DA0628">
              <w:rPr>
                <w:rFonts w:asciiTheme="minorHAnsi" w:hAnsiTheme="minorHAnsi" w:cstheme="minorHAnsi"/>
                <w:color w:val="auto"/>
                <w:sz w:val="24"/>
                <w:szCs w:val="24"/>
                <w:lang w:val="bg-BG"/>
              </w:rPr>
              <w:t>status</w:t>
            </w:r>
          </w:p>
        </w:tc>
        <w:tc>
          <w:tcPr>
            <w:tcW w:w="2777" w:type="dxa"/>
          </w:tcPr>
          <w:p w:rsidR="00684FFD" w:rsidRPr="00193A4D" w:rsidRDefault="00684FFD" w:rsidP="0099496C">
            <w:pPr>
              <w:pStyle w:val="heading2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DA0628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Състояние на показване на магазина</w:t>
            </w:r>
          </w:p>
        </w:tc>
        <w:tc>
          <w:tcPr>
            <w:tcW w:w="2777" w:type="dxa"/>
          </w:tcPr>
          <w:p w:rsidR="00684FFD" w:rsidRDefault="00684FFD" w:rsidP="0099496C">
            <w:pPr>
              <w:pStyle w:val="heading2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String (‘Yes’, ‘No’)</w:t>
            </w:r>
          </w:p>
        </w:tc>
      </w:tr>
      <w:tr w:rsidR="00684FFD" w:rsidTr="00280D9C">
        <w:tc>
          <w:tcPr>
            <w:tcW w:w="2778" w:type="dxa"/>
          </w:tcPr>
          <w:p w:rsidR="00684FFD" w:rsidRPr="00DA0628" w:rsidRDefault="00684FFD" w:rsidP="0099496C">
            <w:pPr>
              <w:pStyle w:val="heading2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auto"/>
                <w:sz w:val="24"/>
                <w:szCs w:val="24"/>
                <w:lang w:val="bg-BG"/>
              </w:rPr>
            </w:pPr>
            <w:r w:rsidRPr="008F3E03">
              <w:rPr>
                <w:rFonts w:asciiTheme="minorHAnsi" w:hAnsiTheme="minorHAnsi" w:cstheme="minorHAnsi"/>
                <w:color w:val="auto"/>
                <w:sz w:val="24"/>
                <w:szCs w:val="24"/>
                <w:lang w:val="bg-BG"/>
              </w:rPr>
              <w:t>email</w:t>
            </w:r>
          </w:p>
        </w:tc>
        <w:tc>
          <w:tcPr>
            <w:tcW w:w="2777" w:type="dxa"/>
          </w:tcPr>
          <w:p w:rsidR="00684FFD" w:rsidRPr="00DA0628" w:rsidRDefault="00684FFD" w:rsidP="0099496C">
            <w:pPr>
              <w:pStyle w:val="heading2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8F3E03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e-mail за изпращане на информацията</w:t>
            </w:r>
            <w:r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 w:cstheme="minorHAnsi"/>
                <w:color w:val="auto"/>
                <w:sz w:val="24"/>
                <w:szCs w:val="24"/>
                <w:lang w:val="bg-BG"/>
              </w:rPr>
              <w:t>за направена поръчка</w:t>
            </w:r>
            <w:r w:rsidRPr="008F3E03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 w:cstheme="minorHAnsi"/>
                <w:color w:val="auto"/>
                <w:sz w:val="24"/>
                <w:szCs w:val="24"/>
                <w:lang w:val="bg-BG"/>
              </w:rPr>
              <w:t>от</w:t>
            </w:r>
            <w:r w:rsidRPr="008F3E03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 магазина</w:t>
            </w:r>
          </w:p>
        </w:tc>
        <w:tc>
          <w:tcPr>
            <w:tcW w:w="2777" w:type="dxa"/>
          </w:tcPr>
          <w:p w:rsidR="00684FFD" w:rsidRDefault="00684FFD" w:rsidP="0099496C">
            <w:pPr>
              <w:pStyle w:val="heading2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String</w:t>
            </w:r>
          </w:p>
        </w:tc>
      </w:tr>
      <w:tr w:rsidR="00684FFD" w:rsidTr="00280D9C">
        <w:tc>
          <w:tcPr>
            <w:tcW w:w="2778" w:type="dxa"/>
          </w:tcPr>
          <w:p w:rsidR="00684FFD" w:rsidRPr="008F3E03" w:rsidRDefault="00684FFD" w:rsidP="0099496C">
            <w:pPr>
              <w:pStyle w:val="heading2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auto"/>
                <w:sz w:val="24"/>
                <w:szCs w:val="24"/>
                <w:lang w:val="bg-BG"/>
              </w:rPr>
            </w:pPr>
            <w:r w:rsidRPr="00212C0C">
              <w:rPr>
                <w:rFonts w:asciiTheme="minorHAnsi" w:hAnsiTheme="minorHAnsi" w:cstheme="minorHAnsi"/>
                <w:color w:val="auto"/>
                <w:sz w:val="24"/>
                <w:szCs w:val="24"/>
                <w:lang w:val="bg-BG"/>
              </w:rPr>
              <w:t>show_installment</w:t>
            </w:r>
          </w:p>
        </w:tc>
        <w:tc>
          <w:tcPr>
            <w:tcW w:w="2777" w:type="dxa"/>
          </w:tcPr>
          <w:p w:rsidR="00684FFD" w:rsidRPr="008F3E03" w:rsidRDefault="00684FFD" w:rsidP="0099496C">
            <w:pPr>
              <w:pStyle w:val="heading2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212C0C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Дали да </w:t>
            </w:r>
            <w:r>
              <w:rPr>
                <w:rFonts w:asciiTheme="minorHAnsi" w:hAnsiTheme="minorHAnsi" w:cstheme="minorHAnsi"/>
                <w:color w:val="auto"/>
                <w:sz w:val="24"/>
                <w:szCs w:val="24"/>
                <w:lang w:val="bg-BG"/>
              </w:rPr>
              <w:t xml:space="preserve">се </w:t>
            </w:r>
            <w:r w:rsidRPr="00212C0C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показва вноската в продуктовата страница</w:t>
            </w:r>
          </w:p>
        </w:tc>
        <w:tc>
          <w:tcPr>
            <w:tcW w:w="2777" w:type="dxa"/>
          </w:tcPr>
          <w:p w:rsidR="00684FFD" w:rsidRDefault="00684FFD" w:rsidP="0099496C">
            <w:pPr>
              <w:pStyle w:val="heading2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String (‘Yes’, ‘No’)</w:t>
            </w:r>
          </w:p>
        </w:tc>
      </w:tr>
      <w:tr w:rsidR="00684FFD" w:rsidTr="00280D9C">
        <w:tc>
          <w:tcPr>
            <w:tcW w:w="2778" w:type="dxa"/>
          </w:tcPr>
          <w:p w:rsidR="00684FFD" w:rsidRPr="00212C0C" w:rsidRDefault="00684FFD" w:rsidP="0099496C">
            <w:pPr>
              <w:pStyle w:val="heading2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auto"/>
                <w:sz w:val="24"/>
                <w:szCs w:val="24"/>
                <w:lang w:val="bg-BG"/>
              </w:rPr>
            </w:pPr>
            <w:r w:rsidRPr="00110B11">
              <w:rPr>
                <w:rFonts w:asciiTheme="minorHAnsi" w:hAnsiTheme="minorHAnsi" w:cstheme="minorHAnsi"/>
                <w:color w:val="auto"/>
                <w:sz w:val="24"/>
                <w:szCs w:val="24"/>
                <w:lang w:val="bg-BG"/>
              </w:rPr>
              <w:t>min_value</w:t>
            </w:r>
          </w:p>
        </w:tc>
        <w:tc>
          <w:tcPr>
            <w:tcW w:w="2777" w:type="dxa"/>
          </w:tcPr>
          <w:p w:rsidR="00684FFD" w:rsidRPr="00212C0C" w:rsidRDefault="00684FFD" w:rsidP="0099496C">
            <w:pPr>
              <w:pStyle w:val="heading2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110B11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Минимална стойност на продуктите за да бъде показван калкулатора</w:t>
            </w:r>
          </w:p>
        </w:tc>
        <w:tc>
          <w:tcPr>
            <w:tcW w:w="2777" w:type="dxa"/>
          </w:tcPr>
          <w:p w:rsidR="00684FFD" w:rsidRDefault="00684FFD" w:rsidP="0099496C">
            <w:pPr>
              <w:pStyle w:val="heading2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String</w:t>
            </w:r>
          </w:p>
        </w:tc>
      </w:tr>
      <w:tr w:rsidR="00684FFD" w:rsidTr="00280D9C">
        <w:tc>
          <w:tcPr>
            <w:tcW w:w="2778" w:type="dxa"/>
          </w:tcPr>
          <w:p w:rsidR="00684FFD" w:rsidRPr="00110B11" w:rsidRDefault="00684FFD" w:rsidP="0099496C">
            <w:pPr>
              <w:pStyle w:val="heading2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auto"/>
                <w:sz w:val="24"/>
                <w:szCs w:val="24"/>
                <w:lang w:val="bg-BG"/>
              </w:rPr>
            </w:pPr>
            <w:r w:rsidRPr="005B09EA">
              <w:rPr>
                <w:rFonts w:asciiTheme="minorHAnsi" w:hAnsiTheme="minorHAnsi" w:cstheme="minorHAnsi"/>
                <w:color w:val="auto"/>
                <w:sz w:val="24"/>
                <w:szCs w:val="24"/>
                <w:lang w:val="bg-BG"/>
              </w:rPr>
              <w:t>insurance</w:t>
            </w:r>
          </w:p>
        </w:tc>
        <w:tc>
          <w:tcPr>
            <w:tcW w:w="2777" w:type="dxa"/>
          </w:tcPr>
          <w:p w:rsidR="00684FFD" w:rsidRPr="00110B11" w:rsidRDefault="00684FFD" w:rsidP="0099496C">
            <w:pPr>
              <w:pStyle w:val="heading2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5B09EA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Да се показва ли реда за избор на застраховка</w:t>
            </w:r>
          </w:p>
        </w:tc>
        <w:tc>
          <w:tcPr>
            <w:tcW w:w="2777" w:type="dxa"/>
          </w:tcPr>
          <w:p w:rsidR="00684FFD" w:rsidRDefault="00684FFD" w:rsidP="0099496C">
            <w:pPr>
              <w:pStyle w:val="heading2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String (‘Yes’, ‘No’)</w:t>
            </w:r>
          </w:p>
        </w:tc>
      </w:tr>
      <w:tr w:rsidR="00684FFD" w:rsidTr="00280D9C">
        <w:tc>
          <w:tcPr>
            <w:tcW w:w="2778" w:type="dxa"/>
          </w:tcPr>
          <w:p w:rsidR="00684FFD" w:rsidRPr="005B09EA" w:rsidRDefault="00684FFD" w:rsidP="0099496C">
            <w:pPr>
              <w:pStyle w:val="heading2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auto"/>
                <w:sz w:val="24"/>
                <w:szCs w:val="24"/>
                <w:lang w:val="bg-BG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p</w:t>
            </w:r>
            <w:r w:rsidRPr="009B5AD4">
              <w:rPr>
                <w:rFonts w:asciiTheme="minorHAnsi" w:hAnsiTheme="minorHAnsi" w:cstheme="minorHAnsi"/>
                <w:color w:val="auto"/>
                <w:sz w:val="24"/>
                <w:szCs w:val="24"/>
                <w:lang w:val="bg-BG"/>
              </w:rPr>
              <w:t>hones</w:t>
            </w:r>
          </w:p>
        </w:tc>
        <w:tc>
          <w:tcPr>
            <w:tcW w:w="2777" w:type="dxa"/>
          </w:tcPr>
          <w:p w:rsidR="00684FFD" w:rsidRPr="005B09EA" w:rsidRDefault="00684FFD" w:rsidP="0099496C">
            <w:pPr>
              <w:pStyle w:val="heading2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9B5AD4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Да се показва ли текста за продажба на телефони</w:t>
            </w:r>
          </w:p>
        </w:tc>
        <w:tc>
          <w:tcPr>
            <w:tcW w:w="2777" w:type="dxa"/>
          </w:tcPr>
          <w:p w:rsidR="00684FFD" w:rsidRDefault="00684FFD" w:rsidP="0099496C">
            <w:pPr>
              <w:pStyle w:val="heading2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String (‘Yes’, ‘No’)</w:t>
            </w:r>
          </w:p>
        </w:tc>
      </w:tr>
      <w:tr w:rsidR="00684FFD" w:rsidTr="00280D9C">
        <w:tc>
          <w:tcPr>
            <w:tcW w:w="2778" w:type="dxa"/>
          </w:tcPr>
          <w:p w:rsidR="00684FFD" w:rsidRDefault="00684FFD" w:rsidP="0099496C">
            <w:pPr>
              <w:pStyle w:val="heading2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314057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text</w:t>
            </w:r>
          </w:p>
        </w:tc>
        <w:tc>
          <w:tcPr>
            <w:tcW w:w="2777" w:type="dxa"/>
          </w:tcPr>
          <w:p w:rsidR="00684FFD" w:rsidRPr="009B5AD4" w:rsidRDefault="00684FFD" w:rsidP="0099496C">
            <w:pPr>
              <w:pStyle w:val="heading2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314057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Текст за показване над бутона в продуктовата страница</w:t>
            </w:r>
          </w:p>
        </w:tc>
        <w:tc>
          <w:tcPr>
            <w:tcW w:w="2777" w:type="dxa"/>
          </w:tcPr>
          <w:p w:rsidR="00684FFD" w:rsidRDefault="00684FFD" w:rsidP="0099496C">
            <w:pPr>
              <w:pStyle w:val="heading2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String</w:t>
            </w:r>
          </w:p>
        </w:tc>
      </w:tr>
      <w:tr w:rsidR="00684FFD" w:rsidTr="00280D9C">
        <w:tc>
          <w:tcPr>
            <w:tcW w:w="2778" w:type="dxa"/>
          </w:tcPr>
          <w:p w:rsidR="00684FFD" w:rsidRPr="00314057" w:rsidRDefault="007D51C0" w:rsidP="0099496C">
            <w:pPr>
              <w:pStyle w:val="heading2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081B82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S</w:t>
            </w:r>
            <w:r w:rsidR="00684FFD" w:rsidRPr="00081B82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mart</w:t>
            </w:r>
          </w:p>
        </w:tc>
        <w:tc>
          <w:tcPr>
            <w:tcW w:w="2777" w:type="dxa"/>
          </w:tcPr>
          <w:p w:rsidR="00684FFD" w:rsidRPr="00081B82" w:rsidRDefault="00684FFD" w:rsidP="0099496C">
            <w:pPr>
              <w:pStyle w:val="heading2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auto"/>
                <w:sz w:val="24"/>
                <w:szCs w:val="24"/>
                <w:lang w:val="bg-BG"/>
              </w:rPr>
            </w:pPr>
            <w:r w:rsidRPr="00081B82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Номер SMART система</w:t>
            </w:r>
            <w:r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 TBI Bank</w:t>
            </w:r>
          </w:p>
        </w:tc>
        <w:tc>
          <w:tcPr>
            <w:tcW w:w="2777" w:type="dxa"/>
          </w:tcPr>
          <w:p w:rsidR="00684FFD" w:rsidRDefault="00684FFD" w:rsidP="0099496C">
            <w:pPr>
              <w:pStyle w:val="heading2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String</w:t>
            </w:r>
          </w:p>
        </w:tc>
      </w:tr>
      <w:tr w:rsidR="007D51C0" w:rsidTr="00280D9C">
        <w:tc>
          <w:tcPr>
            <w:tcW w:w="2778" w:type="dxa"/>
          </w:tcPr>
          <w:p w:rsidR="007D51C0" w:rsidRPr="00081B82" w:rsidRDefault="007D51C0" w:rsidP="0099496C">
            <w:pPr>
              <w:pStyle w:val="heading2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7D51C0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installment</w:t>
            </w:r>
          </w:p>
        </w:tc>
        <w:tc>
          <w:tcPr>
            <w:tcW w:w="2777" w:type="dxa"/>
          </w:tcPr>
          <w:p w:rsidR="007D51C0" w:rsidRPr="00081B82" w:rsidRDefault="007D51C0" w:rsidP="0099496C">
            <w:pPr>
              <w:pStyle w:val="heading2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7D51C0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Показва месечната вноска</w:t>
            </w:r>
          </w:p>
        </w:tc>
        <w:tc>
          <w:tcPr>
            <w:tcW w:w="2777" w:type="dxa"/>
          </w:tcPr>
          <w:p w:rsidR="007D51C0" w:rsidRDefault="007D51C0" w:rsidP="0099496C">
            <w:pPr>
              <w:pStyle w:val="heading2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String</w:t>
            </w:r>
          </w:p>
        </w:tc>
      </w:tr>
      <w:tr w:rsidR="007D51C0" w:rsidTr="00280D9C">
        <w:tc>
          <w:tcPr>
            <w:tcW w:w="2778" w:type="dxa"/>
          </w:tcPr>
          <w:p w:rsidR="007D51C0" w:rsidRPr="007D51C0" w:rsidRDefault="007D51C0" w:rsidP="0099496C">
            <w:pPr>
              <w:pStyle w:val="heading2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7D51C0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installment_count</w:t>
            </w:r>
          </w:p>
        </w:tc>
        <w:tc>
          <w:tcPr>
            <w:tcW w:w="2777" w:type="dxa"/>
          </w:tcPr>
          <w:p w:rsidR="007D51C0" w:rsidRPr="007D51C0" w:rsidRDefault="007D51C0" w:rsidP="0099496C">
            <w:pPr>
              <w:pStyle w:val="heading2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7D51C0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Показва броя месеци по-подрабиране</w:t>
            </w:r>
          </w:p>
        </w:tc>
        <w:tc>
          <w:tcPr>
            <w:tcW w:w="2777" w:type="dxa"/>
          </w:tcPr>
          <w:p w:rsidR="007D51C0" w:rsidRDefault="007D51C0" w:rsidP="0099496C">
            <w:pPr>
              <w:pStyle w:val="heading2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String</w:t>
            </w:r>
          </w:p>
        </w:tc>
      </w:tr>
      <w:tr w:rsidR="007D51C0" w:rsidTr="00280D9C">
        <w:tc>
          <w:tcPr>
            <w:tcW w:w="2778" w:type="dxa"/>
          </w:tcPr>
          <w:p w:rsidR="007D51C0" w:rsidRPr="007D51C0" w:rsidRDefault="007D51C0" w:rsidP="0099496C">
            <w:pPr>
              <w:pStyle w:val="heading2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7D51C0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installment_schema</w:t>
            </w:r>
          </w:p>
        </w:tc>
        <w:tc>
          <w:tcPr>
            <w:tcW w:w="2777" w:type="dxa"/>
          </w:tcPr>
          <w:p w:rsidR="007D51C0" w:rsidRPr="007D51C0" w:rsidRDefault="007D51C0" w:rsidP="0099496C">
            <w:pPr>
              <w:pStyle w:val="heading2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7D51C0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Показва името на схемата за изплащане по-подрабиране</w:t>
            </w:r>
          </w:p>
        </w:tc>
        <w:tc>
          <w:tcPr>
            <w:tcW w:w="2777" w:type="dxa"/>
          </w:tcPr>
          <w:p w:rsidR="007D51C0" w:rsidRDefault="007D51C0" w:rsidP="0099496C">
            <w:pPr>
              <w:pStyle w:val="heading2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String</w:t>
            </w:r>
          </w:p>
        </w:tc>
      </w:tr>
    </w:tbl>
    <w:p w:rsidR="00752ED8" w:rsidRPr="00476C7F" w:rsidRDefault="00752ED8" w:rsidP="00752ED8">
      <w:pPr>
        <w:pStyle w:val="heading2"/>
        <w:numPr>
          <w:ilvl w:val="0"/>
          <w:numId w:val="0"/>
        </w:numPr>
        <w:ind w:left="2088" w:hanging="360"/>
        <w:rPr>
          <w:rFonts w:asciiTheme="minorHAnsi" w:hAnsiTheme="minorHAnsi" w:cstheme="minorHAnsi"/>
          <w:color w:val="auto"/>
          <w:sz w:val="24"/>
          <w:szCs w:val="24"/>
          <w:lang w:val="bg-BG"/>
        </w:rPr>
      </w:pPr>
    </w:p>
    <w:p w:rsidR="006A2FCD" w:rsidRPr="00FD1AA6" w:rsidRDefault="006A2FCD" w:rsidP="006A2FCD">
      <w:pPr>
        <w:pStyle w:val="heading2"/>
        <w:numPr>
          <w:ilvl w:val="2"/>
          <w:numId w:val="28"/>
        </w:numPr>
        <w:rPr>
          <w:rFonts w:asciiTheme="minorHAnsi" w:hAnsiTheme="minorHAnsi" w:cstheme="minorHAnsi"/>
          <w:b/>
          <w:color w:val="auto"/>
          <w:u w:val="single"/>
          <w:lang w:val="bg-BG"/>
        </w:rPr>
      </w:pPr>
      <w:r w:rsidRPr="00FD1AA6">
        <w:rPr>
          <w:rFonts w:asciiTheme="minorHAnsi" w:hAnsiTheme="minorHAnsi" w:cstheme="minorHAnsi"/>
          <w:b/>
          <w:color w:val="auto"/>
          <w:u w:val="single"/>
          <w:lang w:val="bg-BG"/>
        </w:rPr>
        <w:t>getSchemes</w:t>
      </w:r>
    </w:p>
    <w:p w:rsidR="00D73E72" w:rsidRDefault="00837273" w:rsidP="004275A5">
      <w:pPr>
        <w:pStyle w:val="heading2"/>
        <w:numPr>
          <w:ilvl w:val="0"/>
          <w:numId w:val="0"/>
        </w:numPr>
        <w:ind w:left="1440" w:hanging="360"/>
        <w:rPr>
          <w:rFonts w:asciiTheme="minorHAnsi" w:hAnsiTheme="minorHAnsi" w:cstheme="minorHAnsi"/>
          <w:color w:val="auto"/>
          <w:sz w:val="24"/>
          <w:szCs w:val="24"/>
          <w:lang w:val="bg-BG"/>
        </w:rPr>
      </w:pPr>
      <w:r w:rsidRPr="00837273">
        <w:rPr>
          <w:rFonts w:asciiTheme="minorHAnsi" w:hAnsiTheme="minorHAnsi" w:cstheme="minorHAnsi"/>
          <w:color w:val="auto"/>
          <w:sz w:val="24"/>
          <w:szCs w:val="24"/>
          <w:lang w:val="bg-BG"/>
        </w:rPr>
        <w:t xml:space="preserve">Описание: </w:t>
      </w:r>
      <w:r w:rsidR="008F1823" w:rsidRPr="008F1823">
        <w:rPr>
          <w:rFonts w:asciiTheme="minorHAnsi" w:hAnsiTheme="minorHAnsi" w:cstheme="minorHAnsi"/>
          <w:color w:val="auto"/>
          <w:sz w:val="24"/>
          <w:szCs w:val="24"/>
          <w:lang w:val="bg-BG"/>
        </w:rPr>
        <w:t>Извлича масив от всички възможни схеми които се предлагат за дадения магазин и категория продукт</w:t>
      </w:r>
      <w:r w:rsidR="008F1823">
        <w:rPr>
          <w:rFonts w:asciiTheme="minorHAnsi" w:hAnsiTheme="minorHAnsi" w:cstheme="minorHAnsi"/>
          <w:color w:val="auto"/>
          <w:sz w:val="24"/>
          <w:szCs w:val="24"/>
        </w:rPr>
        <w:t xml:space="preserve">, </w:t>
      </w:r>
      <w:r w:rsidR="008F1823" w:rsidRPr="008F1823">
        <w:rPr>
          <w:rFonts w:asciiTheme="minorHAnsi" w:hAnsiTheme="minorHAnsi" w:cstheme="minorHAnsi"/>
          <w:color w:val="auto"/>
          <w:sz w:val="24"/>
          <w:szCs w:val="24"/>
        </w:rPr>
        <w:t>както и видовете прдлагани застраховки.</w:t>
      </w:r>
      <w:r w:rsidR="00F64D3B"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  <w:r w:rsidR="00F64D3B">
        <w:rPr>
          <w:rFonts w:asciiTheme="minorHAnsi" w:hAnsiTheme="minorHAnsi" w:cstheme="minorHAnsi"/>
          <w:color w:val="auto"/>
          <w:sz w:val="24"/>
          <w:szCs w:val="24"/>
          <w:lang w:val="bg-BG"/>
        </w:rPr>
        <w:t>Можете да използвате тези данни за да изградите своя форма за избор на клиентите Ви на схема на изплащане и на застраховка. След което с избраните от тях данни можете да направите запитване за данни за конкретно избраната схема и застраховка</w:t>
      </w:r>
      <w:r w:rsidR="00D73E72">
        <w:rPr>
          <w:rFonts w:asciiTheme="minorHAnsi" w:hAnsiTheme="minorHAnsi" w:cstheme="minorHAnsi"/>
          <w:color w:val="auto"/>
          <w:sz w:val="24"/>
          <w:szCs w:val="24"/>
          <w:lang w:val="bg-BG"/>
        </w:rPr>
        <w:t>.</w:t>
      </w:r>
    </w:p>
    <w:p w:rsidR="004275A5" w:rsidRPr="008F1823" w:rsidRDefault="008F1823" w:rsidP="004275A5">
      <w:pPr>
        <w:pStyle w:val="heading2"/>
        <w:numPr>
          <w:ilvl w:val="0"/>
          <w:numId w:val="0"/>
        </w:numPr>
        <w:ind w:left="1440" w:hanging="360"/>
        <w:rPr>
          <w:rFonts w:asciiTheme="minorHAnsi" w:hAnsiTheme="minorHAnsi" w:cstheme="minorHAnsi"/>
          <w:color w:val="auto"/>
          <w:sz w:val="24"/>
          <w:szCs w:val="24"/>
        </w:rPr>
      </w:pPr>
      <w:r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</w:p>
    <w:p w:rsidR="00D867B0" w:rsidRDefault="00D867B0" w:rsidP="00D867B0">
      <w:pPr>
        <w:pStyle w:val="heading2"/>
        <w:numPr>
          <w:ilvl w:val="3"/>
          <w:numId w:val="28"/>
        </w:numPr>
        <w:rPr>
          <w:rFonts w:asciiTheme="minorHAnsi" w:hAnsiTheme="minorHAnsi" w:cstheme="minorHAnsi"/>
          <w:color w:val="auto"/>
          <w:sz w:val="24"/>
          <w:szCs w:val="24"/>
          <w:lang w:val="bg-BG"/>
        </w:rPr>
      </w:pPr>
      <w:r>
        <w:rPr>
          <w:rFonts w:asciiTheme="minorHAnsi" w:hAnsiTheme="minorHAnsi" w:cstheme="minorHAnsi"/>
          <w:color w:val="auto"/>
          <w:sz w:val="24"/>
          <w:szCs w:val="24"/>
          <w:lang w:val="bg-BG"/>
        </w:rPr>
        <w:t>Входна информация</w:t>
      </w:r>
    </w:p>
    <w:tbl>
      <w:tblPr>
        <w:tblStyle w:val="aff2"/>
        <w:tblW w:w="0" w:type="auto"/>
        <w:tblInd w:w="2088" w:type="dxa"/>
        <w:tblLook w:val="04A0" w:firstRow="1" w:lastRow="0" w:firstColumn="1" w:lastColumn="0" w:noHBand="0" w:noVBand="1"/>
      </w:tblPr>
      <w:tblGrid>
        <w:gridCol w:w="2083"/>
        <w:gridCol w:w="2083"/>
        <w:gridCol w:w="2083"/>
        <w:gridCol w:w="2083"/>
      </w:tblGrid>
      <w:tr w:rsidR="007432F0" w:rsidTr="007432F0">
        <w:tc>
          <w:tcPr>
            <w:tcW w:w="2083" w:type="dxa"/>
          </w:tcPr>
          <w:p w:rsidR="007432F0" w:rsidRPr="00FC6DF1" w:rsidRDefault="007432F0" w:rsidP="0099496C">
            <w:pPr>
              <w:pStyle w:val="heading2"/>
              <w:numPr>
                <w:ilvl w:val="0"/>
                <w:numId w:val="0"/>
              </w:numPr>
              <w:rPr>
                <w:rFonts w:asciiTheme="minorHAnsi" w:hAnsiTheme="minorHAnsi" w:cstheme="minorHAnsi"/>
                <w:b/>
                <w:color w:val="auto"/>
                <w:sz w:val="24"/>
                <w:szCs w:val="24"/>
                <w:lang w:val="bg-BG"/>
              </w:rPr>
            </w:pPr>
            <w:r w:rsidRPr="00FC6DF1">
              <w:rPr>
                <w:rFonts w:asciiTheme="minorHAnsi" w:hAnsiTheme="minorHAnsi" w:cstheme="minorHAnsi"/>
                <w:b/>
                <w:color w:val="auto"/>
                <w:sz w:val="24"/>
                <w:szCs w:val="24"/>
                <w:lang w:val="bg-BG"/>
              </w:rPr>
              <w:t>Параметър</w:t>
            </w:r>
          </w:p>
        </w:tc>
        <w:tc>
          <w:tcPr>
            <w:tcW w:w="2083" w:type="dxa"/>
          </w:tcPr>
          <w:p w:rsidR="007432F0" w:rsidRPr="00FC6DF1" w:rsidRDefault="007432F0" w:rsidP="0099496C">
            <w:pPr>
              <w:pStyle w:val="heading2"/>
              <w:numPr>
                <w:ilvl w:val="0"/>
                <w:numId w:val="0"/>
              </w:numPr>
              <w:rPr>
                <w:rFonts w:asciiTheme="minorHAnsi" w:hAnsiTheme="minorHAnsi" w:cstheme="minorHAnsi"/>
                <w:b/>
                <w:color w:val="auto"/>
                <w:sz w:val="24"/>
                <w:szCs w:val="24"/>
                <w:lang w:val="bg-BG"/>
              </w:rPr>
            </w:pPr>
            <w:r w:rsidRPr="00FC6DF1">
              <w:rPr>
                <w:rFonts w:asciiTheme="minorHAnsi" w:hAnsiTheme="minorHAnsi" w:cstheme="minorHAnsi"/>
                <w:b/>
                <w:color w:val="auto"/>
                <w:sz w:val="24"/>
                <w:szCs w:val="24"/>
                <w:lang w:val="bg-BG"/>
              </w:rPr>
              <w:t>Описание</w:t>
            </w:r>
          </w:p>
        </w:tc>
        <w:tc>
          <w:tcPr>
            <w:tcW w:w="2083" w:type="dxa"/>
          </w:tcPr>
          <w:p w:rsidR="007432F0" w:rsidRPr="00FC6DF1" w:rsidRDefault="007432F0" w:rsidP="0099496C">
            <w:pPr>
              <w:pStyle w:val="heading2"/>
              <w:numPr>
                <w:ilvl w:val="0"/>
                <w:numId w:val="0"/>
              </w:numPr>
              <w:rPr>
                <w:rFonts w:asciiTheme="minorHAnsi" w:hAnsiTheme="minorHAnsi" w:cstheme="minorHAnsi"/>
                <w:b/>
                <w:color w:val="auto"/>
                <w:sz w:val="24"/>
                <w:szCs w:val="24"/>
                <w:lang w:val="bg-BG"/>
              </w:rPr>
            </w:pPr>
            <w:r w:rsidRPr="00FC6DF1">
              <w:rPr>
                <w:rFonts w:asciiTheme="minorHAnsi" w:hAnsiTheme="minorHAnsi" w:cstheme="minorHAnsi"/>
                <w:b/>
                <w:color w:val="auto"/>
                <w:sz w:val="24"/>
                <w:szCs w:val="24"/>
                <w:lang w:val="bg-BG"/>
              </w:rPr>
              <w:t>Формат</w:t>
            </w:r>
          </w:p>
        </w:tc>
        <w:tc>
          <w:tcPr>
            <w:tcW w:w="2083" w:type="dxa"/>
          </w:tcPr>
          <w:p w:rsidR="007432F0" w:rsidRPr="00FC6DF1" w:rsidRDefault="007432F0" w:rsidP="0099496C">
            <w:pPr>
              <w:pStyle w:val="heading2"/>
              <w:numPr>
                <w:ilvl w:val="0"/>
                <w:numId w:val="0"/>
              </w:numPr>
              <w:rPr>
                <w:rFonts w:asciiTheme="minorHAnsi" w:hAnsiTheme="minorHAnsi" w:cstheme="minorHAnsi"/>
                <w:b/>
                <w:color w:val="auto"/>
                <w:sz w:val="24"/>
                <w:szCs w:val="24"/>
              </w:rPr>
            </w:pPr>
            <w:r w:rsidRPr="00FC6DF1">
              <w:rPr>
                <w:rFonts w:asciiTheme="minorHAnsi" w:hAnsiTheme="minorHAnsi" w:cstheme="minorHAnsi"/>
                <w:b/>
                <w:color w:val="auto"/>
                <w:sz w:val="24"/>
                <w:szCs w:val="24"/>
                <w:lang w:val="bg-BG"/>
              </w:rPr>
              <w:t>Задълж.</w:t>
            </w:r>
          </w:p>
        </w:tc>
      </w:tr>
      <w:tr w:rsidR="00FB6709" w:rsidTr="007432F0">
        <w:tc>
          <w:tcPr>
            <w:tcW w:w="2083" w:type="dxa"/>
          </w:tcPr>
          <w:p w:rsidR="00FB6709" w:rsidRDefault="00FB6709" w:rsidP="0099496C">
            <w:pPr>
              <w:pStyle w:val="heading2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auto"/>
                <w:sz w:val="24"/>
                <w:szCs w:val="24"/>
                <w:lang w:val="bg-BG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</w:rPr>
              <w:lastRenderedPageBreak/>
              <w:t>u</w:t>
            </w:r>
            <w:r w:rsidRPr="0007412B">
              <w:rPr>
                <w:rFonts w:asciiTheme="minorHAnsi" w:hAnsiTheme="minorHAnsi" w:cstheme="minorHAnsi"/>
                <w:color w:val="auto"/>
                <w:sz w:val="24"/>
                <w:szCs w:val="24"/>
                <w:lang w:val="bg-BG"/>
              </w:rPr>
              <w:t>nicid</w:t>
            </w:r>
          </w:p>
        </w:tc>
        <w:tc>
          <w:tcPr>
            <w:tcW w:w="2083" w:type="dxa"/>
          </w:tcPr>
          <w:p w:rsidR="00FB6709" w:rsidRPr="0007412B" w:rsidRDefault="00FB6709" w:rsidP="0099496C">
            <w:pPr>
              <w:pStyle w:val="heading2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07412B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Уникален идентификатор на магазина</w:t>
            </w:r>
          </w:p>
        </w:tc>
        <w:tc>
          <w:tcPr>
            <w:tcW w:w="2083" w:type="dxa"/>
          </w:tcPr>
          <w:p w:rsidR="00FB6709" w:rsidRPr="0007412B" w:rsidRDefault="00FB6709" w:rsidP="0099496C">
            <w:pPr>
              <w:pStyle w:val="heading2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String</w:t>
            </w:r>
          </w:p>
        </w:tc>
        <w:tc>
          <w:tcPr>
            <w:tcW w:w="2083" w:type="dxa"/>
          </w:tcPr>
          <w:p w:rsidR="00FB6709" w:rsidRPr="0007412B" w:rsidRDefault="00FB6709" w:rsidP="0099496C">
            <w:pPr>
              <w:pStyle w:val="heading2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  <w:lang w:val="bg-BG"/>
              </w:rPr>
              <w:t>Да</w:t>
            </w:r>
          </w:p>
        </w:tc>
      </w:tr>
      <w:tr w:rsidR="00D513E9" w:rsidTr="007432F0">
        <w:tc>
          <w:tcPr>
            <w:tcW w:w="2083" w:type="dxa"/>
          </w:tcPr>
          <w:p w:rsidR="00D513E9" w:rsidRPr="00363273" w:rsidRDefault="00D513E9" w:rsidP="0099496C">
            <w:pPr>
              <w:pStyle w:val="heading2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auto"/>
                <w:sz w:val="24"/>
                <w:szCs w:val="24"/>
                <w:lang w:val="bg-BG"/>
              </w:rPr>
            </w:pPr>
            <w:r w:rsidRPr="002A6B60">
              <w:rPr>
                <w:rFonts w:asciiTheme="minorHAnsi" w:hAnsiTheme="minorHAnsi" w:cstheme="minorHAnsi"/>
                <w:color w:val="auto"/>
                <w:sz w:val="24"/>
                <w:szCs w:val="24"/>
                <w:lang w:val="bg-BG"/>
              </w:rPr>
              <w:t>product_category</w:t>
            </w:r>
          </w:p>
        </w:tc>
        <w:tc>
          <w:tcPr>
            <w:tcW w:w="2083" w:type="dxa"/>
          </w:tcPr>
          <w:p w:rsidR="00D513E9" w:rsidRPr="002A6B60" w:rsidRDefault="00D513E9" w:rsidP="0099496C">
            <w:pPr>
              <w:pStyle w:val="heading2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auto"/>
                <w:sz w:val="24"/>
                <w:szCs w:val="24"/>
                <w:lang w:val="bg-BG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ID # </w:t>
            </w:r>
            <w:r>
              <w:rPr>
                <w:rFonts w:asciiTheme="minorHAnsi" w:hAnsiTheme="minorHAnsi" w:cstheme="minorHAnsi"/>
                <w:color w:val="auto"/>
                <w:sz w:val="24"/>
                <w:szCs w:val="24"/>
                <w:lang w:val="bg-BG"/>
              </w:rPr>
              <w:t>на категорията от която е избрания продукт</w:t>
            </w:r>
          </w:p>
        </w:tc>
        <w:tc>
          <w:tcPr>
            <w:tcW w:w="2083" w:type="dxa"/>
          </w:tcPr>
          <w:p w:rsidR="00D513E9" w:rsidRDefault="00D513E9" w:rsidP="0099496C">
            <w:pPr>
              <w:pStyle w:val="heading2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String</w:t>
            </w:r>
          </w:p>
        </w:tc>
        <w:tc>
          <w:tcPr>
            <w:tcW w:w="2083" w:type="dxa"/>
          </w:tcPr>
          <w:p w:rsidR="00D513E9" w:rsidRDefault="00D513E9" w:rsidP="0099496C">
            <w:pPr>
              <w:pStyle w:val="heading2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auto"/>
                <w:sz w:val="24"/>
                <w:szCs w:val="24"/>
                <w:lang w:val="bg-BG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  <w:lang w:val="bg-BG"/>
              </w:rPr>
              <w:t>Да</w:t>
            </w:r>
          </w:p>
        </w:tc>
      </w:tr>
    </w:tbl>
    <w:p w:rsidR="007432F0" w:rsidRDefault="007432F0" w:rsidP="007432F0">
      <w:pPr>
        <w:pStyle w:val="heading2"/>
        <w:numPr>
          <w:ilvl w:val="0"/>
          <w:numId w:val="0"/>
        </w:numPr>
        <w:ind w:left="2088" w:hanging="360"/>
        <w:rPr>
          <w:rFonts w:asciiTheme="minorHAnsi" w:hAnsiTheme="minorHAnsi" w:cstheme="minorHAnsi"/>
          <w:color w:val="auto"/>
          <w:sz w:val="24"/>
          <w:szCs w:val="24"/>
          <w:lang w:val="bg-BG"/>
        </w:rPr>
      </w:pPr>
    </w:p>
    <w:p w:rsidR="00D867B0" w:rsidRPr="00DD4E47" w:rsidRDefault="00D867B0" w:rsidP="00D867B0">
      <w:pPr>
        <w:pStyle w:val="heading2"/>
        <w:numPr>
          <w:ilvl w:val="3"/>
          <w:numId w:val="28"/>
        </w:numPr>
        <w:rPr>
          <w:rFonts w:asciiTheme="minorHAnsi" w:hAnsiTheme="minorHAnsi" w:cstheme="minorHAnsi"/>
          <w:color w:val="auto"/>
          <w:sz w:val="24"/>
          <w:szCs w:val="24"/>
          <w:lang w:val="bg-BG"/>
        </w:rPr>
      </w:pPr>
      <w:r>
        <w:rPr>
          <w:rFonts w:asciiTheme="minorHAnsi" w:hAnsiTheme="minorHAnsi" w:cstheme="minorHAnsi"/>
          <w:color w:val="auto"/>
          <w:sz w:val="24"/>
          <w:szCs w:val="24"/>
          <w:lang w:val="bg-BG"/>
        </w:rPr>
        <w:t>Изходна информация</w:t>
      </w:r>
    </w:p>
    <w:tbl>
      <w:tblPr>
        <w:tblStyle w:val="aff2"/>
        <w:tblW w:w="0" w:type="auto"/>
        <w:tblInd w:w="2088" w:type="dxa"/>
        <w:tblLook w:val="04A0" w:firstRow="1" w:lastRow="0" w:firstColumn="1" w:lastColumn="0" w:noHBand="0" w:noVBand="1"/>
      </w:tblPr>
      <w:tblGrid>
        <w:gridCol w:w="2778"/>
        <w:gridCol w:w="2777"/>
        <w:gridCol w:w="2777"/>
      </w:tblGrid>
      <w:tr w:rsidR="00C303C3" w:rsidTr="00C303C3">
        <w:tc>
          <w:tcPr>
            <w:tcW w:w="2778" w:type="dxa"/>
          </w:tcPr>
          <w:p w:rsidR="00C303C3" w:rsidRPr="00A337E7" w:rsidRDefault="00C303C3" w:rsidP="0099496C">
            <w:pPr>
              <w:pStyle w:val="heading2"/>
              <w:numPr>
                <w:ilvl w:val="0"/>
                <w:numId w:val="0"/>
              </w:numPr>
              <w:rPr>
                <w:rFonts w:asciiTheme="minorHAnsi" w:hAnsiTheme="minorHAnsi" w:cstheme="minorHAnsi"/>
                <w:b/>
                <w:color w:val="auto"/>
                <w:sz w:val="24"/>
                <w:szCs w:val="24"/>
              </w:rPr>
            </w:pPr>
            <w:r w:rsidRPr="00C7584E">
              <w:rPr>
                <w:rFonts w:asciiTheme="minorHAnsi" w:hAnsiTheme="minorHAnsi" w:cstheme="minorHAnsi"/>
                <w:b/>
                <w:color w:val="auto"/>
                <w:sz w:val="24"/>
                <w:szCs w:val="24"/>
                <w:lang w:val="bg-BG"/>
              </w:rPr>
              <w:t>Параметър</w:t>
            </w:r>
            <w:r>
              <w:rPr>
                <w:rFonts w:asciiTheme="minorHAnsi" w:hAnsiTheme="minorHAnsi" w:cstheme="minorHAnsi"/>
                <w:b/>
                <w:color w:val="auto"/>
                <w:sz w:val="24"/>
                <w:szCs w:val="24"/>
              </w:rPr>
              <w:t xml:space="preserve"> -&gt; result</w:t>
            </w:r>
          </w:p>
        </w:tc>
        <w:tc>
          <w:tcPr>
            <w:tcW w:w="2777" w:type="dxa"/>
          </w:tcPr>
          <w:p w:rsidR="00C303C3" w:rsidRPr="00C7584E" w:rsidRDefault="00C303C3" w:rsidP="0099496C">
            <w:pPr>
              <w:pStyle w:val="heading2"/>
              <w:numPr>
                <w:ilvl w:val="0"/>
                <w:numId w:val="0"/>
              </w:numPr>
              <w:rPr>
                <w:rFonts w:asciiTheme="minorHAnsi" w:hAnsiTheme="minorHAnsi" w:cstheme="minorHAnsi"/>
                <w:b/>
                <w:color w:val="auto"/>
                <w:sz w:val="24"/>
                <w:szCs w:val="24"/>
                <w:lang w:val="bg-BG"/>
              </w:rPr>
            </w:pPr>
            <w:r w:rsidRPr="00C7584E">
              <w:rPr>
                <w:rFonts w:asciiTheme="minorHAnsi" w:hAnsiTheme="minorHAnsi" w:cstheme="minorHAnsi"/>
                <w:b/>
                <w:color w:val="auto"/>
                <w:sz w:val="24"/>
                <w:szCs w:val="24"/>
                <w:lang w:val="bg-BG"/>
              </w:rPr>
              <w:t>Описание</w:t>
            </w:r>
          </w:p>
        </w:tc>
        <w:tc>
          <w:tcPr>
            <w:tcW w:w="2777" w:type="dxa"/>
          </w:tcPr>
          <w:p w:rsidR="00C303C3" w:rsidRPr="00C7584E" w:rsidRDefault="00C303C3" w:rsidP="0099496C">
            <w:pPr>
              <w:pStyle w:val="heading2"/>
              <w:numPr>
                <w:ilvl w:val="0"/>
                <w:numId w:val="0"/>
              </w:numPr>
              <w:rPr>
                <w:rFonts w:asciiTheme="minorHAnsi" w:hAnsiTheme="minorHAnsi" w:cstheme="minorHAnsi"/>
                <w:b/>
                <w:color w:val="auto"/>
                <w:sz w:val="24"/>
                <w:szCs w:val="24"/>
              </w:rPr>
            </w:pPr>
            <w:r w:rsidRPr="00C7584E">
              <w:rPr>
                <w:rFonts w:asciiTheme="minorHAnsi" w:hAnsiTheme="minorHAnsi" w:cstheme="minorHAnsi"/>
                <w:b/>
                <w:color w:val="auto"/>
                <w:sz w:val="24"/>
                <w:szCs w:val="24"/>
                <w:lang w:val="bg-BG"/>
              </w:rPr>
              <w:t>Формат</w:t>
            </w:r>
          </w:p>
        </w:tc>
      </w:tr>
      <w:tr w:rsidR="00C303C3" w:rsidTr="00C303C3">
        <w:tc>
          <w:tcPr>
            <w:tcW w:w="2778" w:type="dxa"/>
          </w:tcPr>
          <w:p w:rsidR="00C303C3" w:rsidRDefault="004F0729" w:rsidP="00DD4E47">
            <w:pPr>
              <w:pStyle w:val="heading2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auto"/>
                <w:sz w:val="24"/>
                <w:szCs w:val="24"/>
                <w:lang w:val="bg-BG"/>
              </w:rPr>
            </w:pPr>
            <w:r w:rsidRPr="004F0729">
              <w:rPr>
                <w:rFonts w:asciiTheme="minorHAnsi" w:hAnsiTheme="minorHAnsi" w:cstheme="minorHAnsi"/>
                <w:color w:val="auto"/>
                <w:sz w:val="24"/>
                <w:szCs w:val="24"/>
                <w:lang w:val="bg-BG"/>
              </w:rPr>
              <w:t>insurance</w:t>
            </w:r>
          </w:p>
        </w:tc>
        <w:tc>
          <w:tcPr>
            <w:tcW w:w="2777" w:type="dxa"/>
          </w:tcPr>
          <w:p w:rsidR="00C303C3" w:rsidRPr="004F0729" w:rsidRDefault="004F0729" w:rsidP="00DD4E47">
            <w:pPr>
              <w:pStyle w:val="heading2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JSON string array </w:t>
            </w:r>
            <w:r>
              <w:rPr>
                <w:rFonts w:asciiTheme="minorHAnsi" w:hAnsiTheme="minorHAnsi" w:cstheme="minorHAnsi"/>
                <w:color w:val="auto"/>
                <w:sz w:val="24"/>
                <w:szCs w:val="24"/>
                <w:lang w:val="bg-BG"/>
              </w:rPr>
              <w:t>от стойности за видовете застраховни</w:t>
            </w:r>
          </w:p>
        </w:tc>
        <w:tc>
          <w:tcPr>
            <w:tcW w:w="2777" w:type="dxa"/>
          </w:tcPr>
          <w:p w:rsidR="00C303C3" w:rsidRPr="004F0729" w:rsidRDefault="004F0729" w:rsidP="00DD4E47">
            <w:pPr>
              <w:pStyle w:val="heading2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JSON string</w:t>
            </w:r>
          </w:p>
        </w:tc>
      </w:tr>
      <w:tr w:rsidR="008E77F1" w:rsidTr="00C303C3">
        <w:tc>
          <w:tcPr>
            <w:tcW w:w="2778" w:type="dxa"/>
          </w:tcPr>
          <w:p w:rsidR="008E77F1" w:rsidRPr="006D04BB" w:rsidRDefault="00B95DE2" w:rsidP="00DD4E47">
            <w:pPr>
              <w:pStyle w:val="heading2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4F0729">
              <w:rPr>
                <w:rFonts w:asciiTheme="minorHAnsi" w:hAnsiTheme="minorHAnsi" w:cstheme="minorHAnsi"/>
                <w:color w:val="auto"/>
                <w:sz w:val="24"/>
                <w:szCs w:val="24"/>
                <w:lang w:val="bg-BG"/>
              </w:rPr>
              <w:t>insurance</w:t>
            </w:r>
            <w:r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 </w:t>
            </w:r>
            <w:r w:rsidR="006D04BB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-&gt;id</w:t>
            </w:r>
          </w:p>
        </w:tc>
        <w:tc>
          <w:tcPr>
            <w:tcW w:w="2777" w:type="dxa"/>
          </w:tcPr>
          <w:p w:rsidR="008E77F1" w:rsidRPr="006D04BB" w:rsidRDefault="006D04BB" w:rsidP="00DD4E47">
            <w:pPr>
              <w:pStyle w:val="heading2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  <w:lang w:val="bg-BG"/>
              </w:rPr>
              <w:t>Идентификатор на вида застраховка, който можете да използвате в последствие при подаване на заявки за конкретна схема</w:t>
            </w:r>
          </w:p>
        </w:tc>
        <w:tc>
          <w:tcPr>
            <w:tcW w:w="2777" w:type="dxa"/>
          </w:tcPr>
          <w:p w:rsidR="008E77F1" w:rsidRDefault="00070347" w:rsidP="00DD4E47">
            <w:pPr>
              <w:pStyle w:val="heading2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String</w:t>
            </w:r>
            <w:r w:rsidR="00C876B8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 (‘n’,’z’,’zb’)</w:t>
            </w:r>
          </w:p>
        </w:tc>
      </w:tr>
      <w:tr w:rsidR="00C163AB" w:rsidTr="00C303C3">
        <w:tc>
          <w:tcPr>
            <w:tcW w:w="2778" w:type="dxa"/>
          </w:tcPr>
          <w:p w:rsidR="00C163AB" w:rsidRPr="008E4185" w:rsidRDefault="00B95DE2" w:rsidP="00DD4E47">
            <w:pPr>
              <w:pStyle w:val="heading2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4F0729">
              <w:rPr>
                <w:rFonts w:asciiTheme="minorHAnsi" w:hAnsiTheme="minorHAnsi" w:cstheme="minorHAnsi"/>
                <w:color w:val="auto"/>
                <w:sz w:val="24"/>
                <w:szCs w:val="24"/>
                <w:lang w:val="bg-BG"/>
              </w:rPr>
              <w:t>insurance</w:t>
            </w:r>
            <w:r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 </w:t>
            </w:r>
            <w:r w:rsidR="008E4185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-&gt;name</w:t>
            </w:r>
          </w:p>
        </w:tc>
        <w:tc>
          <w:tcPr>
            <w:tcW w:w="2777" w:type="dxa"/>
          </w:tcPr>
          <w:p w:rsidR="00C163AB" w:rsidRDefault="008E4185" w:rsidP="008E4185">
            <w:pPr>
              <w:pStyle w:val="heading2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auto"/>
                <w:sz w:val="24"/>
                <w:szCs w:val="24"/>
                <w:lang w:val="bg-BG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  <w:lang w:val="bg-BG"/>
              </w:rPr>
              <w:t>Наименование на вида застраховка</w:t>
            </w:r>
          </w:p>
        </w:tc>
        <w:tc>
          <w:tcPr>
            <w:tcW w:w="2777" w:type="dxa"/>
          </w:tcPr>
          <w:p w:rsidR="00C163AB" w:rsidRDefault="00986A72" w:rsidP="00DD4E47">
            <w:pPr>
              <w:pStyle w:val="heading2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String</w:t>
            </w:r>
          </w:p>
        </w:tc>
      </w:tr>
      <w:tr w:rsidR="00FE4ED1" w:rsidTr="00C303C3">
        <w:tc>
          <w:tcPr>
            <w:tcW w:w="2778" w:type="dxa"/>
          </w:tcPr>
          <w:p w:rsidR="00FE4ED1" w:rsidRPr="00FE4ED1" w:rsidRDefault="00CC51D1" w:rsidP="00DD4E47">
            <w:pPr>
              <w:pStyle w:val="heading2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4F0729">
              <w:rPr>
                <w:rFonts w:asciiTheme="minorHAnsi" w:hAnsiTheme="minorHAnsi" w:cstheme="minorHAnsi"/>
                <w:color w:val="auto"/>
                <w:sz w:val="24"/>
                <w:szCs w:val="24"/>
                <w:lang w:val="bg-BG"/>
              </w:rPr>
              <w:t>insurance</w:t>
            </w:r>
            <w:r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 </w:t>
            </w:r>
            <w:r w:rsidR="00FE4ED1">
              <w:rPr>
                <w:rFonts w:asciiTheme="minorHAnsi" w:hAnsiTheme="minorHAnsi" w:cstheme="minorHAnsi"/>
                <w:color w:val="auto"/>
                <w:sz w:val="24"/>
                <w:szCs w:val="24"/>
                <w:lang w:val="bg-BG"/>
              </w:rPr>
              <w:t>-&gt;</w:t>
            </w:r>
            <w:r w:rsidR="00FE4ED1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default</w:t>
            </w:r>
          </w:p>
        </w:tc>
        <w:tc>
          <w:tcPr>
            <w:tcW w:w="2777" w:type="dxa"/>
          </w:tcPr>
          <w:p w:rsidR="00FE4ED1" w:rsidRPr="00FE4ED1" w:rsidRDefault="00FE4ED1" w:rsidP="008E4185">
            <w:pPr>
              <w:pStyle w:val="heading2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  <w:lang w:val="bg-BG"/>
              </w:rPr>
              <w:t>Дали дадената застраховка да се визуализира на клиента като такава по-подразбиране</w:t>
            </w:r>
          </w:p>
        </w:tc>
        <w:tc>
          <w:tcPr>
            <w:tcW w:w="2777" w:type="dxa"/>
          </w:tcPr>
          <w:p w:rsidR="00FE4ED1" w:rsidRDefault="00FE4ED1" w:rsidP="00DD4E47">
            <w:pPr>
              <w:pStyle w:val="heading2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String (‘yes’,’no’)</w:t>
            </w:r>
          </w:p>
        </w:tc>
      </w:tr>
      <w:tr w:rsidR="009F1C53" w:rsidTr="00C303C3">
        <w:tc>
          <w:tcPr>
            <w:tcW w:w="2778" w:type="dxa"/>
          </w:tcPr>
          <w:p w:rsidR="009F1C53" w:rsidRPr="00FE4ED1" w:rsidRDefault="009F1C53" w:rsidP="00DD4E47">
            <w:pPr>
              <w:pStyle w:val="heading2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auto"/>
                <w:sz w:val="24"/>
                <w:szCs w:val="24"/>
                <w:lang w:val="bg-BG"/>
              </w:rPr>
            </w:pPr>
            <w:r w:rsidRPr="009F1C53">
              <w:rPr>
                <w:rFonts w:asciiTheme="minorHAnsi" w:hAnsiTheme="minorHAnsi" w:cstheme="minorHAnsi"/>
                <w:color w:val="auto"/>
                <w:sz w:val="24"/>
                <w:szCs w:val="24"/>
                <w:lang w:val="bg-BG"/>
              </w:rPr>
              <w:t>schemes</w:t>
            </w:r>
          </w:p>
        </w:tc>
        <w:tc>
          <w:tcPr>
            <w:tcW w:w="2777" w:type="dxa"/>
          </w:tcPr>
          <w:p w:rsidR="009F1C53" w:rsidRPr="009F1C53" w:rsidRDefault="009F1C53" w:rsidP="009F1C53">
            <w:pPr>
              <w:pStyle w:val="heading2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JSON string array </w:t>
            </w:r>
            <w:r>
              <w:rPr>
                <w:rFonts w:asciiTheme="minorHAnsi" w:hAnsiTheme="minorHAnsi" w:cstheme="minorHAnsi"/>
                <w:color w:val="auto"/>
                <w:sz w:val="24"/>
                <w:szCs w:val="24"/>
                <w:lang w:val="bg-BG"/>
              </w:rPr>
              <w:t>от стойности за видовете схеми на изплащане</w:t>
            </w:r>
          </w:p>
        </w:tc>
        <w:tc>
          <w:tcPr>
            <w:tcW w:w="2777" w:type="dxa"/>
          </w:tcPr>
          <w:p w:rsidR="009F1C53" w:rsidRDefault="000355BE" w:rsidP="00DD4E47">
            <w:pPr>
              <w:pStyle w:val="heading2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JSON string</w:t>
            </w:r>
          </w:p>
        </w:tc>
      </w:tr>
      <w:tr w:rsidR="00B95DE2" w:rsidTr="00C303C3">
        <w:tc>
          <w:tcPr>
            <w:tcW w:w="2778" w:type="dxa"/>
          </w:tcPr>
          <w:p w:rsidR="00B95DE2" w:rsidRPr="006D04BB" w:rsidRDefault="00B95DE2" w:rsidP="0099496C">
            <w:pPr>
              <w:pStyle w:val="heading2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9F1C53">
              <w:rPr>
                <w:rFonts w:asciiTheme="minorHAnsi" w:hAnsiTheme="minorHAnsi" w:cstheme="minorHAnsi"/>
                <w:color w:val="auto"/>
                <w:sz w:val="24"/>
                <w:szCs w:val="24"/>
                <w:lang w:val="bg-BG"/>
              </w:rPr>
              <w:t>schemes</w:t>
            </w:r>
            <w:r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 -&gt;id</w:t>
            </w:r>
          </w:p>
        </w:tc>
        <w:tc>
          <w:tcPr>
            <w:tcW w:w="2777" w:type="dxa"/>
          </w:tcPr>
          <w:p w:rsidR="00B95DE2" w:rsidRPr="006D04BB" w:rsidRDefault="00B95DE2" w:rsidP="00CC51D1">
            <w:pPr>
              <w:pStyle w:val="heading2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  <w:lang w:val="bg-BG"/>
              </w:rPr>
              <w:t xml:space="preserve">Идентификатор на вида </w:t>
            </w:r>
            <w:r w:rsidR="00CC51D1">
              <w:rPr>
                <w:rFonts w:asciiTheme="minorHAnsi" w:hAnsiTheme="minorHAnsi" w:cstheme="minorHAnsi"/>
                <w:color w:val="auto"/>
                <w:sz w:val="24"/>
                <w:szCs w:val="24"/>
                <w:lang w:val="bg-BG"/>
              </w:rPr>
              <w:t>схема</w:t>
            </w:r>
            <w:r>
              <w:rPr>
                <w:rFonts w:asciiTheme="minorHAnsi" w:hAnsiTheme="minorHAnsi" w:cstheme="minorHAnsi"/>
                <w:color w:val="auto"/>
                <w:sz w:val="24"/>
                <w:szCs w:val="24"/>
                <w:lang w:val="bg-BG"/>
              </w:rPr>
              <w:t>, който можете да използвате в последствие при подаване на заявки за конкретна схема</w:t>
            </w:r>
          </w:p>
        </w:tc>
        <w:tc>
          <w:tcPr>
            <w:tcW w:w="2777" w:type="dxa"/>
          </w:tcPr>
          <w:p w:rsidR="00B95DE2" w:rsidRDefault="00B95DE2" w:rsidP="00090583">
            <w:pPr>
              <w:pStyle w:val="heading2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String</w:t>
            </w:r>
            <w:r w:rsidR="00090583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 (‘</w:t>
            </w:r>
            <w:r w:rsidR="00090583" w:rsidRPr="00090583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3</w:t>
            </w:r>
            <w:r w:rsidR="00090583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’</w:t>
            </w:r>
            <w:r w:rsidR="00090583" w:rsidRPr="00090583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,</w:t>
            </w:r>
            <w:r w:rsidR="00090583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 ’</w:t>
            </w:r>
            <w:r w:rsidR="00090583" w:rsidRPr="00090583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4</w:t>
            </w:r>
            <w:r w:rsidR="00090583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’</w:t>
            </w:r>
            <w:r w:rsidR="00090583" w:rsidRPr="00090583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, </w:t>
            </w:r>
            <w:r w:rsidR="00090583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‘</w:t>
            </w:r>
            <w:r w:rsidR="00090583" w:rsidRPr="00090583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5</w:t>
            </w:r>
            <w:r w:rsidR="00090583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’</w:t>
            </w:r>
            <w:r w:rsidR="00090583" w:rsidRPr="00090583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, </w:t>
            </w:r>
            <w:r w:rsidR="00090583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‘</w:t>
            </w:r>
            <w:r w:rsidR="00090583" w:rsidRPr="00090583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6</w:t>
            </w:r>
            <w:r w:rsidR="00090583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’</w:t>
            </w:r>
            <w:r w:rsidR="00090583" w:rsidRPr="00090583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, </w:t>
            </w:r>
            <w:r w:rsidR="00090583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‘</w:t>
            </w:r>
            <w:r w:rsidR="00090583" w:rsidRPr="00090583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7</w:t>
            </w:r>
            <w:r w:rsidR="00090583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’</w:t>
            </w:r>
            <w:r w:rsidR="00090583" w:rsidRPr="00090583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, </w:t>
            </w:r>
            <w:r w:rsidR="00090583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‘</w:t>
            </w:r>
            <w:r w:rsidR="00090583" w:rsidRPr="00090583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9</w:t>
            </w:r>
            <w:r w:rsidR="00090583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’</w:t>
            </w:r>
            <w:r w:rsidR="00090583" w:rsidRPr="00090583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, </w:t>
            </w:r>
            <w:r w:rsidR="00090583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‘</w:t>
            </w:r>
            <w:r w:rsidR="00090583" w:rsidRPr="00090583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10</w:t>
            </w:r>
            <w:r w:rsidR="00090583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’</w:t>
            </w:r>
            <w:r w:rsidR="00090583" w:rsidRPr="00090583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, </w:t>
            </w:r>
            <w:r w:rsidR="00090583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‘</w:t>
            </w:r>
            <w:r w:rsidR="00090583" w:rsidRPr="00090583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12</w:t>
            </w:r>
            <w:r w:rsidR="00090583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’</w:t>
            </w:r>
            <w:r w:rsidR="00090583" w:rsidRPr="00090583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, </w:t>
            </w:r>
            <w:r w:rsidR="00090583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‘</w:t>
            </w:r>
            <w:r w:rsidR="00090583" w:rsidRPr="00090583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14</w:t>
            </w:r>
            <w:r w:rsidR="00090583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’</w:t>
            </w:r>
            <w:r w:rsidR="00090583" w:rsidRPr="00090583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, </w:t>
            </w:r>
            <w:r w:rsidR="00090583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‘</w:t>
            </w:r>
            <w:r w:rsidR="00090583" w:rsidRPr="00090583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11</w:t>
            </w:r>
            <w:r w:rsidR="00090583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’</w:t>
            </w:r>
            <w:r w:rsidR="00090583" w:rsidRPr="00090583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, </w:t>
            </w:r>
            <w:r w:rsidR="00090583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‘</w:t>
            </w:r>
            <w:r w:rsidR="00090583" w:rsidRPr="00090583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18</w:t>
            </w:r>
            <w:r w:rsidR="00090583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’</w:t>
            </w:r>
            <w:r w:rsidR="00090583" w:rsidRPr="00090583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, </w:t>
            </w:r>
            <w:r w:rsidR="00090583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‘</w:t>
            </w:r>
            <w:r w:rsidR="00090583" w:rsidRPr="00090583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24</w:t>
            </w:r>
            <w:r w:rsidR="00090583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’</w:t>
            </w:r>
            <w:r w:rsidR="00090583" w:rsidRPr="00090583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, </w:t>
            </w:r>
            <w:r w:rsidR="00090583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‘</w:t>
            </w:r>
            <w:r w:rsidR="00090583" w:rsidRPr="00090583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30</w:t>
            </w:r>
            <w:r w:rsidR="00090583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’</w:t>
            </w:r>
            <w:r w:rsidR="00090583" w:rsidRPr="00090583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, </w:t>
            </w:r>
            <w:r w:rsidR="00090583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‘</w:t>
            </w:r>
            <w:r w:rsidR="00090583" w:rsidRPr="00090583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36</w:t>
            </w:r>
            <w:r w:rsidR="00090583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’)</w:t>
            </w:r>
          </w:p>
        </w:tc>
      </w:tr>
      <w:tr w:rsidR="00CC51D1" w:rsidTr="00C303C3">
        <w:tc>
          <w:tcPr>
            <w:tcW w:w="2778" w:type="dxa"/>
          </w:tcPr>
          <w:p w:rsidR="00CC51D1" w:rsidRPr="008E4185" w:rsidRDefault="00CC51D1" w:rsidP="0099496C">
            <w:pPr>
              <w:pStyle w:val="heading2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9F1C53">
              <w:rPr>
                <w:rFonts w:asciiTheme="minorHAnsi" w:hAnsiTheme="minorHAnsi" w:cstheme="minorHAnsi"/>
                <w:color w:val="auto"/>
                <w:sz w:val="24"/>
                <w:szCs w:val="24"/>
                <w:lang w:val="bg-BG"/>
              </w:rPr>
              <w:t>schemes</w:t>
            </w:r>
            <w:r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 -&gt;name</w:t>
            </w:r>
          </w:p>
        </w:tc>
        <w:tc>
          <w:tcPr>
            <w:tcW w:w="2777" w:type="dxa"/>
          </w:tcPr>
          <w:p w:rsidR="00CC51D1" w:rsidRDefault="00CC51D1" w:rsidP="00CC51D1">
            <w:pPr>
              <w:pStyle w:val="heading2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auto"/>
                <w:sz w:val="24"/>
                <w:szCs w:val="24"/>
                <w:lang w:val="bg-BG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  <w:lang w:val="bg-BG"/>
              </w:rPr>
              <w:t>Наименование на вида схема</w:t>
            </w:r>
          </w:p>
        </w:tc>
        <w:tc>
          <w:tcPr>
            <w:tcW w:w="2777" w:type="dxa"/>
          </w:tcPr>
          <w:p w:rsidR="00CC51D1" w:rsidRDefault="00CC51D1" w:rsidP="0099496C">
            <w:pPr>
              <w:pStyle w:val="heading2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String</w:t>
            </w:r>
          </w:p>
        </w:tc>
      </w:tr>
      <w:tr w:rsidR="00EB12D8" w:rsidTr="00C303C3">
        <w:tc>
          <w:tcPr>
            <w:tcW w:w="2778" w:type="dxa"/>
          </w:tcPr>
          <w:p w:rsidR="00EB12D8" w:rsidRPr="00FE4ED1" w:rsidRDefault="00EB12D8" w:rsidP="0099496C">
            <w:pPr>
              <w:pStyle w:val="heading2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9F1C53">
              <w:rPr>
                <w:rFonts w:asciiTheme="minorHAnsi" w:hAnsiTheme="minorHAnsi" w:cstheme="minorHAnsi"/>
                <w:color w:val="auto"/>
                <w:sz w:val="24"/>
                <w:szCs w:val="24"/>
                <w:lang w:val="bg-BG"/>
              </w:rPr>
              <w:t>schemes</w:t>
            </w:r>
            <w:r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 w:cstheme="minorHAnsi"/>
                <w:color w:val="auto"/>
                <w:sz w:val="24"/>
                <w:szCs w:val="24"/>
                <w:lang w:val="bg-BG"/>
              </w:rPr>
              <w:t>-&gt;</w:t>
            </w:r>
            <w:r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default</w:t>
            </w:r>
          </w:p>
        </w:tc>
        <w:tc>
          <w:tcPr>
            <w:tcW w:w="2777" w:type="dxa"/>
          </w:tcPr>
          <w:p w:rsidR="00EB12D8" w:rsidRPr="00FE4ED1" w:rsidRDefault="00EB12D8" w:rsidP="00E2359B">
            <w:pPr>
              <w:pStyle w:val="heading2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  <w:lang w:val="bg-BG"/>
              </w:rPr>
              <w:t xml:space="preserve">Дали дадената </w:t>
            </w:r>
            <w:r w:rsidR="00E2359B">
              <w:rPr>
                <w:rFonts w:asciiTheme="minorHAnsi" w:hAnsiTheme="minorHAnsi" w:cstheme="minorHAnsi"/>
                <w:color w:val="auto"/>
                <w:sz w:val="24"/>
                <w:szCs w:val="24"/>
                <w:lang w:val="bg-BG"/>
              </w:rPr>
              <w:t xml:space="preserve">схема </w:t>
            </w:r>
            <w:r>
              <w:rPr>
                <w:rFonts w:asciiTheme="minorHAnsi" w:hAnsiTheme="minorHAnsi" w:cstheme="minorHAnsi"/>
                <w:color w:val="auto"/>
                <w:sz w:val="24"/>
                <w:szCs w:val="24"/>
                <w:lang w:val="bg-BG"/>
              </w:rPr>
              <w:t xml:space="preserve"> да се визуализира на клиента като такава по-подразбиране</w:t>
            </w:r>
          </w:p>
        </w:tc>
        <w:tc>
          <w:tcPr>
            <w:tcW w:w="2777" w:type="dxa"/>
          </w:tcPr>
          <w:p w:rsidR="00EB12D8" w:rsidRDefault="00EB12D8" w:rsidP="0099496C">
            <w:pPr>
              <w:pStyle w:val="heading2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String (‘yes’,’no’)</w:t>
            </w:r>
          </w:p>
        </w:tc>
      </w:tr>
    </w:tbl>
    <w:p w:rsidR="00DD4E47" w:rsidRPr="00476C7F" w:rsidRDefault="00DD4E47" w:rsidP="00DD4E47">
      <w:pPr>
        <w:pStyle w:val="heading2"/>
        <w:numPr>
          <w:ilvl w:val="0"/>
          <w:numId w:val="0"/>
        </w:numPr>
        <w:ind w:left="2088" w:hanging="360"/>
        <w:rPr>
          <w:rFonts w:asciiTheme="minorHAnsi" w:hAnsiTheme="minorHAnsi" w:cstheme="minorHAnsi"/>
          <w:color w:val="auto"/>
          <w:sz w:val="24"/>
          <w:szCs w:val="24"/>
          <w:lang w:val="bg-BG"/>
        </w:rPr>
      </w:pPr>
    </w:p>
    <w:p w:rsidR="006A2FCD" w:rsidRPr="00FD1AA6" w:rsidRDefault="006A2FCD" w:rsidP="006A2FCD">
      <w:pPr>
        <w:pStyle w:val="heading2"/>
        <w:numPr>
          <w:ilvl w:val="2"/>
          <w:numId w:val="28"/>
        </w:numPr>
        <w:rPr>
          <w:rFonts w:asciiTheme="minorHAnsi" w:hAnsiTheme="minorHAnsi" w:cstheme="minorHAnsi"/>
          <w:b/>
          <w:color w:val="auto"/>
          <w:u w:val="single"/>
          <w:lang w:val="bg-BG"/>
        </w:rPr>
      </w:pPr>
      <w:r w:rsidRPr="00FD1AA6">
        <w:rPr>
          <w:rFonts w:asciiTheme="minorHAnsi" w:hAnsiTheme="minorHAnsi" w:cstheme="minorHAnsi"/>
          <w:b/>
          <w:color w:val="auto"/>
          <w:u w:val="single"/>
          <w:lang w:val="bg-BG"/>
        </w:rPr>
        <w:t>getCalculation</w:t>
      </w:r>
    </w:p>
    <w:p w:rsidR="00E102F3" w:rsidRDefault="00E102F3" w:rsidP="00E102F3">
      <w:pPr>
        <w:pStyle w:val="heading2"/>
        <w:numPr>
          <w:ilvl w:val="0"/>
          <w:numId w:val="0"/>
        </w:numPr>
        <w:ind w:left="1440" w:hanging="360"/>
        <w:rPr>
          <w:rFonts w:asciiTheme="minorHAnsi" w:hAnsiTheme="minorHAnsi" w:cstheme="minorHAnsi"/>
          <w:color w:val="auto"/>
          <w:sz w:val="24"/>
          <w:szCs w:val="24"/>
        </w:rPr>
      </w:pPr>
      <w:r w:rsidRPr="00E102F3">
        <w:rPr>
          <w:rFonts w:asciiTheme="minorHAnsi" w:hAnsiTheme="minorHAnsi" w:cstheme="minorHAnsi"/>
          <w:color w:val="auto"/>
          <w:sz w:val="24"/>
          <w:szCs w:val="24"/>
          <w:lang w:val="bg-BG"/>
        </w:rPr>
        <w:t xml:space="preserve">Описание: </w:t>
      </w:r>
      <w:r w:rsidR="00AC6651" w:rsidRPr="00AC6651">
        <w:rPr>
          <w:rFonts w:asciiTheme="minorHAnsi" w:hAnsiTheme="minorHAnsi" w:cstheme="minorHAnsi"/>
          <w:color w:val="auto"/>
          <w:sz w:val="24"/>
          <w:szCs w:val="24"/>
          <w:lang w:val="bg-BG"/>
        </w:rPr>
        <w:t>Получава калкулациите за избраната сума, категория продукт, застраховка, схема на изплащане, първоначална вноска</w:t>
      </w:r>
      <w:r w:rsidR="00AC6651">
        <w:rPr>
          <w:rFonts w:asciiTheme="minorHAnsi" w:hAnsiTheme="minorHAnsi" w:cstheme="minorHAnsi"/>
          <w:color w:val="auto"/>
          <w:sz w:val="24"/>
          <w:szCs w:val="24"/>
        </w:rPr>
        <w:t>.</w:t>
      </w:r>
    </w:p>
    <w:p w:rsidR="00A97A86" w:rsidRPr="00AC6651" w:rsidRDefault="00A97A86" w:rsidP="00E102F3">
      <w:pPr>
        <w:pStyle w:val="heading2"/>
        <w:numPr>
          <w:ilvl w:val="0"/>
          <w:numId w:val="0"/>
        </w:numPr>
        <w:ind w:left="1440" w:hanging="360"/>
        <w:rPr>
          <w:rFonts w:asciiTheme="minorHAnsi" w:hAnsiTheme="minorHAnsi" w:cstheme="minorHAnsi"/>
          <w:color w:val="auto"/>
          <w:sz w:val="24"/>
          <w:szCs w:val="24"/>
        </w:rPr>
      </w:pPr>
    </w:p>
    <w:p w:rsidR="00D867B0" w:rsidRDefault="00D867B0" w:rsidP="00D867B0">
      <w:pPr>
        <w:pStyle w:val="heading2"/>
        <w:numPr>
          <w:ilvl w:val="3"/>
          <w:numId w:val="28"/>
        </w:numPr>
        <w:rPr>
          <w:rFonts w:asciiTheme="minorHAnsi" w:hAnsiTheme="minorHAnsi" w:cstheme="minorHAnsi"/>
          <w:color w:val="auto"/>
          <w:sz w:val="24"/>
          <w:szCs w:val="24"/>
          <w:lang w:val="bg-BG"/>
        </w:rPr>
      </w:pPr>
      <w:r>
        <w:rPr>
          <w:rFonts w:asciiTheme="minorHAnsi" w:hAnsiTheme="minorHAnsi" w:cstheme="minorHAnsi"/>
          <w:color w:val="auto"/>
          <w:sz w:val="24"/>
          <w:szCs w:val="24"/>
          <w:lang w:val="bg-BG"/>
        </w:rPr>
        <w:t>Входна информация</w:t>
      </w:r>
    </w:p>
    <w:tbl>
      <w:tblPr>
        <w:tblStyle w:val="aff2"/>
        <w:tblW w:w="0" w:type="auto"/>
        <w:tblInd w:w="2088" w:type="dxa"/>
        <w:tblLook w:val="04A0" w:firstRow="1" w:lastRow="0" w:firstColumn="1" w:lastColumn="0" w:noHBand="0" w:noVBand="1"/>
      </w:tblPr>
      <w:tblGrid>
        <w:gridCol w:w="2083"/>
        <w:gridCol w:w="2083"/>
        <w:gridCol w:w="2083"/>
        <w:gridCol w:w="2083"/>
      </w:tblGrid>
      <w:tr w:rsidR="00C57521" w:rsidTr="00C57521">
        <w:tc>
          <w:tcPr>
            <w:tcW w:w="2083" w:type="dxa"/>
          </w:tcPr>
          <w:p w:rsidR="00C57521" w:rsidRPr="00FC6DF1" w:rsidRDefault="00C57521" w:rsidP="0099496C">
            <w:pPr>
              <w:pStyle w:val="heading2"/>
              <w:numPr>
                <w:ilvl w:val="0"/>
                <w:numId w:val="0"/>
              </w:numPr>
              <w:rPr>
                <w:rFonts w:asciiTheme="minorHAnsi" w:hAnsiTheme="minorHAnsi" w:cstheme="minorHAnsi"/>
                <w:b/>
                <w:color w:val="auto"/>
                <w:sz w:val="24"/>
                <w:szCs w:val="24"/>
                <w:lang w:val="bg-BG"/>
              </w:rPr>
            </w:pPr>
            <w:r w:rsidRPr="00FC6DF1">
              <w:rPr>
                <w:rFonts w:asciiTheme="minorHAnsi" w:hAnsiTheme="minorHAnsi" w:cstheme="minorHAnsi"/>
                <w:b/>
                <w:color w:val="auto"/>
                <w:sz w:val="24"/>
                <w:szCs w:val="24"/>
                <w:lang w:val="bg-BG"/>
              </w:rPr>
              <w:lastRenderedPageBreak/>
              <w:t>Параметър</w:t>
            </w:r>
          </w:p>
        </w:tc>
        <w:tc>
          <w:tcPr>
            <w:tcW w:w="2083" w:type="dxa"/>
          </w:tcPr>
          <w:p w:rsidR="00C57521" w:rsidRPr="00FC6DF1" w:rsidRDefault="00C57521" w:rsidP="0099496C">
            <w:pPr>
              <w:pStyle w:val="heading2"/>
              <w:numPr>
                <w:ilvl w:val="0"/>
                <w:numId w:val="0"/>
              </w:numPr>
              <w:rPr>
                <w:rFonts w:asciiTheme="minorHAnsi" w:hAnsiTheme="minorHAnsi" w:cstheme="minorHAnsi"/>
                <w:b/>
                <w:color w:val="auto"/>
                <w:sz w:val="24"/>
                <w:szCs w:val="24"/>
                <w:lang w:val="bg-BG"/>
              </w:rPr>
            </w:pPr>
            <w:r w:rsidRPr="00FC6DF1">
              <w:rPr>
                <w:rFonts w:asciiTheme="minorHAnsi" w:hAnsiTheme="minorHAnsi" w:cstheme="minorHAnsi"/>
                <w:b/>
                <w:color w:val="auto"/>
                <w:sz w:val="24"/>
                <w:szCs w:val="24"/>
                <w:lang w:val="bg-BG"/>
              </w:rPr>
              <w:t>Описание</w:t>
            </w:r>
          </w:p>
        </w:tc>
        <w:tc>
          <w:tcPr>
            <w:tcW w:w="2083" w:type="dxa"/>
          </w:tcPr>
          <w:p w:rsidR="00C57521" w:rsidRPr="00FC6DF1" w:rsidRDefault="00C57521" w:rsidP="0099496C">
            <w:pPr>
              <w:pStyle w:val="heading2"/>
              <w:numPr>
                <w:ilvl w:val="0"/>
                <w:numId w:val="0"/>
              </w:numPr>
              <w:rPr>
                <w:rFonts w:asciiTheme="minorHAnsi" w:hAnsiTheme="minorHAnsi" w:cstheme="minorHAnsi"/>
                <w:b/>
                <w:color w:val="auto"/>
                <w:sz w:val="24"/>
                <w:szCs w:val="24"/>
                <w:lang w:val="bg-BG"/>
              </w:rPr>
            </w:pPr>
            <w:r w:rsidRPr="00FC6DF1">
              <w:rPr>
                <w:rFonts w:asciiTheme="minorHAnsi" w:hAnsiTheme="minorHAnsi" w:cstheme="minorHAnsi"/>
                <w:b/>
                <w:color w:val="auto"/>
                <w:sz w:val="24"/>
                <w:szCs w:val="24"/>
                <w:lang w:val="bg-BG"/>
              </w:rPr>
              <w:t>Формат</w:t>
            </w:r>
          </w:p>
        </w:tc>
        <w:tc>
          <w:tcPr>
            <w:tcW w:w="2083" w:type="dxa"/>
          </w:tcPr>
          <w:p w:rsidR="00C57521" w:rsidRPr="00FC6DF1" w:rsidRDefault="00C57521" w:rsidP="0099496C">
            <w:pPr>
              <w:pStyle w:val="heading2"/>
              <w:numPr>
                <w:ilvl w:val="0"/>
                <w:numId w:val="0"/>
              </w:numPr>
              <w:rPr>
                <w:rFonts w:asciiTheme="minorHAnsi" w:hAnsiTheme="minorHAnsi" w:cstheme="minorHAnsi"/>
                <w:b/>
                <w:color w:val="auto"/>
                <w:sz w:val="24"/>
                <w:szCs w:val="24"/>
              </w:rPr>
            </w:pPr>
            <w:r w:rsidRPr="00FC6DF1">
              <w:rPr>
                <w:rFonts w:asciiTheme="minorHAnsi" w:hAnsiTheme="minorHAnsi" w:cstheme="minorHAnsi"/>
                <w:b/>
                <w:color w:val="auto"/>
                <w:sz w:val="24"/>
                <w:szCs w:val="24"/>
                <w:lang w:val="bg-BG"/>
              </w:rPr>
              <w:t>Задълж.</w:t>
            </w:r>
          </w:p>
        </w:tc>
      </w:tr>
      <w:tr w:rsidR="001E519B" w:rsidTr="00C57521">
        <w:tc>
          <w:tcPr>
            <w:tcW w:w="2083" w:type="dxa"/>
          </w:tcPr>
          <w:p w:rsidR="001E519B" w:rsidRDefault="001E519B" w:rsidP="0099496C">
            <w:pPr>
              <w:pStyle w:val="heading2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auto"/>
                <w:sz w:val="24"/>
                <w:szCs w:val="24"/>
                <w:lang w:val="bg-BG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u</w:t>
            </w:r>
            <w:r w:rsidRPr="0007412B">
              <w:rPr>
                <w:rFonts w:asciiTheme="minorHAnsi" w:hAnsiTheme="minorHAnsi" w:cstheme="minorHAnsi"/>
                <w:color w:val="auto"/>
                <w:sz w:val="24"/>
                <w:szCs w:val="24"/>
                <w:lang w:val="bg-BG"/>
              </w:rPr>
              <w:t>nicid</w:t>
            </w:r>
          </w:p>
        </w:tc>
        <w:tc>
          <w:tcPr>
            <w:tcW w:w="2083" w:type="dxa"/>
          </w:tcPr>
          <w:p w:rsidR="001E519B" w:rsidRPr="0007412B" w:rsidRDefault="001E519B" w:rsidP="0099496C">
            <w:pPr>
              <w:pStyle w:val="heading2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07412B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Уникален идентификатор на магазина</w:t>
            </w:r>
          </w:p>
        </w:tc>
        <w:tc>
          <w:tcPr>
            <w:tcW w:w="2083" w:type="dxa"/>
          </w:tcPr>
          <w:p w:rsidR="001E519B" w:rsidRPr="0007412B" w:rsidRDefault="001E519B" w:rsidP="0099496C">
            <w:pPr>
              <w:pStyle w:val="heading2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String</w:t>
            </w:r>
          </w:p>
        </w:tc>
        <w:tc>
          <w:tcPr>
            <w:tcW w:w="2083" w:type="dxa"/>
          </w:tcPr>
          <w:p w:rsidR="001E519B" w:rsidRPr="0007412B" w:rsidRDefault="001E519B" w:rsidP="0099496C">
            <w:pPr>
              <w:pStyle w:val="heading2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  <w:lang w:val="bg-BG"/>
              </w:rPr>
              <w:t>Да</w:t>
            </w:r>
          </w:p>
        </w:tc>
      </w:tr>
      <w:tr w:rsidR="00313409" w:rsidTr="00C57521">
        <w:tc>
          <w:tcPr>
            <w:tcW w:w="2083" w:type="dxa"/>
          </w:tcPr>
          <w:p w:rsidR="00313409" w:rsidRPr="0007412B" w:rsidRDefault="00313409" w:rsidP="0099496C">
            <w:pPr>
              <w:pStyle w:val="heading2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auto"/>
                <w:sz w:val="24"/>
                <w:szCs w:val="24"/>
                <w:lang w:val="bg-BG"/>
              </w:rPr>
            </w:pPr>
            <w:r w:rsidRPr="00363273">
              <w:rPr>
                <w:rFonts w:asciiTheme="minorHAnsi" w:hAnsiTheme="minorHAnsi" w:cstheme="minorHAnsi"/>
                <w:color w:val="auto"/>
                <w:sz w:val="24"/>
                <w:szCs w:val="24"/>
                <w:lang w:val="bg-BG"/>
              </w:rPr>
              <w:t>price</w:t>
            </w:r>
          </w:p>
        </w:tc>
        <w:tc>
          <w:tcPr>
            <w:tcW w:w="2083" w:type="dxa"/>
          </w:tcPr>
          <w:p w:rsidR="00313409" w:rsidRPr="00363273" w:rsidRDefault="00313409" w:rsidP="0099496C">
            <w:pPr>
              <w:pStyle w:val="heading2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  <w:lang w:val="bg-BG"/>
              </w:rPr>
              <w:t>Цена на стоката</w:t>
            </w:r>
          </w:p>
        </w:tc>
        <w:tc>
          <w:tcPr>
            <w:tcW w:w="2083" w:type="dxa"/>
          </w:tcPr>
          <w:p w:rsidR="00313409" w:rsidRDefault="00313409" w:rsidP="0099496C">
            <w:pPr>
              <w:pStyle w:val="heading2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String</w:t>
            </w:r>
          </w:p>
        </w:tc>
        <w:tc>
          <w:tcPr>
            <w:tcW w:w="2083" w:type="dxa"/>
          </w:tcPr>
          <w:p w:rsidR="00313409" w:rsidRDefault="00313409" w:rsidP="0099496C">
            <w:pPr>
              <w:pStyle w:val="heading2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auto"/>
                <w:sz w:val="24"/>
                <w:szCs w:val="24"/>
                <w:lang w:val="bg-BG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  <w:lang w:val="bg-BG"/>
              </w:rPr>
              <w:t>Да</w:t>
            </w:r>
          </w:p>
        </w:tc>
      </w:tr>
      <w:tr w:rsidR="00A85355" w:rsidTr="00C57521">
        <w:tc>
          <w:tcPr>
            <w:tcW w:w="2083" w:type="dxa"/>
          </w:tcPr>
          <w:p w:rsidR="00A85355" w:rsidRPr="00363273" w:rsidRDefault="00A85355" w:rsidP="0099496C">
            <w:pPr>
              <w:pStyle w:val="heading2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auto"/>
                <w:sz w:val="24"/>
                <w:szCs w:val="24"/>
                <w:lang w:val="bg-BG"/>
              </w:rPr>
            </w:pPr>
            <w:r w:rsidRPr="002A6B60">
              <w:rPr>
                <w:rFonts w:asciiTheme="minorHAnsi" w:hAnsiTheme="minorHAnsi" w:cstheme="minorHAnsi"/>
                <w:color w:val="auto"/>
                <w:sz w:val="24"/>
                <w:szCs w:val="24"/>
                <w:lang w:val="bg-BG"/>
              </w:rPr>
              <w:t>product_category</w:t>
            </w:r>
          </w:p>
        </w:tc>
        <w:tc>
          <w:tcPr>
            <w:tcW w:w="2083" w:type="dxa"/>
          </w:tcPr>
          <w:p w:rsidR="00A85355" w:rsidRPr="002A6B60" w:rsidRDefault="00A85355" w:rsidP="0099496C">
            <w:pPr>
              <w:pStyle w:val="heading2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auto"/>
                <w:sz w:val="24"/>
                <w:szCs w:val="24"/>
                <w:lang w:val="bg-BG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ID # </w:t>
            </w:r>
            <w:r>
              <w:rPr>
                <w:rFonts w:asciiTheme="minorHAnsi" w:hAnsiTheme="minorHAnsi" w:cstheme="minorHAnsi"/>
                <w:color w:val="auto"/>
                <w:sz w:val="24"/>
                <w:szCs w:val="24"/>
                <w:lang w:val="bg-BG"/>
              </w:rPr>
              <w:t>на категорията от която е избрания продукт</w:t>
            </w:r>
          </w:p>
        </w:tc>
        <w:tc>
          <w:tcPr>
            <w:tcW w:w="2083" w:type="dxa"/>
          </w:tcPr>
          <w:p w:rsidR="00A85355" w:rsidRDefault="00A85355" w:rsidP="0099496C">
            <w:pPr>
              <w:pStyle w:val="heading2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String</w:t>
            </w:r>
          </w:p>
        </w:tc>
        <w:tc>
          <w:tcPr>
            <w:tcW w:w="2083" w:type="dxa"/>
          </w:tcPr>
          <w:p w:rsidR="00A85355" w:rsidRPr="002F12E3" w:rsidRDefault="00A85355" w:rsidP="0099496C">
            <w:pPr>
              <w:pStyle w:val="heading2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  <w:lang w:val="bg-BG"/>
              </w:rPr>
              <w:t>Да</w:t>
            </w:r>
          </w:p>
        </w:tc>
      </w:tr>
      <w:tr w:rsidR="00CE66C0" w:rsidTr="00C57521">
        <w:tc>
          <w:tcPr>
            <w:tcW w:w="2083" w:type="dxa"/>
          </w:tcPr>
          <w:p w:rsidR="00CE66C0" w:rsidRPr="002A6B60" w:rsidRDefault="00CE66C0" w:rsidP="0099496C">
            <w:pPr>
              <w:pStyle w:val="heading2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auto"/>
                <w:sz w:val="24"/>
                <w:szCs w:val="24"/>
                <w:lang w:val="bg-BG"/>
              </w:rPr>
            </w:pPr>
            <w:r w:rsidRPr="00CE66C0">
              <w:rPr>
                <w:rFonts w:asciiTheme="minorHAnsi" w:hAnsiTheme="minorHAnsi" w:cstheme="minorHAnsi"/>
                <w:color w:val="auto"/>
                <w:sz w:val="24"/>
                <w:szCs w:val="24"/>
                <w:lang w:val="bg-BG"/>
              </w:rPr>
              <w:t>insurance</w:t>
            </w:r>
          </w:p>
        </w:tc>
        <w:tc>
          <w:tcPr>
            <w:tcW w:w="2083" w:type="dxa"/>
          </w:tcPr>
          <w:p w:rsidR="00CE66C0" w:rsidRPr="00495CBB" w:rsidRDefault="00495CBB" w:rsidP="0099496C">
            <w:pPr>
              <w:pStyle w:val="heading2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  <w:lang w:val="bg-BG"/>
              </w:rPr>
              <w:t>Застраховка</w:t>
            </w:r>
          </w:p>
        </w:tc>
        <w:tc>
          <w:tcPr>
            <w:tcW w:w="2083" w:type="dxa"/>
          </w:tcPr>
          <w:p w:rsidR="00CE66C0" w:rsidRDefault="00701935" w:rsidP="0099496C">
            <w:pPr>
              <w:pStyle w:val="heading2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String (‘n’,’z’,’zb’)</w:t>
            </w:r>
          </w:p>
        </w:tc>
        <w:tc>
          <w:tcPr>
            <w:tcW w:w="2083" w:type="dxa"/>
          </w:tcPr>
          <w:p w:rsidR="00CE66C0" w:rsidRDefault="00701935" w:rsidP="0099496C">
            <w:pPr>
              <w:pStyle w:val="heading2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auto"/>
                <w:sz w:val="24"/>
                <w:szCs w:val="24"/>
                <w:lang w:val="bg-BG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  <w:lang w:val="bg-BG"/>
              </w:rPr>
              <w:t>Да</w:t>
            </w:r>
          </w:p>
        </w:tc>
      </w:tr>
      <w:tr w:rsidR="00090583" w:rsidTr="00C57521">
        <w:tc>
          <w:tcPr>
            <w:tcW w:w="2083" w:type="dxa"/>
          </w:tcPr>
          <w:p w:rsidR="00090583" w:rsidRPr="00CE66C0" w:rsidRDefault="00090583" w:rsidP="0099496C">
            <w:pPr>
              <w:pStyle w:val="heading2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auto"/>
                <w:sz w:val="24"/>
                <w:szCs w:val="24"/>
                <w:lang w:val="bg-BG"/>
              </w:rPr>
            </w:pPr>
            <w:r w:rsidRPr="00090583">
              <w:rPr>
                <w:rFonts w:asciiTheme="minorHAnsi" w:hAnsiTheme="minorHAnsi" w:cstheme="minorHAnsi"/>
                <w:color w:val="auto"/>
                <w:sz w:val="24"/>
                <w:szCs w:val="24"/>
                <w:lang w:val="bg-BG"/>
              </w:rPr>
              <w:t>scheme</w:t>
            </w:r>
          </w:p>
        </w:tc>
        <w:tc>
          <w:tcPr>
            <w:tcW w:w="2083" w:type="dxa"/>
          </w:tcPr>
          <w:p w:rsidR="00090583" w:rsidRPr="00090583" w:rsidRDefault="00090583" w:rsidP="0099496C">
            <w:pPr>
              <w:pStyle w:val="heading2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  <w:lang w:val="bg-BG"/>
              </w:rPr>
              <w:t>Схема на изплащане</w:t>
            </w:r>
          </w:p>
        </w:tc>
        <w:tc>
          <w:tcPr>
            <w:tcW w:w="2083" w:type="dxa"/>
          </w:tcPr>
          <w:p w:rsidR="00090583" w:rsidRDefault="006E167A" w:rsidP="0099496C">
            <w:pPr>
              <w:pStyle w:val="heading2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String (‘</w:t>
            </w:r>
            <w:r w:rsidRPr="00090583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3</w:t>
            </w:r>
            <w:r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’</w:t>
            </w:r>
            <w:r w:rsidRPr="00090583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,</w:t>
            </w:r>
            <w:r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 ’</w:t>
            </w:r>
            <w:r w:rsidRPr="00090583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4</w:t>
            </w:r>
            <w:r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’</w:t>
            </w:r>
            <w:r w:rsidRPr="00090583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, </w:t>
            </w:r>
            <w:r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‘</w:t>
            </w:r>
            <w:r w:rsidRPr="00090583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5</w:t>
            </w:r>
            <w:r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’</w:t>
            </w:r>
            <w:r w:rsidRPr="00090583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, </w:t>
            </w:r>
            <w:r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‘</w:t>
            </w:r>
            <w:r w:rsidRPr="00090583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6</w:t>
            </w:r>
            <w:r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’</w:t>
            </w:r>
            <w:r w:rsidRPr="00090583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, </w:t>
            </w:r>
            <w:r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‘</w:t>
            </w:r>
            <w:r w:rsidRPr="00090583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7</w:t>
            </w:r>
            <w:r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’</w:t>
            </w:r>
            <w:r w:rsidRPr="00090583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, </w:t>
            </w:r>
            <w:r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‘</w:t>
            </w:r>
            <w:r w:rsidRPr="00090583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9</w:t>
            </w:r>
            <w:r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’</w:t>
            </w:r>
            <w:r w:rsidRPr="00090583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, </w:t>
            </w:r>
            <w:r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‘</w:t>
            </w:r>
            <w:r w:rsidRPr="00090583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10</w:t>
            </w:r>
            <w:r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’</w:t>
            </w:r>
            <w:r w:rsidRPr="00090583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, </w:t>
            </w:r>
            <w:r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‘</w:t>
            </w:r>
            <w:r w:rsidRPr="00090583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12</w:t>
            </w:r>
            <w:r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’</w:t>
            </w:r>
            <w:r w:rsidRPr="00090583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, </w:t>
            </w:r>
            <w:r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‘</w:t>
            </w:r>
            <w:r w:rsidRPr="00090583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14</w:t>
            </w:r>
            <w:r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’</w:t>
            </w:r>
            <w:r w:rsidRPr="00090583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, </w:t>
            </w:r>
            <w:r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‘</w:t>
            </w:r>
            <w:r w:rsidRPr="00090583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11</w:t>
            </w:r>
            <w:r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’</w:t>
            </w:r>
            <w:r w:rsidRPr="00090583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, </w:t>
            </w:r>
            <w:r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‘</w:t>
            </w:r>
            <w:r w:rsidRPr="00090583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18</w:t>
            </w:r>
            <w:r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’</w:t>
            </w:r>
            <w:r w:rsidRPr="00090583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, </w:t>
            </w:r>
            <w:r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‘</w:t>
            </w:r>
            <w:r w:rsidRPr="00090583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24</w:t>
            </w:r>
            <w:r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’</w:t>
            </w:r>
            <w:r w:rsidRPr="00090583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, </w:t>
            </w:r>
            <w:r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‘</w:t>
            </w:r>
            <w:r w:rsidRPr="00090583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30</w:t>
            </w:r>
            <w:r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’</w:t>
            </w:r>
            <w:r w:rsidRPr="00090583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, </w:t>
            </w:r>
            <w:r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‘</w:t>
            </w:r>
            <w:r w:rsidRPr="00090583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36</w:t>
            </w:r>
            <w:r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’)</w:t>
            </w:r>
          </w:p>
        </w:tc>
        <w:tc>
          <w:tcPr>
            <w:tcW w:w="2083" w:type="dxa"/>
          </w:tcPr>
          <w:p w:rsidR="00090583" w:rsidRDefault="006E167A" w:rsidP="0099496C">
            <w:pPr>
              <w:pStyle w:val="heading2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auto"/>
                <w:sz w:val="24"/>
                <w:szCs w:val="24"/>
                <w:lang w:val="bg-BG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  <w:lang w:val="bg-BG"/>
              </w:rPr>
              <w:t>Да</w:t>
            </w:r>
          </w:p>
        </w:tc>
      </w:tr>
      <w:tr w:rsidR="002263D7" w:rsidTr="00C57521">
        <w:tc>
          <w:tcPr>
            <w:tcW w:w="2083" w:type="dxa"/>
          </w:tcPr>
          <w:p w:rsidR="002263D7" w:rsidRPr="00090583" w:rsidRDefault="002263D7" w:rsidP="0099496C">
            <w:pPr>
              <w:pStyle w:val="heading2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auto"/>
                <w:sz w:val="24"/>
                <w:szCs w:val="24"/>
                <w:lang w:val="bg-BG"/>
              </w:rPr>
            </w:pPr>
            <w:r w:rsidRPr="002263D7">
              <w:rPr>
                <w:rFonts w:asciiTheme="minorHAnsi" w:hAnsiTheme="minorHAnsi" w:cstheme="minorHAnsi"/>
                <w:color w:val="auto"/>
                <w:sz w:val="24"/>
                <w:szCs w:val="24"/>
                <w:lang w:val="bg-BG"/>
              </w:rPr>
              <w:t>initial_payment</w:t>
            </w:r>
          </w:p>
        </w:tc>
        <w:tc>
          <w:tcPr>
            <w:tcW w:w="2083" w:type="dxa"/>
          </w:tcPr>
          <w:p w:rsidR="002263D7" w:rsidRPr="002263D7" w:rsidRDefault="002263D7" w:rsidP="0099496C">
            <w:pPr>
              <w:pStyle w:val="heading2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  <w:lang w:val="bg-BG"/>
              </w:rPr>
              <w:t>Първоначална вноска</w:t>
            </w:r>
          </w:p>
        </w:tc>
        <w:tc>
          <w:tcPr>
            <w:tcW w:w="2083" w:type="dxa"/>
          </w:tcPr>
          <w:p w:rsidR="002263D7" w:rsidRDefault="002263D7" w:rsidP="0099496C">
            <w:pPr>
              <w:pStyle w:val="heading2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String</w:t>
            </w:r>
          </w:p>
        </w:tc>
        <w:tc>
          <w:tcPr>
            <w:tcW w:w="2083" w:type="dxa"/>
          </w:tcPr>
          <w:p w:rsidR="002263D7" w:rsidRPr="002263D7" w:rsidRDefault="002263D7" w:rsidP="0099496C">
            <w:pPr>
              <w:pStyle w:val="heading2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  <w:lang w:val="bg-BG"/>
              </w:rPr>
              <w:t>Не</w:t>
            </w:r>
          </w:p>
        </w:tc>
      </w:tr>
    </w:tbl>
    <w:p w:rsidR="009A0B3D" w:rsidRDefault="009A0B3D" w:rsidP="009A0B3D">
      <w:pPr>
        <w:pStyle w:val="heading2"/>
        <w:numPr>
          <w:ilvl w:val="0"/>
          <w:numId w:val="0"/>
        </w:numPr>
        <w:ind w:left="2088" w:hanging="360"/>
        <w:rPr>
          <w:rFonts w:asciiTheme="minorHAnsi" w:hAnsiTheme="minorHAnsi" w:cstheme="minorHAnsi"/>
          <w:color w:val="auto"/>
          <w:sz w:val="24"/>
          <w:szCs w:val="24"/>
          <w:lang w:val="bg-BG"/>
        </w:rPr>
      </w:pPr>
    </w:p>
    <w:p w:rsidR="00D867B0" w:rsidRPr="00FF3239" w:rsidRDefault="00D867B0" w:rsidP="00D867B0">
      <w:pPr>
        <w:pStyle w:val="heading2"/>
        <w:numPr>
          <w:ilvl w:val="3"/>
          <w:numId w:val="28"/>
        </w:numPr>
        <w:rPr>
          <w:rFonts w:asciiTheme="minorHAnsi" w:hAnsiTheme="minorHAnsi" w:cstheme="minorHAnsi"/>
          <w:color w:val="auto"/>
          <w:sz w:val="24"/>
          <w:szCs w:val="24"/>
          <w:lang w:val="bg-BG"/>
        </w:rPr>
      </w:pPr>
      <w:r>
        <w:rPr>
          <w:rFonts w:asciiTheme="minorHAnsi" w:hAnsiTheme="minorHAnsi" w:cstheme="minorHAnsi"/>
          <w:color w:val="auto"/>
          <w:sz w:val="24"/>
          <w:szCs w:val="24"/>
          <w:lang w:val="bg-BG"/>
        </w:rPr>
        <w:t>Изходна информация</w:t>
      </w:r>
    </w:p>
    <w:tbl>
      <w:tblPr>
        <w:tblStyle w:val="aff2"/>
        <w:tblW w:w="0" w:type="auto"/>
        <w:tblInd w:w="2088" w:type="dxa"/>
        <w:tblLook w:val="04A0" w:firstRow="1" w:lastRow="0" w:firstColumn="1" w:lastColumn="0" w:noHBand="0" w:noVBand="1"/>
      </w:tblPr>
      <w:tblGrid>
        <w:gridCol w:w="2778"/>
        <w:gridCol w:w="2777"/>
        <w:gridCol w:w="2777"/>
      </w:tblGrid>
      <w:tr w:rsidR="006C1A91" w:rsidTr="006C1A91">
        <w:tc>
          <w:tcPr>
            <w:tcW w:w="2778" w:type="dxa"/>
          </w:tcPr>
          <w:p w:rsidR="006C1A91" w:rsidRPr="00A337E7" w:rsidRDefault="006C1A91" w:rsidP="0099496C">
            <w:pPr>
              <w:pStyle w:val="heading2"/>
              <w:numPr>
                <w:ilvl w:val="0"/>
                <w:numId w:val="0"/>
              </w:numPr>
              <w:rPr>
                <w:rFonts w:asciiTheme="minorHAnsi" w:hAnsiTheme="minorHAnsi" w:cstheme="minorHAnsi"/>
                <w:b/>
                <w:color w:val="auto"/>
                <w:sz w:val="24"/>
                <w:szCs w:val="24"/>
              </w:rPr>
            </w:pPr>
            <w:r w:rsidRPr="00C7584E">
              <w:rPr>
                <w:rFonts w:asciiTheme="minorHAnsi" w:hAnsiTheme="minorHAnsi" w:cstheme="minorHAnsi"/>
                <w:b/>
                <w:color w:val="auto"/>
                <w:sz w:val="24"/>
                <w:szCs w:val="24"/>
                <w:lang w:val="bg-BG"/>
              </w:rPr>
              <w:t>Параметър</w:t>
            </w:r>
            <w:r>
              <w:rPr>
                <w:rFonts w:asciiTheme="minorHAnsi" w:hAnsiTheme="minorHAnsi" w:cstheme="minorHAnsi"/>
                <w:b/>
                <w:color w:val="auto"/>
                <w:sz w:val="24"/>
                <w:szCs w:val="24"/>
              </w:rPr>
              <w:t xml:space="preserve"> -&gt; result</w:t>
            </w:r>
          </w:p>
        </w:tc>
        <w:tc>
          <w:tcPr>
            <w:tcW w:w="2777" w:type="dxa"/>
          </w:tcPr>
          <w:p w:rsidR="006C1A91" w:rsidRPr="00C7584E" w:rsidRDefault="006C1A91" w:rsidP="0099496C">
            <w:pPr>
              <w:pStyle w:val="heading2"/>
              <w:numPr>
                <w:ilvl w:val="0"/>
                <w:numId w:val="0"/>
              </w:numPr>
              <w:rPr>
                <w:rFonts w:asciiTheme="minorHAnsi" w:hAnsiTheme="minorHAnsi" w:cstheme="minorHAnsi"/>
                <w:b/>
                <w:color w:val="auto"/>
                <w:sz w:val="24"/>
                <w:szCs w:val="24"/>
                <w:lang w:val="bg-BG"/>
              </w:rPr>
            </w:pPr>
            <w:r w:rsidRPr="00C7584E">
              <w:rPr>
                <w:rFonts w:asciiTheme="minorHAnsi" w:hAnsiTheme="minorHAnsi" w:cstheme="minorHAnsi"/>
                <w:b/>
                <w:color w:val="auto"/>
                <w:sz w:val="24"/>
                <w:szCs w:val="24"/>
                <w:lang w:val="bg-BG"/>
              </w:rPr>
              <w:t>Описание</w:t>
            </w:r>
          </w:p>
        </w:tc>
        <w:tc>
          <w:tcPr>
            <w:tcW w:w="2777" w:type="dxa"/>
          </w:tcPr>
          <w:p w:rsidR="006C1A91" w:rsidRPr="00C7584E" w:rsidRDefault="006C1A91" w:rsidP="0099496C">
            <w:pPr>
              <w:pStyle w:val="heading2"/>
              <w:numPr>
                <w:ilvl w:val="0"/>
                <w:numId w:val="0"/>
              </w:numPr>
              <w:rPr>
                <w:rFonts w:asciiTheme="minorHAnsi" w:hAnsiTheme="minorHAnsi" w:cstheme="minorHAnsi"/>
                <w:b/>
                <w:color w:val="auto"/>
                <w:sz w:val="24"/>
                <w:szCs w:val="24"/>
              </w:rPr>
            </w:pPr>
            <w:r w:rsidRPr="00C7584E">
              <w:rPr>
                <w:rFonts w:asciiTheme="minorHAnsi" w:hAnsiTheme="minorHAnsi" w:cstheme="minorHAnsi"/>
                <w:b/>
                <w:color w:val="auto"/>
                <w:sz w:val="24"/>
                <w:szCs w:val="24"/>
                <w:lang w:val="bg-BG"/>
              </w:rPr>
              <w:t>Формат</w:t>
            </w:r>
          </w:p>
        </w:tc>
      </w:tr>
      <w:tr w:rsidR="006C1A91" w:rsidTr="006C1A91">
        <w:tc>
          <w:tcPr>
            <w:tcW w:w="2778" w:type="dxa"/>
          </w:tcPr>
          <w:p w:rsidR="006C1A91" w:rsidRDefault="00C82E1F" w:rsidP="00FF3239">
            <w:pPr>
              <w:pStyle w:val="heading2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auto"/>
                <w:sz w:val="24"/>
                <w:szCs w:val="24"/>
                <w:lang w:val="bg-BG"/>
              </w:rPr>
            </w:pPr>
            <w:r w:rsidRPr="00C82E1F">
              <w:rPr>
                <w:rFonts w:asciiTheme="minorHAnsi" w:hAnsiTheme="minorHAnsi" w:cstheme="minorHAnsi"/>
                <w:color w:val="auto"/>
                <w:sz w:val="24"/>
                <w:szCs w:val="24"/>
                <w:lang w:val="bg-BG"/>
              </w:rPr>
              <w:t>total_price</w:t>
            </w:r>
          </w:p>
        </w:tc>
        <w:tc>
          <w:tcPr>
            <w:tcW w:w="2777" w:type="dxa"/>
          </w:tcPr>
          <w:p w:rsidR="006C1A91" w:rsidRDefault="00C82E1F" w:rsidP="00FF3239">
            <w:pPr>
              <w:pStyle w:val="heading2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auto"/>
                <w:sz w:val="24"/>
                <w:szCs w:val="24"/>
                <w:lang w:val="bg-BG"/>
              </w:rPr>
            </w:pPr>
            <w:r w:rsidRPr="00C82E1F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Обща цена</w:t>
            </w:r>
          </w:p>
        </w:tc>
        <w:tc>
          <w:tcPr>
            <w:tcW w:w="2777" w:type="dxa"/>
          </w:tcPr>
          <w:p w:rsidR="006C1A91" w:rsidRDefault="00C82E1F" w:rsidP="00FF3239">
            <w:pPr>
              <w:pStyle w:val="heading2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auto"/>
                <w:sz w:val="24"/>
                <w:szCs w:val="24"/>
                <w:lang w:val="bg-BG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String</w:t>
            </w:r>
          </w:p>
        </w:tc>
      </w:tr>
      <w:tr w:rsidR="00C82E1F" w:rsidTr="006C1A91">
        <w:tc>
          <w:tcPr>
            <w:tcW w:w="2778" w:type="dxa"/>
          </w:tcPr>
          <w:p w:rsidR="00C82E1F" w:rsidRPr="00C82E1F" w:rsidRDefault="00BC7FAF" w:rsidP="00FF3239">
            <w:pPr>
              <w:pStyle w:val="heading2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auto"/>
                <w:sz w:val="24"/>
                <w:szCs w:val="24"/>
                <w:lang w:val="bg-BG"/>
              </w:rPr>
            </w:pPr>
            <w:r w:rsidRPr="00BC7FAF">
              <w:rPr>
                <w:rFonts w:asciiTheme="minorHAnsi" w:hAnsiTheme="minorHAnsi" w:cstheme="minorHAnsi"/>
                <w:color w:val="auto"/>
                <w:sz w:val="24"/>
                <w:szCs w:val="24"/>
                <w:lang w:val="bg-BG"/>
              </w:rPr>
              <w:t>fee</w:t>
            </w:r>
          </w:p>
        </w:tc>
        <w:tc>
          <w:tcPr>
            <w:tcW w:w="2777" w:type="dxa"/>
          </w:tcPr>
          <w:p w:rsidR="00C82E1F" w:rsidRPr="00FA5F54" w:rsidRDefault="00FA5F54" w:rsidP="00FA5F54">
            <w:pPr>
              <w:pStyle w:val="heading2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auto"/>
                <w:sz w:val="24"/>
                <w:szCs w:val="24"/>
                <w:lang w:val="bg-BG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  <w:lang w:val="bg-BG"/>
              </w:rPr>
              <w:t>Такса обработка към търговеца</w:t>
            </w:r>
          </w:p>
        </w:tc>
        <w:tc>
          <w:tcPr>
            <w:tcW w:w="2777" w:type="dxa"/>
          </w:tcPr>
          <w:p w:rsidR="00C82E1F" w:rsidRDefault="00BC7FAF" w:rsidP="00FF3239">
            <w:pPr>
              <w:pStyle w:val="heading2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String</w:t>
            </w:r>
          </w:p>
        </w:tc>
      </w:tr>
      <w:tr w:rsidR="008B63F7" w:rsidTr="006C1A91">
        <w:tc>
          <w:tcPr>
            <w:tcW w:w="2778" w:type="dxa"/>
          </w:tcPr>
          <w:p w:rsidR="008B63F7" w:rsidRPr="00BC7FAF" w:rsidRDefault="00C944D5" w:rsidP="00FF3239">
            <w:pPr>
              <w:pStyle w:val="heading2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auto"/>
                <w:sz w:val="24"/>
                <w:szCs w:val="24"/>
                <w:lang w:val="bg-BG"/>
              </w:rPr>
            </w:pPr>
            <w:r w:rsidRPr="00C944D5">
              <w:rPr>
                <w:rFonts w:asciiTheme="minorHAnsi" w:hAnsiTheme="minorHAnsi" w:cstheme="minorHAnsi"/>
                <w:color w:val="auto"/>
                <w:sz w:val="24"/>
                <w:szCs w:val="24"/>
                <w:lang w:val="bg-BG"/>
              </w:rPr>
              <w:t>initial_payment</w:t>
            </w:r>
          </w:p>
        </w:tc>
        <w:tc>
          <w:tcPr>
            <w:tcW w:w="2777" w:type="dxa"/>
          </w:tcPr>
          <w:p w:rsidR="008B63F7" w:rsidRPr="00BC7FAF" w:rsidRDefault="00C944D5" w:rsidP="00FF3239">
            <w:pPr>
              <w:pStyle w:val="heading2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  <w:lang w:val="bg-BG"/>
              </w:rPr>
              <w:t>Първоначална вноска</w:t>
            </w:r>
          </w:p>
        </w:tc>
        <w:tc>
          <w:tcPr>
            <w:tcW w:w="2777" w:type="dxa"/>
          </w:tcPr>
          <w:p w:rsidR="008B63F7" w:rsidRDefault="00C944D5" w:rsidP="00FF3239">
            <w:pPr>
              <w:pStyle w:val="heading2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String</w:t>
            </w:r>
          </w:p>
        </w:tc>
      </w:tr>
      <w:tr w:rsidR="00EA4AC5" w:rsidTr="006C1A91">
        <w:tc>
          <w:tcPr>
            <w:tcW w:w="2778" w:type="dxa"/>
          </w:tcPr>
          <w:p w:rsidR="00EA4AC5" w:rsidRPr="00C944D5" w:rsidRDefault="00EA4AC5" w:rsidP="00FF3239">
            <w:pPr>
              <w:pStyle w:val="heading2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auto"/>
                <w:sz w:val="24"/>
                <w:szCs w:val="24"/>
                <w:lang w:val="bg-BG"/>
              </w:rPr>
            </w:pPr>
            <w:r w:rsidRPr="00EA4AC5">
              <w:rPr>
                <w:rFonts w:asciiTheme="minorHAnsi" w:hAnsiTheme="minorHAnsi" w:cstheme="minorHAnsi"/>
                <w:color w:val="auto"/>
                <w:sz w:val="24"/>
                <w:szCs w:val="24"/>
                <w:lang w:val="bg-BG"/>
              </w:rPr>
              <w:t>total_loan_amount</w:t>
            </w:r>
          </w:p>
        </w:tc>
        <w:tc>
          <w:tcPr>
            <w:tcW w:w="2777" w:type="dxa"/>
          </w:tcPr>
          <w:p w:rsidR="00EA4AC5" w:rsidRDefault="00EA4AC5" w:rsidP="00FF3239">
            <w:pPr>
              <w:pStyle w:val="heading2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auto"/>
                <w:sz w:val="24"/>
                <w:szCs w:val="24"/>
                <w:lang w:val="bg-BG"/>
              </w:rPr>
            </w:pPr>
            <w:r w:rsidRPr="00EA4AC5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Обща размер на кредита</w:t>
            </w:r>
          </w:p>
        </w:tc>
        <w:tc>
          <w:tcPr>
            <w:tcW w:w="2777" w:type="dxa"/>
          </w:tcPr>
          <w:p w:rsidR="00EA4AC5" w:rsidRDefault="00EA4AC5" w:rsidP="00FF3239">
            <w:pPr>
              <w:pStyle w:val="heading2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String</w:t>
            </w:r>
          </w:p>
        </w:tc>
      </w:tr>
      <w:tr w:rsidR="009E6AEF" w:rsidTr="006C1A91">
        <w:tc>
          <w:tcPr>
            <w:tcW w:w="2778" w:type="dxa"/>
          </w:tcPr>
          <w:p w:rsidR="009E6AEF" w:rsidRPr="00EA4AC5" w:rsidRDefault="009E6AEF" w:rsidP="00FF3239">
            <w:pPr>
              <w:pStyle w:val="heading2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auto"/>
                <w:sz w:val="24"/>
                <w:szCs w:val="24"/>
                <w:lang w:val="bg-BG"/>
              </w:rPr>
            </w:pPr>
            <w:r w:rsidRPr="009E6AEF">
              <w:rPr>
                <w:rFonts w:asciiTheme="minorHAnsi" w:hAnsiTheme="minorHAnsi" w:cstheme="minorHAnsi"/>
                <w:color w:val="auto"/>
                <w:sz w:val="24"/>
                <w:szCs w:val="24"/>
                <w:lang w:val="bg-BG"/>
              </w:rPr>
              <w:t>monthly_payment</w:t>
            </w:r>
          </w:p>
        </w:tc>
        <w:tc>
          <w:tcPr>
            <w:tcW w:w="2777" w:type="dxa"/>
          </w:tcPr>
          <w:p w:rsidR="009E6AEF" w:rsidRPr="00EA4AC5" w:rsidRDefault="009E6AEF" w:rsidP="00FF3239">
            <w:pPr>
              <w:pStyle w:val="heading2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9E6AEF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Месечна вноска</w:t>
            </w:r>
          </w:p>
        </w:tc>
        <w:tc>
          <w:tcPr>
            <w:tcW w:w="2777" w:type="dxa"/>
          </w:tcPr>
          <w:p w:rsidR="009E6AEF" w:rsidRDefault="009E6AEF" w:rsidP="00FF3239">
            <w:pPr>
              <w:pStyle w:val="heading2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String</w:t>
            </w:r>
          </w:p>
        </w:tc>
      </w:tr>
      <w:tr w:rsidR="00E01035" w:rsidTr="006C1A91">
        <w:tc>
          <w:tcPr>
            <w:tcW w:w="2778" w:type="dxa"/>
          </w:tcPr>
          <w:p w:rsidR="00E01035" w:rsidRPr="009E6AEF" w:rsidRDefault="00E01035" w:rsidP="00FF3239">
            <w:pPr>
              <w:pStyle w:val="heading2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auto"/>
                <w:sz w:val="24"/>
                <w:szCs w:val="24"/>
                <w:lang w:val="bg-BG"/>
              </w:rPr>
            </w:pPr>
            <w:r w:rsidRPr="00E01035">
              <w:rPr>
                <w:rFonts w:asciiTheme="minorHAnsi" w:hAnsiTheme="minorHAnsi" w:cstheme="minorHAnsi"/>
                <w:color w:val="auto"/>
                <w:sz w:val="24"/>
                <w:szCs w:val="24"/>
                <w:lang w:val="bg-BG"/>
              </w:rPr>
              <w:t>total_amount_due</w:t>
            </w:r>
          </w:p>
        </w:tc>
        <w:tc>
          <w:tcPr>
            <w:tcW w:w="2777" w:type="dxa"/>
          </w:tcPr>
          <w:p w:rsidR="00E01035" w:rsidRPr="009E6AEF" w:rsidRDefault="00E01035" w:rsidP="00FF3239">
            <w:pPr>
              <w:pStyle w:val="heading2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E01035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Общо дължима сума</w:t>
            </w:r>
          </w:p>
        </w:tc>
        <w:tc>
          <w:tcPr>
            <w:tcW w:w="2777" w:type="dxa"/>
          </w:tcPr>
          <w:p w:rsidR="00E01035" w:rsidRDefault="00E01035" w:rsidP="0099496C">
            <w:pPr>
              <w:pStyle w:val="heading2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String</w:t>
            </w:r>
          </w:p>
        </w:tc>
      </w:tr>
      <w:tr w:rsidR="00661733" w:rsidTr="006C1A91">
        <w:tc>
          <w:tcPr>
            <w:tcW w:w="2778" w:type="dxa"/>
          </w:tcPr>
          <w:p w:rsidR="00661733" w:rsidRPr="00E01035" w:rsidRDefault="006E1ECC" w:rsidP="00FF3239">
            <w:pPr>
              <w:pStyle w:val="heading2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auto"/>
                <w:sz w:val="24"/>
                <w:szCs w:val="24"/>
                <w:lang w:val="bg-BG"/>
              </w:rPr>
            </w:pPr>
            <w:r w:rsidRPr="006E1ECC">
              <w:rPr>
                <w:rFonts w:asciiTheme="minorHAnsi" w:hAnsiTheme="minorHAnsi" w:cstheme="minorHAnsi"/>
                <w:color w:val="auto"/>
                <w:sz w:val="24"/>
                <w:szCs w:val="24"/>
                <w:lang w:val="bg-BG"/>
              </w:rPr>
              <w:t>gpr</w:t>
            </w:r>
          </w:p>
        </w:tc>
        <w:tc>
          <w:tcPr>
            <w:tcW w:w="2777" w:type="dxa"/>
          </w:tcPr>
          <w:p w:rsidR="00661733" w:rsidRPr="00E01035" w:rsidRDefault="006E1ECC" w:rsidP="00FF3239">
            <w:pPr>
              <w:pStyle w:val="heading2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6E1ECC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ГПР</w:t>
            </w:r>
          </w:p>
        </w:tc>
        <w:tc>
          <w:tcPr>
            <w:tcW w:w="2777" w:type="dxa"/>
          </w:tcPr>
          <w:p w:rsidR="00661733" w:rsidRDefault="006E1ECC" w:rsidP="0099496C">
            <w:pPr>
              <w:pStyle w:val="heading2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String</w:t>
            </w:r>
          </w:p>
        </w:tc>
      </w:tr>
    </w:tbl>
    <w:p w:rsidR="00FF3239" w:rsidRPr="00476C7F" w:rsidRDefault="00FF3239" w:rsidP="00FF3239">
      <w:pPr>
        <w:pStyle w:val="heading2"/>
        <w:numPr>
          <w:ilvl w:val="0"/>
          <w:numId w:val="0"/>
        </w:numPr>
        <w:ind w:left="2088" w:hanging="360"/>
        <w:rPr>
          <w:rFonts w:asciiTheme="minorHAnsi" w:hAnsiTheme="minorHAnsi" w:cstheme="minorHAnsi"/>
          <w:color w:val="auto"/>
          <w:sz w:val="24"/>
          <w:szCs w:val="24"/>
          <w:lang w:val="bg-BG"/>
        </w:rPr>
      </w:pPr>
    </w:p>
    <w:p w:rsidR="006A2FCD" w:rsidRPr="00FD1AA6" w:rsidRDefault="006A2FCD" w:rsidP="006A2FCD">
      <w:pPr>
        <w:pStyle w:val="heading2"/>
        <w:numPr>
          <w:ilvl w:val="2"/>
          <w:numId w:val="28"/>
        </w:numPr>
        <w:rPr>
          <w:rFonts w:asciiTheme="minorHAnsi" w:hAnsiTheme="minorHAnsi" w:cstheme="minorHAnsi"/>
          <w:b/>
          <w:color w:val="auto"/>
          <w:u w:val="single"/>
          <w:lang w:val="bg-BG"/>
        </w:rPr>
      </w:pPr>
      <w:r w:rsidRPr="00FD1AA6">
        <w:rPr>
          <w:rFonts w:asciiTheme="minorHAnsi" w:hAnsiTheme="minorHAnsi" w:cstheme="minorHAnsi"/>
          <w:b/>
          <w:color w:val="auto"/>
          <w:u w:val="single"/>
          <w:lang w:val="bg-BG"/>
        </w:rPr>
        <w:t>getCalculationForAllSchemes</w:t>
      </w:r>
    </w:p>
    <w:p w:rsidR="00E07D80" w:rsidRDefault="00612282" w:rsidP="00E07D80">
      <w:pPr>
        <w:pStyle w:val="heading2"/>
        <w:numPr>
          <w:ilvl w:val="0"/>
          <w:numId w:val="0"/>
        </w:numPr>
        <w:ind w:left="1440" w:hanging="360"/>
        <w:rPr>
          <w:rFonts w:asciiTheme="minorHAnsi" w:hAnsiTheme="minorHAnsi" w:cstheme="minorHAnsi"/>
          <w:color w:val="auto"/>
          <w:sz w:val="24"/>
          <w:szCs w:val="24"/>
          <w:lang w:val="bg-BG"/>
        </w:rPr>
      </w:pPr>
      <w:r w:rsidRPr="00AC6651">
        <w:rPr>
          <w:rFonts w:asciiTheme="minorHAnsi" w:hAnsiTheme="minorHAnsi" w:cstheme="minorHAnsi"/>
          <w:color w:val="auto"/>
          <w:sz w:val="24"/>
          <w:szCs w:val="24"/>
          <w:lang w:val="bg-BG"/>
        </w:rPr>
        <w:t>Получава калкулациите за</w:t>
      </w:r>
      <w:r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  <w:r>
        <w:rPr>
          <w:rFonts w:asciiTheme="minorHAnsi" w:hAnsiTheme="minorHAnsi" w:cstheme="minorHAnsi"/>
          <w:color w:val="auto"/>
          <w:sz w:val="24"/>
          <w:szCs w:val="24"/>
          <w:lang w:val="bg-BG"/>
        </w:rPr>
        <w:t>всички достъпни схеми при зададени,</w:t>
      </w:r>
      <w:r w:rsidRPr="00AC6651">
        <w:rPr>
          <w:rFonts w:asciiTheme="minorHAnsi" w:hAnsiTheme="minorHAnsi" w:cstheme="minorHAnsi"/>
          <w:color w:val="auto"/>
          <w:sz w:val="24"/>
          <w:szCs w:val="24"/>
          <w:lang w:val="bg-BG"/>
        </w:rPr>
        <w:t xml:space="preserve"> сума, категория продукт, застраховка, схема на изплащане, първоначална вноска</w:t>
      </w:r>
      <w:r>
        <w:rPr>
          <w:rFonts w:asciiTheme="minorHAnsi" w:hAnsiTheme="minorHAnsi" w:cstheme="minorHAnsi"/>
          <w:color w:val="auto"/>
          <w:sz w:val="24"/>
          <w:szCs w:val="24"/>
        </w:rPr>
        <w:t>.</w:t>
      </w:r>
      <w:r>
        <w:rPr>
          <w:rFonts w:asciiTheme="minorHAnsi" w:hAnsiTheme="minorHAnsi" w:cstheme="minorHAnsi"/>
          <w:color w:val="auto"/>
          <w:sz w:val="24"/>
          <w:szCs w:val="24"/>
          <w:lang w:val="bg-BG"/>
        </w:rPr>
        <w:t xml:space="preserve"> Можете да използвате тези данни за да изградите своя собствена форма за избор на схема и визуализиране на резултат от дадения избор. Можете да използвате данните и за визуализиране на резултата в табличен вид, за да може клиента да се запознае с всички възможни схеми.</w:t>
      </w:r>
    </w:p>
    <w:p w:rsidR="00612282" w:rsidRPr="00612282" w:rsidRDefault="00612282" w:rsidP="00E07D80">
      <w:pPr>
        <w:pStyle w:val="heading2"/>
        <w:numPr>
          <w:ilvl w:val="0"/>
          <w:numId w:val="0"/>
        </w:numPr>
        <w:ind w:left="1440" w:hanging="360"/>
        <w:rPr>
          <w:rFonts w:asciiTheme="minorHAnsi" w:hAnsiTheme="minorHAnsi" w:cstheme="minorHAnsi"/>
          <w:b/>
          <w:color w:val="auto"/>
          <w:sz w:val="24"/>
          <w:szCs w:val="24"/>
          <w:lang w:val="bg-BG"/>
        </w:rPr>
      </w:pPr>
    </w:p>
    <w:p w:rsidR="00D867B0" w:rsidRPr="005C7F94" w:rsidRDefault="00D867B0" w:rsidP="00D867B0">
      <w:pPr>
        <w:pStyle w:val="heading2"/>
        <w:numPr>
          <w:ilvl w:val="3"/>
          <w:numId w:val="28"/>
        </w:numPr>
        <w:rPr>
          <w:rFonts w:asciiTheme="minorHAnsi" w:hAnsiTheme="minorHAnsi" w:cstheme="minorHAnsi"/>
          <w:color w:val="auto"/>
          <w:sz w:val="24"/>
          <w:szCs w:val="24"/>
          <w:lang w:val="bg-BG"/>
        </w:rPr>
      </w:pPr>
      <w:r>
        <w:rPr>
          <w:rFonts w:asciiTheme="minorHAnsi" w:hAnsiTheme="minorHAnsi" w:cstheme="minorHAnsi"/>
          <w:color w:val="auto"/>
          <w:sz w:val="24"/>
          <w:szCs w:val="24"/>
          <w:lang w:val="bg-BG"/>
        </w:rPr>
        <w:t>Входна информация</w:t>
      </w:r>
    </w:p>
    <w:tbl>
      <w:tblPr>
        <w:tblStyle w:val="aff2"/>
        <w:tblW w:w="0" w:type="auto"/>
        <w:tblInd w:w="2088" w:type="dxa"/>
        <w:tblLook w:val="04A0" w:firstRow="1" w:lastRow="0" w:firstColumn="1" w:lastColumn="0" w:noHBand="0" w:noVBand="1"/>
      </w:tblPr>
      <w:tblGrid>
        <w:gridCol w:w="2083"/>
        <w:gridCol w:w="2083"/>
        <w:gridCol w:w="2083"/>
        <w:gridCol w:w="2083"/>
      </w:tblGrid>
      <w:tr w:rsidR="005C7F94" w:rsidTr="005C7F94">
        <w:tc>
          <w:tcPr>
            <w:tcW w:w="2083" w:type="dxa"/>
          </w:tcPr>
          <w:p w:rsidR="005C7F94" w:rsidRPr="00FC6DF1" w:rsidRDefault="005C7F94" w:rsidP="0099496C">
            <w:pPr>
              <w:pStyle w:val="heading2"/>
              <w:numPr>
                <w:ilvl w:val="0"/>
                <w:numId w:val="0"/>
              </w:numPr>
              <w:rPr>
                <w:rFonts w:asciiTheme="minorHAnsi" w:hAnsiTheme="minorHAnsi" w:cstheme="minorHAnsi"/>
                <w:b/>
                <w:color w:val="auto"/>
                <w:sz w:val="24"/>
                <w:szCs w:val="24"/>
                <w:lang w:val="bg-BG"/>
              </w:rPr>
            </w:pPr>
            <w:r w:rsidRPr="00FC6DF1">
              <w:rPr>
                <w:rFonts w:asciiTheme="minorHAnsi" w:hAnsiTheme="minorHAnsi" w:cstheme="minorHAnsi"/>
                <w:b/>
                <w:color w:val="auto"/>
                <w:sz w:val="24"/>
                <w:szCs w:val="24"/>
                <w:lang w:val="bg-BG"/>
              </w:rPr>
              <w:t>Параметър</w:t>
            </w:r>
          </w:p>
        </w:tc>
        <w:tc>
          <w:tcPr>
            <w:tcW w:w="2083" w:type="dxa"/>
          </w:tcPr>
          <w:p w:rsidR="005C7F94" w:rsidRPr="00FC6DF1" w:rsidRDefault="005C7F94" w:rsidP="0099496C">
            <w:pPr>
              <w:pStyle w:val="heading2"/>
              <w:numPr>
                <w:ilvl w:val="0"/>
                <w:numId w:val="0"/>
              </w:numPr>
              <w:rPr>
                <w:rFonts w:asciiTheme="minorHAnsi" w:hAnsiTheme="minorHAnsi" w:cstheme="minorHAnsi"/>
                <w:b/>
                <w:color w:val="auto"/>
                <w:sz w:val="24"/>
                <w:szCs w:val="24"/>
                <w:lang w:val="bg-BG"/>
              </w:rPr>
            </w:pPr>
            <w:r w:rsidRPr="00FC6DF1">
              <w:rPr>
                <w:rFonts w:asciiTheme="minorHAnsi" w:hAnsiTheme="minorHAnsi" w:cstheme="minorHAnsi"/>
                <w:b/>
                <w:color w:val="auto"/>
                <w:sz w:val="24"/>
                <w:szCs w:val="24"/>
                <w:lang w:val="bg-BG"/>
              </w:rPr>
              <w:t>Описание</w:t>
            </w:r>
          </w:p>
        </w:tc>
        <w:tc>
          <w:tcPr>
            <w:tcW w:w="2083" w:type="dxa"/>
          </w:tcPr>
          <w:p w:rsidR="005C7F94" w:rsidRPr="00FC6DF1" w:rsidRDefault="005C7F94" w:rsidP="0099496C">
            <w:pPr>
              <w:pStyle w:val="heading2"/>
              <w:numPr>
                <w:ilvl w:val="0"/>
                <w:numId w:val="0"/>
              </w:numPr>
              <w:rPr>
                <w:rFonts w:asciiTheme="minorHAnsi" w:hAnsiTheme="minorHAnsi" w:cstheme="minorHAnsi"/>
                <w:b/>
                <w:color w:val="auto"/>
                <w:sz w:val="24"/>
                <w:szCs w:val="24"/>
                <w:lang w:val="bg-BG"/>
              </w:rPr>
            </w:pPr>
            <w:r w:rsidRPr="00FC6DF1">
              <w:rPr>
                <w:rFonts w:asciiTheme="minorHAnsi" w:hAnsiTheme="minorHAnsi" w:cstheme="minorHAnsi"/>
                <w:b/>
                <w:color w:val="auto"/>
                <w:sz w:val="24"/>
                <w:szCs w:val="24"/>
                <w:lang w:val="bg-BG"/>
              </w:rPr>
              <w:t>Формат</w:t>
            </w:r>
          </w:p>
        </w:tc>
        <w:tc>
          <w:tcPr>
            <w:tcW w:w="2083" w:type="dxa"/>
          </w:tcPr>
          <w:p w:rsidR="005C7F94" w:rsidRPr="00FC6DF1" w:rsidRDefault="005C7F94" w:rsidP="0099496C">
            <w:pPr>
              <w:pStyle w:val="heading2"/>
              <w:numPr>
                <w:ilvl w:val="0"/>
                <w:numId w:val="0"/>
              </w:numPr>
              <w:rPr>
                <w:rFonts w:asciiTheme="minorHAnsi" w:hAnsiTheme="minorHAnsi" w:cstheme="minorHAnsi"/>
                <w:b/>
                <w:color w:val="auto"/>
                <w:sz w:val="24"/>
                <w:szCs w:val="24"/>
              </w:rPr>
            </w:pPr>
            <w:r w:rsidRPr="00FC6DF1">
              <w:rPr>
                <w:rFonts w:asciiTheme="minorHAnsi" w:hAnsiTheme="minorHAnsi" w:cstheme="minorHAnsi"/>
                <w:b/>
                <w:color w:val="auto"/>
                <w:sz w:val="24"/>
                <w:szCs w:val="24"/>
                <w:lang w:val="bg-BG"/>
              </w:rPr>
              <w:t>Задълж.</w:t>
            </w:r>
          </w:p>
        </w:tc>
      </w:tr>
      <w:tr w:rsidR="008A4BE0" w:rsidTr="005C7F94">
        <w:tc>
          <w:tcPr>
            <w:tcW w:w="2083" w:type="dxa"/>
          </w:tcPr>
          <w:p w:rsidR="008A4BE0" w:rsidRDefault="008A4BE0" w:rsidP="0099496C">
            <w:pPr>
              <w:pStyle w:val="heading2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auto"/>
                <w:sz w:val="24"/>
                <w:szCs w:val="24"/>
                <w:lang w:val="bg-BG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u</w:t>
            </w:r>
            <w:r w:rsidRPr="0007412B">
              <w:rPr>
                <w:rFonts w:asciiTheme="minorHAnsi" w:hAnsiTheme="minorHAnsi" w:cstheme="minorHAnsi"/>
                <w:color w:val="auto"/>
                <w:sz w:val="24"/>
                <w:szCs w:val="24"/>
                <w:lang w:val="bg-BG"/>
              </w:rPr>
              <w:t>nicid</w:t>
            </w:r>
          </w:p>
        </w:tc>
        <w:tc>
          <w:tcPr>
            <w:tcW w:w="2083" w:type="dxa"/>
          </w:tcPr>
          <w:p w:rsidR="008A4BE0" w:rsidRPr="0007412B" w:rsidRDefault="008A4BE0" w:rsidP="0099496C">
            <w:pPr>
              <w:pStyle w:val="heading2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07412B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Уникален идентификатор на магазина</w:t>
            </w:r>
          </w:p>
        </w:tc>
        <w:tc>
          <w:tcPr>
            <w:tcW w:w="2083" w:type="dxa"/>
          </w:tcPr>
          <w:p w:rsidR="008A4BE0" w:rsidRPr="0007412B" w:rsidRDefault="008A4BE0" w:rsidP="0099496C">
            <w:pPr>
              <w:pStyle w:val="heading2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String</w:t>
            </w:r>
          </w:p>
        </w:tc>
        <w:tc>
          <w:tcPr>
            <w:tcW w:w="2083" w:type="dxa"/>
          </w:tcPr>
          <w:p w:rsidR="008A4BE0" w:rsidRPr="0007412B" w:rsidRDefault="008A4BE0" w:rsidP="0099496C">
            <w:pPr>
              <w:pStyle w:val="heading2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  <w:lang w:val="bg-BG"/>
              </w:rPr>
              <w:t>Да</w:t>
            </w:r>
          </w:p>
        </w:tc>
      </w:tr>
      <w:tr w:rsidR="008A4BE0" w:rsidTr="005C7F94">
        <w:tc>
          <w:tcPr>
            <w:tcW w:w="2083" w:type="dxa"/>
          </w:tcPr>
          <w:p w:rsidR="008A4BE0" w:rsidRPr="0007412B" w:rsidRDefault="008A4BE0" w:rsidP="0099496C">
            <w:pPr>
              <w:pStyle w:val="heading2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auto"/>
                <w:sz w:val="24"/>
                <w:szCs w:val="24"/>
                <w:lang w:val="bg-BG"/>
              </w:rPr>
            </w:pPr>
            <w:r w:rsidRPr="00363273">
              <w:rPr>
                <w:rFonts w:asciiTheme="minorHAnsi" w:hAnsiTheme="minorHAnsi" w:cstheme="minorHAnsi"/>
                <w:color w:val="auto"/>
                <w:sz w:val="24"/>
                <w:szCs w:val="24"/>
                <w:lang w:val="bg-BG"/>
              </w:rPr>
              <w:t>price</w:t>
            </w:r>
          </w:p>
        </w:tc>
        <w:tc>
          <w:tcPr>
            <w:tcW w:w="2083" w:type="dxa"/>
          </w:tcPr>
          <w:p w:rsidR="008A4BE0" w:rsidRPr="00363273" w:rsidRDefault="008A4BE0" w:rsidP="0099496C">
            <w:pPr>
              <w:pStyle w:val="heading2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  <w:lang w:val="bg-BG"/>
              </w:rPr>
              <w:t>Цена на стоката</w:t>
            </w:r>
          </w:p>
        </w:tc>
        <w:tc>
          <w:tcPr>
            <w:tcW w:w="2083" w:type="dxa"/>
          </w:tcPr>
          <w:p w:rsidR="008A4BE0" w:rsidRDefault="008A4BE0" w:rsidP="0099496C">
            <w:pPr>
              <w:pStyle w:val="heading2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String</w:t>
            </w:r>
          </w:p>
        </w:tc>
        <w:tc>
          <w:tcPr>
            <w:tcW w:w="2083" w:type="dxa"/>
          </w:tcPr>
          <w:p w:rsidR="008A4BE0" w:rsidRDefault="008A4BE0" w:rsidP="0099496C">
            <w:pPr>
              <w:pStyle w:val="heading2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auto"/>
                <w:sz w:val="24"/>
                <w:szCs w:val="24"/>
                <w:lang w:val="bg-BG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  <w:lang w:val="bg-BG"/>
              </w:rPr>
              <w:t>Да</w:t>
            </w:r>
          </w:p>
        </w:tc>
      </w:tr>
      <w:tr w:rsidR="008A4BE0" w:rsidTr="005C7F94">
        <w:tc>
          <w:tcPr>
            <w:tcW w:w="2083" w:type="dxa"/>
          </w:tcPr>
          <w:p w:rsidR="008A4BE0" w:rsidRPr="00363273" w:rsidRDefault="008A4BE0" w:rsidP="0099496C">
            <w:pPr>
              <w:pStyle w:val="heading2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auto"/>
                <w:sz w:val="24"/>
                <w:szCs w:val="24"/>
                <w:lang w:val="bg-BG"/>
              </w:rPr>
            </w:pPr>
            <w:r w:rsidRPr="002A6B60">
              <w:rPr>
                <w:rFonts w:asciiTheme="minorHAnsi" w:hAnsiTheme="minorHAnsi" w:cstheme="minorHAnsi"/>
                <w:color w:val="auto"/>
                <w:sz w:val="24"/>
                <w:szCs w:val="24"/>
                <w:lang w:val="bg-BG"/>
              </w:rPr>
              <w:t>product_category</w:t>
            </w:r>
          </w:p>
        </w:tc>
        <w:tc>
          <w:tcPr>
            <w:tcW w:w="2083" w:type="dxa"/>
          </w:tcPr>
          <w:p w:rsidR="008A4BE0" w:rsidRPr="002A6B60" w:rsidRDefault="008A4BE0" w:rsidP="0099496C">
            <w:pPr>
              <w:pStyle w:val="heading2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auto"/>
                <w:sz w:val="24"/>
                <w:szCs w:val="24"/>
                <w:lang w:val="bg-BG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ID # </w:t>
            </w:r>
            <w:r>
              <w:rPr>
                <w:rFonts w:asciiTheme="minorHAnsi" w:hAnsiTheme="minorHAnsi" w:cstheme="minorHAnsi"/>
                <w:color w:val="auto"/>
                <w:sz w:val="24"/>
                <w:szCs w:val="24"/>
                <w:lang w:val="bg-BG"/>
              </w:rPr>
              <w:t>на категорията от която е избрания продукт</w:t>
            </w:r>
          </w:p>
        </w:tc>
        <w:tc>
          <w:tcPr>
            <w:tcW w:w="2083" w:type="dxa"/>
          </w:tcPr>
          <w:p w:rsidR="008A4BE0" w:rsidRDefault="008A4BE0" w:rsidP="0099496C">
            <w:pPr>
              <w:pStyle w:val="heading2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String</w:t>
            </w:r>
          </w:p>
        </w:tc>
        <w:tc>
          <w:tcPr>
            <w:tcW w:w="2083" w:type="dxa"/>
          </w:tcPr>
          <w:p w:rsidR="008A4BE0" w:rsidRPr="002F12E3" w:rsidRDefault="008A4BE0" w:rsidP="0099496C">
            <w:pPr>
              <w:pStyle w:val="heading2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  <w:lang w:val="bg-BG"/>
              </w:rPr>
              <w:t>Да</w:t>
            </w:r>
          </w:p>
        </w:tc>
      </w:tr>
      <w:tr w:rsidR="008A4BE0" w:rsidTr="005C7F94">
        <w:tc>
          <w:tcPr>
            <w:tcW w:w="2083" w:type="dxa"/>
          </w:tcPr>
          <w:p w:rsidR="008A4BE0" w:rsidRPr="002A6B60" w:rsidRDefault="008A4BE0" w:rsidP="0099496C">
            <w:pPr>
              <w:pStyle w:val="heading2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auto"/>
                <w:sz w:val="24"/>
                <w:szCs w:val="24"/>
                <w:lang w:val="bg-BG"/>
              </w:rPr>
            </w:pPr>
            <w:r w:rsidRPr="00CE66C0">
              <w:rPr>
                <w:rFonts w:asciiTheme="minorHAnsi" w:hAnsiTheme="minorHAnsi" w:cstheme="minorHAnsi"/>
                <w:color w:val="auto"/>
                <w:sz w:val="24"/>
                <w:szCs w:val="24"/>
                <w:lang w:val="bg-BG"/>
              </w:rPr>
              <w:lastRenderedPageBreak/>
              <w:t>insurance</w:t>
            </w:r>
          </w:p>
        </w:tc>
        <w:tc>
          <w:tcPr>
            <w:tcW w:w="2083" w:type="dxa"/>
          </w:tcPr>
          <w:p w:rsidR="008A4BE0" w:rsidRPr="00495CBB" w:rsidRDefault="008A4BE0" w:rsidP="0099496C">
            <w:pPr>
              <w:pStyle w:val="heading2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  <w:lang w:val="bg-BG"/>
              </w:rPr>
              <w:t>Застраховка</w:t>
            </w:r>
          </w:p>
        </w:tc>
        <w:tc>
          <w:tcPr>
            <w:tcW w:w="2083" w:type="dxa"/>
          </w:tcPr>
          <w:p w:rsidR="008A4BE0" w:rsidRDefault="008A4BE0" w:rsidP="0099496C">
            <w:pPr>
              <w:pStyle w:val="heading2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String (‘n’,’z’,’zb’)</w:t>
            </w:r>
          </w:p>
        </w:tc>
        <w:tc>
          <w:tcPr>
            <w:tcW w:w="2083" w:type="dxa"/>
          </w:tcPr>
          <w:p w:rsidR="008A4BE0" w:rsidRDefault="008A4BE0" w:rsidP="0099496C">
            <w:pPr>
              <w:pStyle w:val="heading2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auto"/>
                <w:sz w:val="24"/>
                <w:szCs w:val="24"/>
                <w:lang w:val="bg-BG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  <w:lang w:val="bg-BG"/>
              </w:rPr>
              <w:t>Да</w:t>
            </w:r>
          </w:p>
        </w:tc>
      </w:tr>
      <w:tr w:rsidR="008A4BE0" w:rsidTr="005C7F94">
        <w:tc>
          <w:tcPr>
            <w:tcW w:w="2083" w:type="dxa"/>
          </w:tcPr>
          <w:p w:rsidR="008A4BE0" w:rsidRPr="00090583" w:rsidRDefault="008A4BE0" w:rsidP="0099496C">
            <w:pPr>
              <w:pStyle w:val="heading2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auto"/>
                <w:sz w:val="24"/>
                <w:szCs w:val="24"/>
                <w:lang w:val="bg-BG"/>
              </w:rPr>
            </w:pPr>
            <w:r w:rsidRPr="002263D7">
              <w:rPr>
                <w:rFonts w:asciiTheme="minorHAnsi" w:hAnsiTheme="minorHAnsi" w:cstheme="minorHAnsi"/>
                <w:color w:val="auto"/>
                <w:sz w:val="24"/>
                <w:szCs w:val="24"/>
                <w:lang w:val="bg-BG"/>
              </w:rPr>
              <w:t>initial_payment</w:t>
            </w:r>
          </w:p>
        </w:tc>
        <w:tc>
          <w:tcPr>
            <w:tcW w:w="2083" w:type="dxa"/>
          </w:tcPr>
          <w:p w:rsidR="008A4BE0" w:rsidRPr="002263D7" w:rsidRDefault="008A4BE0" w:rsidP="0099496C">
            <w:pPr>
              <w:pStyle w:val="heading2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  <w:lang w:val="bg-BG"/>
              </w:rPr>
              <w:t>Първоначална вноска</w:t>
            </w:r>
          </w:p>
        </w:tc>
        <w:tc>
          <w:tcPr>
            <w:tcW w:w="2083" w:type="dxa"/>
          </w:tcPr>
          <w:p w:rsidR="008A4BE0" w:rsidRDefault="008A4BE0" w:rsidP="0099496C">
            <w:pPr>
              <w:pStyle w:val="heading2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String</w:t>
            </w:r>
          </w:p>
        </w:tc>
        <w:tc>
          <w:tcPr>
            <w:tcW w:w="2083" w:type="dxa"/>
          </w:tcPr>
          <w:p w:rsidR="008A4BE0" w:rsidRPr="002263D7" w:rsidRDefault="008A4BE0" w:rsidP="0099496C">
            <w:pPr>
              <w:pStyle w:val="heading2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  <w:lang w:val="bg-BG"/>
              </w:rPr>
              <w:t>Не</w:t>
            </w:r>
          </w:p>
        </w:tc>
      </w:tr>
    </w:tbl>
    <w:p w:rsidR="005C7F94" w:rsidRDefault="005C7F94" w:rsidP="005C7F94">
      <w:pPr>
        <w:pStyle w:val="heading2"/>
        <w:numPr>
          <w:ilvl w:val="0"/>
          <w:numId w:val="0"/>
        </w:numPr>
        <w:ind w:left="2088" w:hanging="360"/>
        <w:rPr>
          <w:rFonts w:asciiTheme="minorHAnsi" w:hAnsiTheme="minorHAnsi" w:cstheme="minorHAnsi"/>
          <w:color w:val="auto"/>
          <w:sz w:val="24"/>
          <w:szCs w:val="24"/>
          <w:lang w:val="bg-BG"/>
        </w:rPr>
      </w:pPr>
    </w:p>
    <w:p w:rsidR="00D867B0" w:rsidRPr="00621A3C" w:rsidRDefault="00D867B0" w:rsidP="00D867B0">
      <w:pPr>
        <w:pStyle w:val="heading2"/>
        <w:numPr>
          <w:ilvl w:val="3"/>
          <w:numId w:val="28"/>
        </w:numPr>
        <w:rPr>
          <w:rFonts w:asciiTheme="minorHAnsi" w:hAnsiTheme="minorHAnsi" w:cstheme="minorHAnsi"/>
          <w:color w:val="auto"/>
          <w:sz w:val="24"/>
          <w:szCs w:val="24"/>
          <w:lang w:val="bg-BG"/>
        </w:rPr>
      </w:pPr>
      <w:r>
        <w:rPr>
          <w:rFonts w:asciiTheme="minorHAnsi" w:hAnsiTheme="minorHAnsi" w:cstheme="minorHAnsi"/>
          <w:color w:val="auto"/>
          <w:sz w:val="24"/>
          <w:szCs w:val="24"/>
          <w:lang w:val="bg-BG"/>
        </w:rPr>
        <w:t>Изходна информация</w:t>
      </w:r>
    </w:p>
    <w:tbl>
      <w:tblPr>
        <w:tblStyle w:val="aff2"/>
        <w:tblW w:w="0" w:type="auto"/>
        <w:tblInd w:w="2088" w:type="dxa"/>
        <w:tblLook w:val="04A0" w:firstRow="1" w:lastRow="0" w:firstColumn="1" w:lastColumn="0" w:noHBand="0" w:noVBand="1"/>
      </w:tblPr>
      <w:tblGrid>
        <w:gridCol w:w="2778"/>
        <w:gridCol w:w="2777"/>
        <w:gridCol w:w="2777"/>
      </w:tblGrid>
      <w:tr w:rsidR="00FA65EB" w:rsidTr="00FA65EB">
        <w:tc>
          <w:tcPr>
            <w:tcW w:w="2778" w:type="dxa"/>
          </w:tcPr>
          <w:p w:rsidR="00FA65EB" w:rsidRPr="00A337E7" w:rsidRDefault="00FA65EB" w:rsidP="0099496C">
            <w:pPr>
              <w:pStyle w:val="heading2"/>
              <w:numPr>
                <w:ilvl w:val="0"/>
                <w:numId w:val="0"/>
              </w:numPr>
              <w:rPr>
                <w:rFonts w:asciiTheme="minorHAnsi" w:hAnsiTheme="minorHAnsi" w:cstheme="minorHAnsi"/>
                <w:b/>
                <w:color w:val="auto"/>
                <w:sz w:val="24"/>
                <w:szCs w:val="24"/>
              </w:rPr>
            </w:pPr>
            <w:r w:rsidRPr="00C7584E">
              <w:rPr>
                <w:rFonts w:asciiTheme="minorHAnsi" w:hAnsiTheme="minorHAnsi" w:cstheme="minorHAnsi"/>
                <w:b/>
                <w:color w:val="auto"/>
                <w:sz w:val="24"/>
                <w:szCs w:val="24"/>
                <w:lang w:val="bg-BG"/>
              </w:rPr>
              <w:t>Параметър</w:t>
            </w:r>
            <w:r>
              <w:rPr>
                <w:rFonts w:asciiTheme="minorHAnsi" w:hAnsiTheme="minorHAnsi" w:cstheme="minorHAnsi"/>
                <w:b/>
                <w:color w:val="auto"/>
                <w:sz w:val="24"/>
                <w:szCs w:val="24"/>
              </w:rPr>
              <w:t xml:space="preserve"> -&gt; result</w:t>
            </w:r>
          </w:p>
        </w:tc>
        <w:tc>
          <w:tcPr>
            <w:tcW w:w="2777" w:type="dxa"/>
          </w:tcPr>
          <w:p w:rsidR="00FA65EB" w:rsidRPr="00C7584E" w:rsidRDefault="00FA65EB" w:rsidP="0099496C">
            <w:pPr>
              <w:pStyle w:val="heading2"/>
              <w:numPr>
                <w:ilvl w:val="0"/>
                <w:numId w:val="0"/>
              </w:numPr>
              <w:rPr>
                <w:rFonts w:asciiTheme="minorHAnsi" w:hAnsiTheme="minorHAnsi" w:cstheme="minorHAnsi"/>
                <w:b/>
                <w:color w:val="auto"/>
                <w:sz w:val="24"/>
                <w:szCs w:val="24"/>
                <w:lang w:val="bg-BG"/>
              </w:rPr>
            </w:pPr>
            <w:r w:rsidRPr="00C7584E">
              <w:rPr>
                <w:rFonts w:asciiTheme="minorHAnsi" w:hAnsiTheme="minorHAnsi" w:cstheme="minorHAnsi"/>
                <w:b/>
                <w:color w:val="auto"/>
                <w:sz w:val="24"/>
                <w:szCs w:val="24"/>
                <w:lang w:val="bg-BG"/>
              </w:rPr>
              <w:t>Описание</w:t>
            </w:r>
          </w:p>
        </w:tc>
        <w:tc>
          <w:tcPr>
            <w:tcW w:w="2777" w:type="dxa"/>
          </w:tcPr>
          <w:p w:rsidR="00FA65EB" w:rsidRPr="00C7584E" w:rsidRDefault="00FA65EB" w:rsidP="0099496C">
            <w:pPr>
              <w:pStyle w:val="heading2"/>
              <w:numPr>
                <w:ilvl w:val="0"/>
                <w:numId w:val="0"/>
              </w:numPr>
              <w:rPr>
                <w:rFonts w:asciiTheme="minorHAnsi" w:hAnsiTheme="minorHAnsi" w:cstheme="minorHAnsi"/>
                <w:b/>
                <w:color w:val="auto"/>
                <w:sz w:val="24"/>
                <w:szCs w:val="24"/>
              </w:rPr>
            </w:pPr>
            <w:r w:rsidRPr="00C7584E">
              <w:rPr>
                <w:rFonts w:asciiTheme="minorHAnsi" w:hAnsiTheme="minorHAnsi" w:cstheme="minorHAnsi"/>
                <w:b/>
                <w:color w:val="auto"/>
                <w:sz w:val="24"/>
                <w:szCs w:val="24"/>
                <w:lang w:val="bg-BG"/>
              </w:rPr>
              <w:t>Формат</w:t>
            </w:r>
          </w:p>
        </w:tc>
      </w:tr>
      <w:tr w:rsidR="00FA65EB" w:rsidTr="00FA65EB">
        <w:tc>
          <w:tcPr>
            <w:tcW w:w="2778" w:type="dxa"/>
          </w:tcPr>
          <w:p w:rsidR="00FA65EB" w:rsidRDefault="00FA65EB" w:rsidP="00621A3C">
            <w:pPr>
              <w:pStyle w:val="heading2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auto"/>
                <w:sz w:val="24"/>
                <w:szCs w:val="24"/>
                <w:lang w:val="bg-BG"/>
              </w:rPr>
            </w:pPr>
          </w:p>
        </w:tc>
        <w:tc>
          <w:tcPr>
            <w:tcW w:w="2777" w:type="dxa"/>
          </w:tcPr>
          <w:p w:rsidR="00FA65EB" w:rsidRDefault="0036296A" w:rsidP="00621A3C">
            <w:pPr>
              <w:pStyle w:val="heading2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auto"/>
                <w:sz w:val="24"/>
                <w:szCs w:val="24"/>
                <w:lang w:val="bg-BG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JSON string array </w:t>
            </w:r>
            <w:r>
              <w:rPr>
                <w:rFonts w:asciiTheme="minorHAnsi" w:hAnsiTheme="minorHAnsi" w:cstheme="minorHAnsi"/>
                <w:color w:val="auto"/>
                <w:sz w:val="24"/>
                <w:szCs w:val="24"/>
                <w:lang w:val="bg-BG"/>
              </w:rPr>
              <w:t>от стойности за видовете схеми на изплащане</w:t>
            </w:r>
          </w:p>
        </w:tc>
        <w:tc>
          <w:tcPr>
            <w:tcW w:w="2777" w:type="dxa"/>
          </w:tcPr>
          <w:p w:rsidR="00FA65EB" w:rsidRDefault="0036296A" w:rsidP="00621A3C">
            <w:pPr>
              <w:pStyle w:val="heading2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auto"/>
                <w:sz w:val="24"/>
                <w:szCs w:val="24"/>
                <w:lang w:val="bg-BG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JSON string</w:t>
            </w:r>
          </w:p>
        </w:tc>
      </w:tr>
      <w:tr w:rsidR="00283E5F" w:rsidTr="00FA65EB">
        <w:tc>
          <w:tcPr>
            <w:tcW w:w="2778" w:type="dxa"/>
          </w:tcPr>
          <w:p w:rsidR="00283E5F" w:rsidRPr="003044F7" w:rsidRDefault="003044F7" w:rsidP="0099496C">
            <w:pPr>
              <w:pStyle w:val="heading2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id</w:t>
            </w:r>
          </w:p>
        </w:tc>
        <w:tc>
          <w:tcPr>
            <w:tcW w:w="2777" w:type="dxa"/>
          </w:tcPr>
          <w:p w:rsidR="00283E5F" w:rsidRDefault="003044F7" w:rsidP="0099496C">
            <w:pPr>
              <w:pStyle w:val="heading2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auto"/>
                <w:sz w:val="24"/>
                <w:szCs w:val="24"/>
                <w:lang w:val="bg-BG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  <w:lang w:val="bg-BG"/>
              </w:rPr>
              <w:t>Идентификатор на вида схема, който можете да използвате в последствие при подаване на заявки за конкретна схема</w:t>
            </w:r>
          </w:p>
        </w:tc>
        <w:tc>
          <w:tcPr>
            <w:tcW w:w="2777" w:type="dxa"/>
          </w:tcPr>
          <w:p w:rsidR="00283E5F" w:rsidRDefault="003044F7" w:rsidP="0099496C">
            <w:pPr>
              <w:pStyle w:val="heading2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auto"/>
                <w:sz w:val="24"/>
                <w:szCs w:val="24"/>
                <w:lang w:val="bg-BG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String (‘</w:t>
            </w:r>
            <w:r w:rsidRPr="00090583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3</w:t>
            </w:r>
            <w:r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’</w:t>
            </w:r>
            <w:r w:rsidRPr="00090583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,</w:t>
            </w:r>
            <w:r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 ’</w:t>
            </w:r>
            <w:r w:rsidRPr="00090583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4</w:t>
            </w:r>
            <w:r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’</w:t>
            </w:r>
            <w:r w:rsidRPr="00090583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, </w:t>
            </w:r>
            <w:r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‘</w:t>
            </w:r>
            <w:r w:rsidRPr="00090583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5</w:t>
            </w:r>
            <w:r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’</w:t>
            </w:r>
            <w:r w:rsidRPr="00090583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, </w:t>
            </w:r>
            <w:r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‘</w:t>
            </w:r>
            <w:r w:rsidRPr="00090583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6</w:t>
            </w:r>
            <w:r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’</w:t>
            </w:r>
            <w:r w:rsidRPr="00090583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, </w:t>
            </w:r>
            <w:r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‘</w:t>
            </w:r>
            <w:r w:rsidRPr="00090583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7</w:t>
            </w:r>
            <w:r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’</w:t>
            </w:r>
            <w:r w:rsidRPr="00090583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, </w:t>
            </w:r>
            <w:r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‘</w:t>
            </w:r>
            <w:r w:rsidRPr="00090583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9</w:t>
            </w:r>
            <w:r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’</w:t>
            </w:r>
            <w:r w:rsidRPr="00090583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, </w:t>
            </w:r>
            <w:r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‘</w:t>
            </w:r>
            <w:r w:rsidRPr="00090583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10</w:t>
            </w:r>
            <w:r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’</w:t>
            </w:r>
            <w:r w:rsidRPr="00090583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, </w:t>
            </w:r>
            <w:r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‘</w:t>
            </w:r>
            <w:r w:rsidRPr="00090583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12</w:t>
            </w:r>
            <w:r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’</w:t>
            </w:r>
            <w:r w:rsidRPr="00090583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, </w:t>
            </w:r>
            <w:r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‘</w:t>
            </w:r>
            <w:r w:rsidRPr="00090583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14</w:t>
            </w:r>
            <w:r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’</w:t>
            </w:r>
            <w:r w:rsidRPr="00090583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, </w:t>
            </w:r>
            <w:r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‘</w:t>
            </w:r>
            <w:r w:rsidRPr="00090583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11</w:t>
            </w:r>
            <w:r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’</w:t>
            </w:r>
            <w:r w:rsidRPr="00090583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, </w:t>
            </w:r>
            <w:r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‘</w:t>
            </w:r>
            <w:r w:rsidRPr="00090583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18</w:t>
            </w:r>
            <w:r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’</w:t>
            </w:r>
            <w:r w:rsidRPr="00090583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, </w:t>
            </w:r>
            <w:r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‘</w:t>
            </w:r>
            <w:r w:rsidRPr="00090583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24</w:t>
            </w:r>
            <w:r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’</w:t>
            </w:r>
            <w:r w:rsidRPr="00090583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, </w:t>
            </w:r>
            <w:r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‘</w:t>
            </w:r>
            <w:r w:rsidRPr="00090583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30</w:t>
            </w:r>
            <w:r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’</w:t>
            </w:r>
            <w:r w:rsidRPr="00090583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, </w:t>
            </w:r>
            <w:r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‘</w:t>
            </w:r>
            <w:r w:rsidRPr="00090583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36</w:t>
            </w:r>
            <w:r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’)</w:t>
            </w:r>
          </w:p>
        </w:tc>
      </w:tr>
      <w:tr w:rsidR="00283E5F" w:rsidTr="00FA65EB">
        <w:tc>
          <w:tcPr>
            <w:tcW w:w="2778" w:type="dxa"/>
          </w:tcPr>
          <w:p w:rsidR="00283E5F" w:rsidRPr="004905A6" w:rsidRDefault="004905A6" w:rsidP="0099496C">
            <w:pPr>
              <w:pStyle w:val="heading2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name</w:t>
            </w:r>
          </w:p>
        </w:tc>
        <w:tc>
          <w:tcPr>
            <w:tcW w:w="2777" w:type="dxa"/>
          </w:tcPr>
          <w:p w:rsidR="00283E5F" w:rsidRPr="00FA5F54" w:rsidRDefault="004905A6" w:rsidP="0099496C">
            <w:pPr>
              <w:pStyle w:val="heading2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auto"/>
                <w:sz w:val="24"/>
                <w:szCs w:val="24"/>
                <w:lang w:val="bg-BG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  <w:lang w:val="bg-BG"/>
              </w:rPr>
              <w:t>Наименование на вида схема</w:t>
            </w:r>
          </w:p>
        </w:tc>
        <w:tc>
          <w:tcPr>
            <w:tcW w:w="2777" w:type="dxa"/>
          </w:tcPr>
          <w:p w:rsidR="00283E5F" w:rsidRDefault="004905A6" w:rsidP="0099496C">
            <w:pPr>
              <w:pStyle w:val="heading2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String</w:t>
            </w:r>
          </w:p>
        </w:tc>
      </w:tr>
      <w:tr w:rsidR="00283E5F" w:rsidTr="00FA65EB">
        <w:tc>
          <w:tcPr>
            <w:tcW w:w="2778" w:type="dxa"/>
          </w:tcPr>
          <w:p w:rsidR="00283E5F" w:rsidRPr="00604095" w:rsidRDefault="00604095" w:rsidP="0099496C">
            <w:pPr>
              <w:pStyle w:val="heading2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default</w:t>
            </w:r>
          </w:p>
        </w:tc>
        <w:tc>
          <w:tcPr>
            <w:tcW w:w="2777" w:type="dxa"/>
          </w:tcPr>
          <w:p w:rsidR="00283E5F" w:rsidRPr="00BC7FAF" w:rsidRDefault="00604095" w:rsidP="0099496C">
            <w:pPr>
              <w:pStyle w:val="heading2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  <w:lang w:val="bg-BG"/>
              </w:rPr>
              <w:t>Дали дадената схема  да се визуализира на клиента като такава по-подразбиране</w:t>
            </w:r>
          </w:p>
        </w:tc>
        <w:tc>
          <w:tcPr>
            <w:tcW w:w="2777" w:type="dxa"/>
          </w:tcPr>
          <w:p w:rsidR="00283E5F" w:rsidRDefault="00604095" w:rsidP="0099496C">
            <w:pPr>
              <w:pStyle w:val="heading2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String (‘yes’,’no’)</w:t>
            </w:r>
          </w:p>
        </w:tc>
      </w:tr>
      <w:tr w:rsidR="003044F7" w:rsidTr="00FA65EB">
        <w:tc>
          <w:tcPr>
            <w:tcW w:w="2778" w:type="dxa"/>
          </w:tcPr>
          <w:p w:rsidR="003044F7" w:rsidRDefault="003044F7" w:rsidP="0099496C">
            <w:pPr>
              <w:pStyle w:val="heading2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auto"/>
                <w:sz w:val="24"/>
                <w:szCs w:val="24"/>
                <w:lang w:val="bg-BG"/>
              </w:rPr>
            </w:pPr>
            <w:r w:rsidRPr="00C82E1F">
              <w:rPr>
                <w:rFonts w:asciiTheme="minorHAnsi" w:hAnsiTheme="minorHAnsi" w:cstheme="minorHAnsi"/>
                <w:color w:val="auto"/>
                <w:sz w:val="24"/>
                <w:szCs w:val="24"/>
                <w:lang w:val="bg-BG"/>
              </w:rPr>
              <w:t>total_price</w:t>
            </w:r>
          </w:p>
        </w:tc>
        <w:tc>
          <w:tcPr>
            <w:tcW w:w="2777" w:type="dxa"/>
          </w:tcPr>
          <w:p w:rsidR="003044F7" w:rsidRDefault="003044F7" w:rsidP="0099496C">
            <w:pPr>
              <w:pStyle w:val="heading2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auto"/>
                <w:sz w:val="24"/>
                <w:szCs w:val="24"/>
                <w:lang w:val="bg-BG"/>
              </w:rPr>
            </w:pPr>
            <w:r w:rsidRPr="00C82E1F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Обща цена</w:t>
            </w:r>
          </w:p>
        </w:tc>
        <w:tc>
          <w:tcPr>
            <w:tcW w:w="2777" w:type="dxa"/>
          </w:tcPr>
          <w:p w:rsidR="003044F7" w:rsidRDefault="003044F7" w:rsidP="0099496C">
            <w:pPr>
              <w:pStyle w:val="heading2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auto"/>
                <w:sz w:val="24"/>
                <w:szCs w:val="24"/>
                <w:lang w:val="bg-BG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String</w:t>
            </w:r>
          </w:p>
        </w:tc>
      </w:tr>
      <w:tr w:rsidR="003044F7" w:rsidTr="00FA65EB">
        <w:tc>
          <w:tcPr>
            <w:tcW w:w="2778" w:type="dxa"/>
          </w:tcPr>
          <w:p w:rsidR="003044F7" w:rsidRPr="00C82E1F" w:rsidRDefault="003044F7" w:rsidP="0099496C">
            <w:pPr>
              <w:pStyle w:val="heading2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auto"/>
                <w:sz w:val="24"/>
                <w:szCs w:val="24"/>
                <w:lang w:val="bg-BG"/>
              </w:rPr>
            </w:pPr>
            <w:r w:rsidRPr="00BC7FAF">
              <w:rPr>
                <w:rFonts w:asciiTheme="minorHAnsi" w:hAnsiTheme="minorHAnsi" w:cstheme="minorHAnsi"/>
                <w:color w:val="auto"/>
                <w:sz w:val="24"/>
                <w:szCs w:val="24"/>
                <w:lang w:val="bg-BG"/>
              </w:rPr>
              <w:t>fee</w:t>
            </w:r>
          </w:p>
        </w:tc>
        <w:tc>
          <w:tcPr>
            <w:tcW w:w="2777" w:type="dxa"/>
          </w:tcPr>
          <w:p w:rsidR="003044F7" w:rsidRPr="00FA5F54" w:rsidRDefault="003044F7" w:rsidP="0099496C">
            <w:pPr>
              <w:pStyle w:val="heading2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auto"/>
                <w:sz w:val="24"/>
                <w:szCs w:val="24"/>
                <w:lang w:val="bg-BG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  <w:lang w:val="bg-BG"/>
              </w:rPr>
              <w:t>Такса обработка към търговеца</w:t>
            </w:r>
          </w:p>
        </w:tc>
        <w:tc>
          <w:tcPr>
            <w:tcW w:w="2777" w:type="dxa"/>
          </w:tcPr>
          <w:p w:rsidR="003044F7" w:rsidRDefault="003044F7" w:rsidP="0099496C">
            <w:pPr>
              <w:pStyle w:val="heading2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String</w:t>
            </w:r>
          </w:p>
        </w:tc>
      </w:tr>
      <w:tr w:rsidR="003044F7" w:rsidTr="00FA65EB">
        <w:tc>
          <w:tcPr>
            <w:tcW w:w="2778" w:type="dxa"/>
          </w:tcPr>
          <w:p w:rsidR="003044F7" w:rsidRPr="00BC7FAF" w:rsidRDefault="003044F7" w:rsidP="0099496C">
            <w:pPr>
              <w:pStyle w:val="heading2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auto"/>
                <w:sz w:val="24"/>
                <w:szCs w:val="24"/>
                <w:lang w:val="bg-BG"/>
              </w:rPr>
            </w:pPr>
            <w:r w:rsidRPr="00C944D5">
              <w:rPr>
                <w:rFonts w:asciiTheme="minorHAnsi" w:hAnsiTheme="minorHAnsi" w:cstheme="minorHAnsi"/>
                <w:color w:val="auto"/>
                <w:sz w:val="24"/>
                <w:szCs w:val="24"/>
                <w:lang w:val="bg-BG"/>
              </w:rPr>
              <w:t>initial_payment</w:t>
            </w:r>
          </w:p>
        </w:tc>
        <w:tc>
          <w:tcPr>
            <w:tcW w:w="2777" w:type="dxa"/>
          </w:tcPr>
          <w:p w:rsidR="003044F7" w:rsidRPr="00BC7FAF" w:rsidRDefault="003044F7" w:rsidP="0099496C">
            <w:pPr>
              <w:pStyle w:val="heading2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  <w:lang w:val="bg-BG"/>
              </w:rPr>
              <w:t>Първоначална вноска</w:t>
            </w:r>
          </w:p>
        </w:tc>
        <w:tc>
          <w:tcPr>
            <w:tcW w:w="2777" w:type="dxa"/>
          </w:tcPr>
          <w:p w:rsidR="003044F7" w:rsidRDefault="003044F7" w:rsidP="0099496C">
            <w:pPr>
              <w:pStyle w:val="heading2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String</w:t>
            </w:r>
          </w:p>
        </w:tc>
      </w:tr>
      <w:tr w:rsidR="003044F7" w:rsidTr="00FA65EB">
        <w:tc>
          <w:tcPr>
            <w:tcW w:w="2778" w:type="dxa"/>
          </w:tcPr>
          <w:p w:rsidR="003044F7" w:rsidRPr="00C944D5" w:rsidRDefault="003044F7" w:rsidP="0099496C">
            <w:pPr>
              <w:pStyle w:val="heading2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auto"/>
                <w:sz w:val="24"/>
                <w:szCs w:val="24"/>
                <w:lang w:val="bg-BG"/>
              </w:rPr>
            </w:pPr>
            <w:r w:rsidRPr="00EA4AC5">
              <w:rPr>
                <w:rFonts w:asciiTheme="minorHAnsi" w:hAnsiTheme="minorHAnsi" w:cstheme="minorHAnsi"/>
                <w:color w:val="auto"/>
                <w:sz w:val="24"/>
                <w:szCs w:val="24"/>
                <w:lang w:val="bg-BG"/>
              </w:rPr>
              <w:t>total_loan_amount</w:t>
            </w:r>
          </w:p>
        </w:tc>
        <w:tc>
          <w:tcPr>
            <w:tcW w:w="2777" w:type="dxa"/>
          </w:tcPr>
          <w:p w:rsidR="003044F7" w:rsidRDefault="003044F7" w:rsidP="0099496C">
            <w:pPr>
              <w:pStyle w:val="heading2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auto"/>
                <w:sz w:val="24"/>
                <w:szCs w:val="24"/>
                <w:lang w:val="bg-BG"/>
              </w:rPr>
            </w:pPr>
            <w:r w:rsidRPr="00EA4AC5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Обща размер на кредита</w:t>
            </w:r>
          </w:p>
        </w:tc>
        <w:tc>
          <w:tcPr>
            <w:tcW w:w="2777" w:type="dxa"/>
          </w:tcPr>
          <w:p w:rsidR="003044F7" w:rsidRDefault="003044F7" w:rsidP="0099496C">
            <w:pPr>
              <w:pStyle w:val="heading2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String</w:t>
            </w:r>
          </w:p>
        </w:tc>
      </w:tr>
      <w:tr w:rsidR="003044F7" w:rsidTr="00FA65EB">
        <w:tc>
          <w:tcPr>
            <w:tcW w:w="2778" w:type="dxa"/>
          </w:tcPr>
          <w:p w:rsidR="003044F7" w:rsidRPr="00EA4AC5" w:rsidRDefault="003044F7" w:rsidP="0099496C">
            <w:pPr>
              <w:pStyle w:val="heading2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auto"/>
                <w:sz w:val="24"/>
                <w:szCs w:val="24"/>
                <w:lang w:val="bg-BG"/>
              </w:rPr>
            </w:pPr>
            <w:r w:rsidRPr="009E6AEF">
              <w:rPr>
                <w:rFonts w:asciiTheme="minorHAnsi" w:hAnsiTheme="minorHAnsi" w:cstheme="minorHAnsi"/>
                <w:color w:val="auto"/>
                <w:sz w:val="24"/>
                <w:szCs w:val="24"/>
                <w:lang w:val="bg-BG"/>
              </w:rPr>
              <w:t>monthly_payment</w:t>
            </w:r>
          </w:p>
        </w:tc>
        <w:tc>
          <w:tcPr>
            <w:tcW w:w="2777" w:type="dxa"/>
          </w:tcPr>
          <w:p w:rsidR="003044F7" w:rsidRPr="00EA4AC5" w:rsidRDefault="003044F7" w:rsidP="0099496C">
            <w:pPr>
              <w:pStyle w:val="heading2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9E6AEF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Месечна вноска</w:t>
            </w:r>
          </w:p>
        </w:tc>
        <w:tc>
          <w:tcPr>
            <w:tcW w:w="2777" w:type="dxa"/>
          </w:tcPr>
          <w:p w:rsidR="003044F7" w:rsidRDefault="003044F7" w:rsidP="0099496C">
            <w:pPr>
              <w:pStyle w:val="heading2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String</w:t>
            </w:r>
          </w:p>
        </w:tc>
      </w:tr>
      <w:tr w:rsidR="003044F7" w:rsidTr="00FA65EB">
        <w:tc>
          <w:tcPr>
            <w:tcW w:w="2778" w:type="dxa"/>
          </w:tcPr>
          <w:p w:rsidR="003044F7" w:rsidRPr="009E6AEF" w:rsidRDefault="003044F7" w:rsidP="0099496C">
            <w:pPr>
              <w:pStyle w:val="heading2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auto"/>
                <w:sz w:val="24"/>
                <w:szCs w:val="24"/>
                <w:lang w:val="bg-BG"/>
              </w:rPr>
            </w:pPr>
            <w:r w:rsidRPr="00E01035">
              <w:rPr>
                <w:rFonts w:asciiTheme="minorHAnsi" w:hAnsiTheme="minorHAnsi" w:cstheme="minorHAnsi"/>
                <w:color w:val="auto"/>
                <w:sz w:val="24"/>
                <w:szCs w:val="24"/>
                <w:lang w:val="bg-BG"/>
              </w:rPr>
              <w:t>total_amount_due</w:t>
            </w:r>
          </w:p>
        </w:tc>
        <w:tc>
          <w:tcPr>
            <w:tcW w:w="2777" w:type="dxa"/>
          </w:tcPr>
          <w:p w:rsidR="003044F7" w:rsidRPr="009E6AEF" w:rsidRDefault="003044F7" w:rsidP="0099496C">
            <w:pPr>
              <w:pStyle w:val="heading2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E01035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Общо дължима сума</w:t>
            </w:r>
          </w:p>
        </w:tc>
        <w:tc>
          <w:tcPr>
            <w:tcW w:w="2777" w:type="dxa"/>
          </w:tcPr>
          <w:p w:rsidR="003044F7" w:rsidRDefault="003044F7" w:rsidP="0099496C">
            <w:pPr>
              <w:pStyle w:val="heading2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String</w:t>
            </w:r>
          </w:p>
        </w:tc>
      </w:tr>
      <w:tr w:rsidR="003044F7" w:rsidTr="00FA65EB">
        <w:tc>
          <w:tcPr>
            <w:tcW w:w="2778" w:type="dxa"/>
          </w:tcPr>
          <w:p w:rsidR="003044F7" w:rsidRPr="00E01035" w:rsidRDefault="00F37E29" w:rsidP="0099496C">
            <w:pPr>
              <w:pStyle w:val="heading2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auto"/>
                <w:sz w:val="24"/>
                <w:szCs w:val="24"/>
                <w:lang w:val="bg-BG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g</w:t>
            </w:r>
            <w:r w:rsidR="003044F7" w:rsidRPr="006E1ECC">
              <w:rPr>
                <w:rFonts w:asciiTheme="minorHAnsi" w:hAnsiTheme="minorHAnsi" w:cstheme="minorHAnsi"/>
                <w:color w:val="auto"/>
                <w:sz w:val="24"/>
                <w:szCs w:val="24"/>
                <w:lang w:val="bg-BG"/>
              </w:rPr>
              <w:t>pr</w:t>
            </w:r>
          </w:p>
        </w:tc>
        <w:tc>
          <w:tcPr>
            <w:tcW w:w="2777" w:type="dxa"/>
          </w:tcPr>
          <w:p w:rsidR="003044F7" w:rsidRPr="00E01035" w:rsidRDefault="003044F7" w:rsidP="0099496C">
            <w:pPr>
              <w:pStyle w:val="heading2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6E1ECC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ГПР</w:t>
            </w:r>
          </w:p>
        </w:tc>
        <w:tc>
          <w:tcPr>
            <w:tcW w:w="2777" w:type="dxa"/>
          </w:tcPr>
          <w:p w:rsidR="003044F7" w:rsidRDefault="003044F7" w:rsidP="0099496C">
            <w:pPr>
              <w:pStyle w:val="heading2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String</w:t>
            </w:r>
          </w:p>
        </w:tc>
      </w:tr>
    </w:tbl>
    <w:p w:rsidR="00621A3C" w:rsidRPr="00476C7F" w:rsidRDefault="00621A3C" w:rsidP="00621A3C">
      <w:pPr>
        <w:pStyle w:val="heading2"/>
        <w:numPr>
          <w:ilvl w:val="0"/>
          <w:numId w:val="0"/>
        </w:numPr>
        <w:ind w:left="2088" w:hanging="360"/>
        <w:rPr>
          <w:rFonts w:asciiTheme="minorHAnsi" w:hAnsiTheme="minorHAnsi" w:cstheme="minorHAnsi"/>
          <w:color w:val="auto"/>
          <w:sz w:val="24"/>
          <w:szCs w:val="24"/>
          <w:lang w:val="bg-BG"/>
        </w:rPr>
      </w:pPr>
    </w:p>
    <w:p w:rsidR="006A2FCD" w:rsidRPr="00FD1AA6" w:rsidRDefault="006A2FCD" w:rsidP="006A2FCD">
      <w:pPr>
        <w:pStyle w:val="heading2"/>
        <w:numPr>
          <w:ilvl w:val="2"/>
          <w:numId w:val="28"/>
        </w:numPr>
        <w:rPr>
          <w:rFonts w:asciiTheme="minorHAnsi" w:hAnsiTheme="minorHAnsi" w:cstheme="minorHAnsi"/>
          <w:b/>
          <w:color w:val="auto"/>
          <w:u w:val="single"/>
          <w:lang w:val="bg-BG"/>
        </w:rPr>
      </w:pPr>
      <w:r w:rsidRPr="00FD1AA6">
        <w:rPr>
          <w:rFonts w:asciiTheme="minorHAnsi" w:hAnsiTheme="minorHAnsi" w:cstheme="minorHAnsi"/>
          <w:b/>
          <w:color w:val="auto"/>
          <w:u w:val="single"/>
          <w:lang w:val="bg-BG"/>
        </w:rPr>
        <w:t>sendOrder</w:t>
      </w:r>
    </w:p>
    <w:p w:rsidR="0068343A" w:rsidRDefault="00C90BD9" w:rsidP="0068343A">
      <w:pPr>
        <w:pStyle w:val="heading2"/>
        <w:numPr>
          <w:ilvl w:val="0"/>
          <w:numId w:val="0"/>
        </w:numPr>
        <w:ind w:left="1440" w:hanging="360"/>
        <w:rPr>
          <w:rFonts w:asciiTheme="minorHAnsi" w:hAnsiTheme="minorHAnsi" w:cstheme="minorHAnsi"/>
          <w:color w:val="auto"/>
          <w:sz w:val="24"/>
          <w:szCs w:val="24"/>
          <w:lang w:val="bg-BG"/>
        </w:rPr>
      </w:pPr>
      <w:r w:rsidRPr="00C90BD9">
        <w:rPr>
          <w:rFonts w:asciiTheme="minorHAnsi" w:hAnsiTheme="minorHAnsi" w:cstheme="minorHAnsi"/>
          <w:color w:val="auto"/>
          <w:sz w:val="24"/>
          <w:szCs w:val="24"/>
          <w:lang w:val="bg-BG"/>
        </w:rPr>
        <w:t xml:space="preserve">Описание: </w:t>
      </w:r>
      <w:r>
        <w:rPr>
          <w:rFonts w:asciiTheme="minorHAnsi" w:hAnsiTheme="minorHAnsi" w:cstheme="minorHAnsi"/>
          <w:color w:val="auto"/>
          <w:sz w:val="24"/>
          <w:szCs w:val="24"/>
          <w:lang w:val="bg-BG"/>
        </w:rPr>
        <w:t xml:space="preserve">Функцията с чиято помощ изпращате резултата от заявката за кредит към </w:t>
      </w:r>
      <w:r>
        <w:rPr>
          <w:rFonts w:asciiTheme="minorHAnsi" w:hAnsiTheme="minorHAnsi" w:cstheme="minorHAnsi"/>
          <w:color w:val="auto"/>
          <w:sz w:val="24"/>
          <w:szCs w:val="24"/>
        </w:rPr>
        <w:t xml:space="preserve">TBI Bank. </w:t>
      </w:r>
      <w:r>
        <w:rPr>
          <w:rFonts w:asciiTheme="minorHAnsi" w:hAnsiTheme="minorHAnsi" w:cstheme="minorHAnsi"/>
          <w:color w:val="auto"/>
          <w:sz w:val="24"/>
          <w:szCs w:val="24"/>
          <w:lang w:val="bg-BG"/>
        </w:rPr>
        <w:t xml:space="preserve">Попълват се всички входни данни, които са задължителни за попълване. Изпраща се заявката. При успешно получаване и обработване от </w:t>
      </w:r>
      <w:r>
        <w:rPr>
          <w:rFonts w:asciiTheme="minorHAnsi" w:hAnsiTheme="minorHAnsi" w:cstheme="minorHAnsi"/>
          <w:color w:val="auto"/>
          <w:sz w:val="24"/>
          <w:szCs w:val="24"/>
        </w:rPr>
        <w:t xml:space="preserve">API service </w:t>
      </w:r>
      <w:r>
        <w:rPr>
          <w:rFonts w:asciiTheme="minorHAnsi" w:hAnsiTheme="minorHAnsi" w:cstheme="minorHAnsi"/>
          <w:color w:val="auto"/>
          <w:sz w:val="24"/>
          <w:szCs w:val="24"/>
          <w:lang w:val="bg-BG"/>
        </w:rPr>
        <w:t>получавате съобщение: „</w:t>
      </w:r>
      <w:r w:rsidRPr="005E746D">
        <w:rPr>
          <w:rFonts w:asciiTheme="minorHAnsi" w:hAnsiTheme="minorHAnsi" w:cstheme="minorHAnsi"/>
          <w:color w:val="auto"/>
          <w:sz w:val="24"/>
          <w:szCs w:val="24"/>
        </w:rPr>
        <w:t>success</w:t>
      </w:r>
      <w:r>
        <w:rPr>
          <w:rFonts w:asciiTheme="minorHAnsi" w:hAnsiTheme="minorHAnsi" w:cstheme="minorHAnsi"/>
          <w:color w:val="auto"/>
          <w:sz w:val="24"/>
          <w:szCs w:val="24"/>
          <w:lang w:val="bg-BG"/>
        </w:rPr>
        <w:t>“. При неуспешно получавате съобщение: „</w:t>
      </w:r>
      <w:r w:rsidRPr="005E746D">
        <w:rPr>
          <w:rFonts w:asciiTheme="minorHAnsi" w:hAnsiTheme="minorHAnsi" w:cstheme="minorHAnsi"/>
          <w:color w:val="auto"/>
          <w:sz w:val="24"/>
          <w:szCs w:val="24"/>
        </w:rPr>
        <w:t>Не можете да изпратите тази поръчка!</w:t>
      </w:r>
      <w:r>
        <w:rPr>
          <w:rFonts w:asciiTheme="minorHAnsi" w:hAnsiTheme="minorHAnsi" w:cstheme="minorHAnsi"/>
          <w:color w:val="auto"/>
          <w:sz w:val="24"/>
          <w:szCs w:val="24"/>
          <w:lang w:val="bg-BG"/>
        </w:rPr>
        <w:t xml:space="preserve">“. При успех в </w:t>
      </w:r>
      <w:r>
        <w:rPr>
          <w:rFonts w:asciiTheme="minorHAnsi" w:hAnsiTheme="minorHAnsi" w:cstheme="minorHAnsi"/>
          <w:color w:val="auto"/>
          <w:sz w:val="24"/>
          <w:szCs w:val="24"/>
        </w:rPr>
        <w:t xml:space="preserve">API service </w:t>
      </w:r>
      <w:r>
        <w:rPr>
          <w:rFonts w:asciiTheme="minorHAnsi" w:hAnsiTheme="minorHAnsi" w:cstheme="minorHAnsi"/>
          <w:color w:val="auto"/>
          <w:sz w:val="24"/>
          <w:szCs w:val="24"/>
          <w:lang w:val="bg-BG"/>
        </w:rPr>
        <w:t xml:space="preserve">на </w:t>
      </w:r>
      <w:r>
        <w:rPr>
          <w:rFonts w:asciiTheme="minorHAnsi" w:hAnsiTheme="minorHAnsi" w:cstheme="minorHAnsi"/>
          <w:color w:val="auto"/>
          <w:sz w:val="24"/>
          <w:szCs w:val="24"/>
        </w:rPr>
        <w:t xml:space="preserve">TBI Bank </w:t>
      </w:r>
      <w:r>
        <w:rPr>
          <w:rFonts w:asciiTheme="minorHAnsi" w:hAnsiTheme="minorHAnsi" w:cstheme="minorHAnsi"/>
          <w:color w:val="auto"/>
          <w:sz w:val="24"/>
          <w:szCs w:val="24"/>
          <w:lang w:val="bg-BG"/>
        </w:rPr>
        <w:t xml:space="preserve">се получава и отразява съответната поръчка за кредит. Можете да изведете съответните съобщения към клиента си, отразяващи резултата от тази заявка. Можете да изпратите данните за самата заявка, автоматично или ръчно към </w:t>
      </w:r>
      <w:r>
        <w:rPr>
          <w:rFonts w:asciiTheme="minorHAnsi" w:hAnsiTheme="minorHAnsi" w:cstheme="minorHAnsi"/>
          <w:color w:val="auto"/>
          <w:sz w:val="24"/>
          <w:szCs w:val="24"/>
        </w:rPr>
        <w:t xml:space="preserve">e-mail </w:t>
      </w:r>
      <w:r>
        <w:rPr>
          <w:rFonts w:asciiTheme="minorHAnsi" w:hAnsiTheme="minorHAnsi" w:cstheme="minorHAnsi"/>
          <w:color w:val="auto"/>
          <w:sz w:val="24"/>
          <w:szCs w:val="24"/>
          <w:lang w:val="bg-BG"/>
        </w:rPr>
        <w:t xml:space="preserve">на </w:t>
      </w:r>
      <w:r>
        <w:rPr>
          <w:rFonts w:asciiTheme="minorHAnsi" w:hAnsiTheme="minorHAnsi" w:cstheme="minorHAnsi"/>
          <w:color w:val="auto"/>
          <w:sz w:val="24"/>
          <w:szCs w:val="24"/>
        </w:rPr>
        <w:t>TBI Bank</w:t>
      </w:r>
      <w:r>
        <w:rPr>
          <w:rFonts w:asciiTheme="minorHAnsi" w:hAnsiTheme="minorHAnsi" w:cstheme="minorHAnsi"/>
          <w:color w:val="auto"/>
          <w:sz w:val="24"/>
          <w:szCs w:val="24"/>
          <w:lang w:val="bg-BG"/>
        </w:rPr>
        <w:t xml:space="preserve"> с който водите свята комуникация.</w:t>
      </w:r>
    </w:p>
    <w:p w:rsidR="00C90BD9" w:rsidRPr="00C90BD9" w:rsidRDefault="00C90BD9" w:rsidP="0068343A">
      <w:pPr>
        <w:pStyle w:val="heading2"/>
        <w:numPr>
          <w:ilvl w:val="0"/>
          <w:numId w:val="0"/>
        </w:numPr>
        <w:ind w:left="1440" w:hanging="360"/>
        <w:rPr>
          <w:rFonts w:asciiTheme="minorHAnsi" w:hAnsiTheme="minorHAnsi" w:cstheme="minorHAnsi"/>
          <w:color w:val="auto"/>
          <w:sz w:val="24"/>
          <w:szCs w:val="24"/>
        </w:rPr>
      </w:pPr>
    </w:p>
    <w:p w:rsidR="00D867B0" w:rsidRPr="003260EB" w:rsidRDefault="00D867B0" w:rsidP="00D867B0">
      <w:pPr>
        <w:pStyle w:val="heading2"/>
        <w:numPr>
          <w:ilvl w:val="3"/>
          <w:numId w:val="28"/>
        </w:numPr>
        <w:rPr>
          <w:rFonts w:asciiTheme="minorHAnsi" w:hAnsiTheme="minorHAnsi" w:cstheme="minorHAnsi"/>
          <w:color w:val="auto"/>
          <w:sz w:val="24"/>
          <w:szCs w:val="24"/>
          <w:lang w:val="bg-BG"/>
        </w:rPr>
      </w:pPr>
      <w:r>
        <w:rPr>
          <w:rFonts w:asciiTheme="minorHAnsi" w:hAnsiTheme="minorHAnsi" w:cstheme="minorHAnsi"/>
          <w:color w:val="auto"/>
          <w:sz w:val="24"/>
          <w:szCs w:val="24"/>
          <w:lang w:val="bg-BG"/>
        </w:rPr>
        <w:t>Входна информация</w:t>
      </w:r>
    </w:p>
    <w:tbl>
      <w:tblPr>
        <w:tblStyle w:val="aff2"/>
        <w:tblW w:w="0" w:type="auto"/>
        <w:tblInd w:w="2088" w:type="dxa"/>
        <w:tblLook w:val="04A0" w:firstRow="1" w:lastRow="0" w:firstColumn="1" w:lastColumn="0" w:noHBand="0" w:noVBand="1"/>
      </w:tblPr>
      <w:tblGrid>
        <w:gridCol w:w="1993"/>
        <w:gridCol w:w="1975"/>
        <w:gridCol w:w="2700"/>
        <w:gridCol w:w="1664"/>
      </w:tblGrid>
      <w:tr w:rsidR="007956D6" w:rsidTr="00066EE4">
        <w:tc>
          <w:tcPr>
            <w:tcW w:w="1993" w:type="dxa"/>
          </w:tcPr>
          <w:p w:rsidR="007956D6" w:rsidRPr="00FC6DF1" w:rsidRDefault="007956D6" w:rsidP="0099496C">
            <w:pPr>
              <w:pStyle w:val="heading2"/>
              <w:numPr>
                <w:ilvl w:val="0"/>
                <w:numId w:val="0"/>
              </w:numPr>
              <w:rPr>
                <w:rFonts w:asciiTheme="minorHAnsi" w:hAnsiTheme="minorHAnsi" w:cstheme="minorHAnsi"/>
                <w:b/>
                <w:color w:val="auto"/>
                <w:sz w:val="24"/>
                <w:szCs w:val="24"/>
                <w:lang w:val="bg-BG"/>
              </w:rPr>
            </w:pPr>
            <w:r w:rsidRPr="00FC6DF1">
              <w:rPr>
                <w:rFonts w:asciiTheme="minorHAnsi" w:hAnsiTheme="minorHAnsi" w:cstheme="minorHAnsi"/>
                <w:b/>
                <w:color w:val="auto"/>
                <w:sz w:val="24"/>
                <w:szCs w:val="24"/>
                <w:lang w:val="bg-BG"/>
              </w:rPr>
              <w:t>Параметър</w:t>
            </w:r>
          </w:p>
        </w:tc>
        <w:tc>
          <w:tcPr>
            <w:tcW w:w="1975" w:type="dxa"/>
          </w:tcPr>
          <w:p w:rsidR="007956D6" w:rsidRPr="00FC6DF1" w:rsidRDefault="007956D6" w:rsidP="0099496C">
            <w:pPr>
              <w:pStyle w:val="heading2"/>
              <w:numPr>
                <w:ilvl w:val="0"/>
                <w:numId w:val="0"/>
              </w:numPr>
              <w:rPr>
                <w:rFonts w:asciiTheme="minorHAnsi" w:hAnsiTheme="minorHAnsi" w:cstheme="minorHAnsi"/>
                <w:b/>
                <w:color w:val="auto"/>
                <w:sz w:val="24"/>
                <w:szCs w:val="24"/>
                <w:lang w:val="bg-BG"/>
              </w:rPr>
            </w:pPr>
            <w:r w:rsidRPr="00FC6DF1">
              <w:rPr>
                <w:rFonts w:asciiTheme="minorHAnsi" w:hAnsiTheme="minorHAnsi" w:cstheme="minorHAnsi"/>
                <w:b/>
                <w:color w:val="auto"/>
                <w:sz w:val="24"/>
                <w:szCs w:val="24"/>
                <w:lang w:val="bg-BG"/>
              </w:rPr>
              <w:t>Описание</w:t>
            </w:r>
          </w:p>
        </w:tc>
        <w:tc>
          <w:tcPr>
            <w:tcW w:w="2700" w:type="dxa"/>
          </w:tcPr>
          <w:p w:rsidR="007956D6" w:rsidRPr="00FC6DF1" w:rsidRDefault="007956D6" w:rsidP="0099496C">
            <w:pPr>
              <w:pStyle w:val="heading2"/>
              <w:numPr>
                <w:ilvl w:val="0"/>
                <w:numId w:val="0"/>
              </w:numPr>
              <w:rPr>
                <w:rFonts w:asciiTheme="minorHAnsi" w:hAnsiTheme="minorHAnsi" w:cstheme="minorHAnsi"/>
                <w:b/>
                <w:color w:val="auto"/>
                <w:sz w:val="24"/>
                <w:szCs w:val="24"/>
                <w:lang w:val="bg-BG"/>
              </w:rPr>
            </w:pPr>
            <w:r w:rsidRPr="00FC6DF1">
              <w:rPr>
                <w:rFonts w:asciiTheme="minorHAnsi" w:hAnsiTheme="minorHAnsi" w:cstheme="minorHAnsi"/>
                <w:b/>
                <w:color w:val="auto"/>
                <w:sz w:val="24"/>
                <w:szCs w:val="24"/>
                <w:lang w:val="bg-BG"/>
              </w:rPr>
              <w:t>Формат</w:t>
            </w:r>
          </w:p>
        </w:tc>
        <w:tc>
          <w:tcPr>
            <w:tcW w:w="1664" w:type="dxa"/>
          </w:tcPr>
          <w:p w:rsidR="007956D6" w:rsidRPr="00FC6DF1" w:rsidRDefault="007956D6" w:rsidP="0099496C">
            <w:pPr>
              <w:pStyle w:val="heading2"/>
              <w:numPr>
                <w:ilvl w:val="0"/>
                <w:numId w:val="0"/>
              </w:numPr>
              <w:rPr>
                <w:rFonts w:asciiTheme="minorHAnsi" w:hAnsiTheme="minorHAnsi" w:cstheme="minorHAnsi"/>
                <w:b/>
                <w:color w:val="auto"/>
                <w:sz w:val="24"/>
                <w:szCs w:val="24"/>
              </w:rPr>
            </w:pPr>
            <w:r w:rsidRPr="00FC6DF1">
              <w:rPr>
                <w:rFonts w:asciiTheme="minorHAnsi" w:hAnsiTheme="minorHAnsi" w:cstheme="minorHAnsi"/>
                <w:b/>
                <w:color w:val="auto"/>
                <w:sz w:val="24"/>
                <w:szCs w:val="24"/>
                <w:lang w:val="bg-BG"/>
              </w:rPr>
              <w:t>Задълж.</w:t>
            </w:r>
          </w:p>
        </w:tc>
      </w:tr>
      <w:tr w:rsidR="001A0683" w:rsidTr="00066EE4">
        <w:tc>
          <w:tcPr>
            <w:tcW w:w="1993" w:type="dxa"/>
          </w:tcPr>
          <w:p w:rsidR="001A0683" w:rsidRDefault="001A0683" w:rsidP="0099496C">
            <w:pPr>
              <w:pStyle w:val="heading2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auto"/>
                <w:sz w:val="24"/>
                <w:szCs w:val="24"/>
                <w:lang w:val="bg-BG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u</w:t>
            </w:r>
            <w:r w:rsidRPr="0007412B">
              <w:rPr>
                <w:rFonts w:asciiTheme="minorHAnsi" w:hAnsiTheme="minorHAnsi" w:cstheme="minorHAnsi"/>
                <w:color w:val="auto"/>
                <w:sz w:val="24"/>
                <w:szCs w:val="24"/>
                <w:lang w:val="bg-BG"/>
              </w:rPr>
              <w:t>nicid</w:t>
            </w:r>
          </w:p>
        </w:tc>
        <w:tc>
          <w:tcPr>
            <w:tcW w:w="1975" w:type="dxa"/>
          </w:tcPr>
          <w:p w:rsidR="001A0683" w:rsidRPr="0007412B" w:rsidRDefault="001A0683" w:rsidP="0099496C">
            <w:pPr>
              <w:pStyle w:val="heading2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07412B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Уникален идентификатор на магазина</w:t>
            </w:r>
          </w:p>
        </w:tc>
        <w:tc>
          <w:tcPr>
            <w:tcW w:w="2700" w:type="dxa"/>
          </w:tcPr>
          <w:p w:rsidR="001A0683" w:rsidRPr="0007412B" w:rsidRDefault="001A0683" w:rsidP="0099496C">
            <w:pPr>
              <w:pStyle w:val="heading2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String</w:t>
            </w:r>
          </w:p>
        </w:tc>
        <w:tc>
          <w:tcPr>
            <w:tcW w:w="1664" w:type="dxa"/>
          </w:tcPr>
          <w:p w:rsidR="001A0683" w:rsidRPr="0007412B" w:rsidRDefault="001A0683" w:rsidP="0099496C">
            <w:pPr>
              <w:pStyle w:val="heading2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  <w:lang w:val="bg-BG"/>
              </w:rPr>
              <w:t>Да</w:t>
            </w:r>
          </w:p>
        </w:tc>
      </w:tr>
      <w:tr w:rsidR="007A53E1" w:rsidTr="00066EE4">
        <w:tc>
          <w:tcPr>
            <w:tcW w:w="1993" w:type="dxa"/>
          </w:tcPr>
          <w:p w:rsidR="007A53E1" w:rsidRDefault="007A53E1" w:rsidP="0099496C">
            <w:pPr>
              <w:pStyle w:val="heading2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7A53E1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lastRenderedPageBreak/>
              <w:t>name</w:t>
            </w:r>
          </w:p>
        </w:tc>
        <w:tc>
          <w:tcPr>
            <w:tcW w:w="1975" w:type="dxa"/>
          </w:tcPr>
          <w:p w:rsidR="007A53E1" w:rsidRPr="007A53E1" w:rsidRDefault="007A53E1" w:rsidP="0099496C">
            <w:pPr>
              <w:pStyle w:val="heading2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auto"/>
                <w:sz w:val="24"/>
                <w:szCs w:val="24"/>
                <w:lang w:val="bg-BG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  <w:lang w:val="bg-BG"/>
              </w:rPr>
              <w:t>Имена на подаващия заявката за кредит</w:t>
            </w:r>
          </w:p>
        </w:tc>
        <w:tc>
          <w:tcPr>
            <w:tcW w:w="2700" w:type="dxa"/>
          </w:tcPr>
          <w:p w:rsidR="007A53E1" w:rsidRPr="0007412B" w:rsidRDefault="007A53E1" w:rsidP="0099496C">
            <w:pPr>
              <w:pStyle w:val="heading2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String</w:t>
            </w:r>
          </w:p>
        </w:tc>
        <w:tc>
          <w:tcPr>
            <w:tcW w:w="1664" w:type="dxa"/>
          </w:tcPr>
          <w:p w:rsidR="007A53E1" w:rsidRPr="0007412B" w:rsidRDefault="007A53E1" w:rsidP="0099496C">
            <w:pPr>
              <w:pStyle w:val="heading2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  <w:lang w:val="bg-BG"/>
              </w:rPr>
              <w:t>Да</w:t>
            </w:r>
          </w:p>
        </w:tc>
      </w:tr>
      <w:tr w:rsidR="001C2964" w:rsidTr="00066EE4">
        <w:tc>
          <w:tcPr>
            <w:tcW w:w="1993" w:type="dxa"/>
          </w:tcPr>
          <w:p w:rsidR="001C2964" w:rsidRPr="007A53E1" w:rsidRDefault="001C2964" w:rsidP="0099496C">
            <w:pPr>
              <w:pStyle w:val="heading2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1C2964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phone</w:t>
            </w:r>
          </w:p>
        </w:tc>
        <w:tc>
          <w:tcPr>
            <w:tcW w:w="1975" w:type="dxa"/>
          </w:tcPr>
          <w:p w:rsidR="001C2964" w:rsidRDefault="001C2964" w:rsidP="0099496C">
            <w:pPr>
              <w:pStyle w:val="heading2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auto"/>
                <w:sz w:val="24"/>
                <w:szCs w:val="24"/>
                <w:lang w:val="bg-BG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  <w:lang w:val="bg-BG"/>
              </w:rPr>
              <w:t>Телефонен номер на подаващия заявката за кредит</w:t>
            </w:r>
          </w:p>
        </w:tc>
        <w:tc>
          <w:tcPr>
            <w:tcW w:w="2700" w:type="dxa"/>
          </w:tcPr>
          <w:p w:rsidR="001C2964" w:rsidRPr="0007412B" w:rsidRDefault="001C2964" w:rsidP="0099496C">
            <w:pPr>
              <w:pStyle w:val="heading2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String</w:t>
            </w:r>
          </w:p>
        </w:tc>
        <w:tc>
          <w:tcPr>
            <w:tcW w:w="1664" w:type="dxa"/>
          </w:tcPr>
          <w:p w:rsidR="001C2964" w:rsidRPr="0007412B" w:rsidRDefault="001C2964" w:rsidP="0099496C">
            <w:pPr>
              <w:pStyle w:val="heading2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  <w:lang w:val="bg-BG"/>
              </w:rPr>
              <w:t>Да</w:t>
            </w:r>
          </w:p>
        </w:tc>
      </w:tr>
      <w:tr w:rsidR="00207F66" w:rsidTr="00066EE4">
        <w:tc>
          <w:tcPr>
            <w:tcW w:w="1993" w:type="dxa"/>
          </w:tcPr>
          <w:p w:rsidR="00207F66" w:rsidRPr="001C2964" w:rsidRDefault="00207F66" w:rsidP="0099496C">
            <w:pPr>
              <w:pStyle w:val="heading2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207F66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email</w:t>
            </w:r>
          </w:p>
        </w:tc>
        <w:tc>
          <w:tcPr>
            <w:tcW w:w="1975" w:type="dxa"/>
          </w:tcPr>
          <w:p w:rsidR="00207F66" w:rsidRDefault="00207F66" w:rsidP="0099496C">
            <w:pPr>
              <w:pStyle w:val="heading2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auto"/>
                <w:sz w:val="24"/>
                <w:szCs w:val="24"/>
                <w:lang w:val="bg-BG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e-mail</w:t>
            </w:r>
            <w:r>
              <w:rPr>
                <w:rFonts w:asciiTheme="minorHAnsi" w:hAnsiTheme="minorHAnsi" w:cstheme="minorHAnsi"/>
                <w:color w:val="auto"/>
                <w:sz w:val="24"/>
                <w:szCs w:val="24"/>
                <w:lang w:val="bg-BG"/>
              </w:rPr>
              <w:t xml:space="preserve"> на подаващия заявката за кредит</w:t>
            </w:r>
          </w:p>
        </w:tc>
        <w:tc>
          <w:tcPr>
            <w:tcW w:w="2700" w:type="dxa"/>
          </w:tcPr>
          <w:p w:rsidR="00207F66" w:rsidRPr="0007412B" w:rsidRDefault="00207F66" w:rsidP="0099496C">
            <w:pPr>
              <w:pStyle w:val="heading2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String</w:t>
            </w:r>
          </w:p>
        </w:tc>
        <w:tc>
          <w:tcPr>
            <w:tcW w:w="1664" w:type="dxa"/>
          </w:tcPr>
          <w:p w:rsidR="00207F66" w:rsidRPr="0007412B" w:rsidRDefault="00207F66" w:rsidP="0099496C">
            <w:pPr>
              <w:pStyle w:val="heading2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  <w:lang w:val="bg-BG"/>
              </w:rPr>
              <w:t>Да</w:t>
            </w:r>
          </w:p>
        </w:tc>
      </w:tr>
      <w:tr w:rsidR="00F118EC" w:rsidTr="00066EE4">
        <w:tc>
          <w:tcPr>
            <w:tcW w:w="1993" w:type="dxa"/>
          </w:tcPr>
          <w:p w:rsidR="00F118EC" w:rsidRPr="00207F66" w:rsidRDefault="00F118EC" w:rsidP="0099496C">
            <w:pPr>
              <w:pStyle w:val="heading2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F118EC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address_delivery</w:t>
            </w:r>
          </w:p>
        </w:tc>
        <w:tc>
          <w:tcPr>
            <w:tcW w:w="1975" w:type="dxa"/>
          </w:tcPr>
          <w:p w:rsidR="00F118EC" w:rsidRDefault="00F118EC" w:rsidP="0099496C">
            <w:pPr>
              <w:pStyle w:val="heading2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  <w:lang w:val="bg-BG"/>
              </w:rPr>
              <w:t>Адрес за доставка на подаващия заявката за кредит</w:t>
            </w:r>
          </w:p>
        </w:tc>
        <w:tc>
          <w:tcPr>
            <w:tcW w:w="2700" w:type="dxa"/>
          </w:tcPr>
          <w:p w:rsidR="00F118EC" w:rsidRPr="0007412B" w:rsidRDefault="00F118EC" w:rsidP="0099496C">
            <w:pPr>
              <w:pStyle w:val="heading2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String</w:t>
            </w:r>
          </w:p>
        </w:tc>
        <w:tc>
          <w:tcPr>
            <w:tcW w:w="1664" w:type="dxa"/>
          </w:tcPr>
          <w:p w:rsidR="00F118EC" w:rsidRPr="0007412B" w:rsidRDefault="00F118EC" w:rsidP="0099496C">
            <w:pPr>
              <w:pStyle w:val="heading2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  <w:lang w:val="bg-BG"/>
              </w:rPr>
              <w:t>Да</w:t>
            </w:r>
          </w:p>
        </w:tc>
      </w:tr>
      <w:tr w:rsidR="003111C3" w:rsidTr="00066EE4">
        <w:tc>
          <w:tcPr>
            <w:tcW w:w="1993" w:type="dxa"/>
          </w:tcPr>
          <w:p w:rsidR="003111C3" w:rsidRPr="00F118EC" w:rsidRDefault="003111C3" w:rsidP="0099496C">
            <w:pPr>
              <w:pStyle w:val="heading2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3111C3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price</w:t>
            </w:r>
          </w:p>
        </w:tc>
        <w:tc>
          <w:tcPr>
            <w:tcW w:w="1975" w:type="dxa"/>
          </w:tcPr>
          <w:p w:rsidR="003111C3" w:rsidRPr="001307FB" w:rsidRDefault="003111C3" w:rsidP="0099496C">
            <w:pPr>
              <w:pStyle w:val="heading2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auto"/>
                <w:sz w:val="24"/>
                <w:szCs w:val="24"/>
                <w:lang w:val="bg-BG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  <w:lang w:val="bg-BG"/>
              </w:rPr>
              <w:t>Цена на продуктите в заявката</w:t>
            </w:r>
            <w:r w:rsidR="001307FB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 </w:t>
            </w:r>
            <w:r w:rsidR="001307FB">
              <w:rPr>
                <w:rFonts w:asciiTheme="minorHAnsi" w:hAnsiTheme="minorHAnsi" w:cstheme="minorHAnsi"/>
                <w:color w:val="auto"/>
                <w:sz w:val="24"/>
                <w:szCs w:val="24"/>
                <w:lang w:val="bg-BG"/>
              </w:rPr>
              <w:t>за кредит</w:t>
            </w:r>
          </w:p>
        </w:tc>
        <w:tc>
          <w:tcPr>
            <w:tcW w:w="2700" w:type="dxa"/>
          </w:tcPr>
          <w:p w:rsidR="003111C3" w:rsidRPr="0007412B" w:rsidRDefault="003111C3" w:rsidP="0099496C">
            <w:pPr>
              <w:pStyle w:val="heading2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String</w:t>
            </w:r>
          </w:p>
        </w:tc>
        <w:tc>
          <w:tcPr>
            <w:tcW w:w="1664" w:type="dxa"/>
          </w:tcPr>
          <w:p w:rsidR="003111C3" w:rsidRPr="0007412B" w:rsidRDefault="003111C3" w:rsidP="0099496C">
            <w:pPr>
              <w:pStyle w:val="heading2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  <w:lang w:val="bg-BG"/>
              </w:rPr>
              <w:t>Да</w:t>
            </w:r>
          </w:p>
        </w:tc>
      </w:tr>
      <w:tr w:rsidR="001307FB" w:rsidTr="00066EE4">
        <w:tc>
          <w:tcPr>
            <w:tcW w:w="1993" w:type="dxa"/>
          </w:tcPr>
          <w:p w:rsidR="001307FB" w:rsidRPr="003111C3" w:rsidRDefault="001307FB" w:rsidP="0099496C">
            <w:pPr>
              <w:pStyle w:val="heading2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1307FB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insurance</w:t>
            </w:r>
          </w:p>
        </w:tc>
        <w:tc>
          <w:tcPr>
            <w:tcW w:w="1975" w:type="dxa"/>
          </w:tcPr>
          <w:p w:rsidR="001307FB" w:rsidRPr="001307FB" w:rsidRDefault="001307FB" w:rsidP="0099496C">
            <w:pPr>
              <w:pStyle w:val="heading2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  <w:lang w:val="bg-BG"/>
              </w:rPr>
              <w:t>Избрана от подаващия заявката за кредит застраховка</w:t>
            </w:r>
          </w:p>
        </w:tc>
        <w:tc>
          <w:tcPr>
            <w:tcW w:w="2700" w:type="dxa"/>
          </w:tcPr>
          <w:p w:rsidR="001307FB" w:rsidRPr="0007412B" w:rsidRDefault="001307FB" w:rsidP="0099496C">
            <w:pPr>
              <w:pStyle w:val="heading2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String</w:t>
            </w:r>
            <w:r w:rsidR="00524637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 (‘n’,’z’,’zb’)</w:t>
            </w:r>
          </w:p>
        </w:tc>
        <w:tc>
          <w:tcPr>
            <w:tcW w:w="1664" w:type="dxa"/>
          </w:tcPr>
          <w:p w:rsidR="001307FB" w:rsidRPr="0007412B" w:rsidRDefault="001307FB" w:rsidP="0099496C">
            <w:pPr>
              <w:pStyle w:val="heading2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  <w:lang w:val="bg-BG"/>
              </w:rPr>
              <w:t>Да</w:t>
            </w:r>
          </w:p>
        </w:tc>
      </w:tr>
      <w:tr w:rsidR="00981984" w:rsidTr="00066EE4">
        <w:tc>
          <w:tcPr>
            <w:tcW w:w="1993" w:type="dxa"/>
          </w:tcPr>
          <w:p w:rsidR="00981984" w:rsidRPr="001307FB" w:rsidRDefault="00981984" w:rsidP="0099496C">
            <w:pPr>
              <w:pStyle w:val="heading2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981984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taksa</w:t>
            </w:r>
          </w:p>
        </w:tc>
        <w:tc>
          <w:tcPr>
            <w:tcW w:w="1975" w:type="dxa"/>
          </w:tcPr>
          <w:p w:rsidR="00981984" w:rsidRDefault="00981984" w:rsidP="0099496C">
            <w:pPr>
              <w:pStyle w:val="heading2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auto"/>
                <w:sz w:val="24"/>
                <w:szCs w:val="24"/>
                <w:lang w:val="bg-BG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  <w:lang w:val="bg-BG"/>
              </w:rPr>
              <w:t>Такса обработка към търговеца</w:t>
            </w:r>
          </w:p>
        </w:tc>
        <w:tc>
          <w:tcPr>
            <w:tcW w:w="2700" w:type="dxa"/>
          </w:tcPr>
          <w:p w:rsidR="00981984" w:rsidRPr="0007412B" w:rsidRDefault="00981984" w:rsidP="0099496C">
            <w:pPr>
              <w:pStyle w:val="heading2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String</w:t>
            </w:r>
          </w:p>
        </w:tc>
        <w:tc>
          <w:tcPr>
            <w:tcW w:w="1664" w:type="dxa"/>
          </w:tcPr>
          <w:p w:rsidR="00981984" w:rsidRPr="00981984" w:rsidRDefault="00981984" w:rsidP="0099496C">
            <w:pPr>
              <w:pStyle w:val="heading2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auto"/>
                <w:sz w:val="24"/>
                <w:szCs w:val="24"/>
                <w:lang w:val="bg-BG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  <w:lang w:val="bg-BG"/>
              </w:rPr>
              <w:t>Не</w:t>
            </w:r>
          </w:p>
        </w:tc>
      </w:tr>
      <w:tr w:rsidR="00670DC5" w:rsidTr="00066EE4">
        <w:tc>
          <w:tcPr>
            <w:tcW w:w="1993" w:type="dxa"/>
          </w:tcPr>
          <w:p w:rsidR="00670DC5" w:rsidRPr="00981984" w:rsidRDefault="00670DC5" w:rsidP="0099496C">
            <w:pPr>
              <w:pStyle w:val="heading2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B93F6A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installment</w:t>
            </w:r>
          </w:p>
        </w:tc>
        <w:tc>
          <w:tcPr>
            <w:tcW w:w="1975" w:type="dxa"/>
          </w:tcPr>
          <w:p w:rsidR="00670DC5" w:rsidRDefault="00670DC5" w:rsidP="0099496C">
            <w:pPr>
              <w:pStyle w:val="heading2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auto"/>
                <w:sz w:val="24"/>
                <w:szCs w:val="24"/>
                <w:lang w:val="bg-BG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  <w:lang w:val="bg-BG"/>
              </w:rPr>
              <w:t>Избрана от подаващия заявката за кредит</w:t>
            </w:r>
            <w:r w:rsidRPr="007D51C0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 месечната вноска</w:t>
            </w:r>
          </w:p>
        </w:tc>
        <w:tc>
          <w:tcPr>
            <w:tcW w:w="2700" w:type="dxa"/>
          </w:tcPr>
          <w:p w:rsidR="00670DC5" w:rsidRPr="0007412B" w:rsidRDefault="00670DC5" w:rsidP="0099496C">
            <w:pPr>
              <w:pStyle w:val="heading2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String</w:t>
            </w:r>
          </w:p>
        </w:tc>
        <w:tc>
          <w:tcPr>
            <w:tcW w:w="1664" w:type="dxa"/>
          </w:tcPr>
          <w:p w:rsidR="00670DC5" w:rsidRPr="0007412B" w:rsidRDefault="00670DC5" w:rsidP="0099496C">
            <w:pPr>
              <w:pStyle w:val="heading2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  <w:lang w:val="bg-BG"/>
              </w:rPr>
              <w:t>Да</w:t>
            </w:r>
          </w:p>
        </w:tc>
      </w:tr>
      <w:tr w:rsidR="00DE69CB" w:rsidTr="00066EE4">
        <w:tc>
          <w:tcPr>
            <w:tcW w:w="1993" w:type="dxa"/>
          </w:tcPr>
          <w:p w:rsidR="00DE69CB" w:rsidRPr="00B93F6A" w:rsidRDefault="00DE69CB" w:rsidP="0099496C">
            <w:pPr>
              <w:pStyle w:val="heading2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DE69CB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gpr</w:t>
            </w:r>
          </w:p>
        </w:tc>
        <w:tc>
          <w:tcPr>
            <w:tcW w:w="1975" w:type="dxa"/>
          </w:tcPr>
          <w:p w:rsidR="00DE69CB" w:rsidRPr="00DE69CB" w:rsidRDefault="00DE69CB" w:rsidP="00DE69CB">
            <w:pPr>
              <w:pStyle w:val="heading2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auto"/>
                <w:sz w:val="24"/>
                <w:szCs w:val="24"/>
                <w:lang w:val="bg-BG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  <w:lang w:val="bg-BG"/>
              </w:rPr>
              <w:t>Избран от подаващия заявката за кредит</w:t>
            </w:r>
            <w:r w:rsidRPr="007D51C0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 w:cstheme="minorHAnsi"/>
                <w:color w:val="auto"/>
                <w:sz w:val="24"/>
                <w:szCs w:val="24"/>
                <w:lang w:val="bg-BG"/>
              </w:rPr>
              <w:t>ГПР</w:t>
            </w:r>
          </w:p>
        </w:tc>
        <w:tc>
          <w:tcPr>
            <w:tcW w:w="2700" w:type="dxa"/>
          </w:tcPr>
          <w:p w:rsidR="00DE69CB" w:rsidRPr="0007412B" w:rsidRDefault="00DE69CB" w:rsidP="0099496C">
            <w:pPr>
              <w:pStyle w:val="heading2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String</w:t>
            </w:r>
          </w:p>
        </w:tc>
        <w:tc>
          <w:tcPr>
            <w:tcW w:w="1664" w:type="dxa"/>
          </w:tcPr>
          <w:p w:rsidR="00DE69CB" w:rsidRPr="0007412B" w:rsidRDefault="00DE69CB" w:rsidP="0099496C">
            <w:pPr>
              <w:pStyle w:val="heading2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  <w:lang w:val="bg-BG"/>
              </w:rPr>
              <w:t>Да</w:t>
            </w:r>
          </w:p>
        </w:tc>
      </w:tr>
      <w:tr w:rsidR="008C3945" w:rsidTr="00066EE4">
        <w:tc>
          <w:tcPr>
            <w:tcW w:w="1993" w:type="dxa"/>
          </w:tcPr>
          <w:p w:rsidR="008C3945" w:rsidRPr="00DE69CB" w:rsidRDefault="008C3945" w:rsidP="0099496C">
            <w:pPr>
              <w:pStyle w:val="heading2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8C3945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egn</w:t>
            </w:r>
          </w:p>
        </w:tc>
        <w:tc>
          <w:tcPr>
            <w:tcW w:w="1975" w:type="dxa"/>
          </w:tcPr>
          <w:p w:rsidR="008C3945" w:rsidRDefault="008C3945" w:rsidP="00DE69CB">
            <w:pPr>
              <w:pStyle w:val="heading2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auto"/>
                <w:sz w:val="24"/>
                <w:szCs w:val="24"/>
                <w:lang w:val="bg-BG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  <w:lang w:val="bg-BG"/>
              </w:rPr>
              <w:t>ЕГН на подаващия заявката за кредит</w:t>
            </w:r>
          </w:p>
        </w:tc>
        <w:tc>
          <w:tcPr>
            <w:tcW w:w="2700" w:type="dxa"/>
          </w:tcPr>
          <w:p w:rsidR="008C3945" w:rsidRPr="0007412B" w:rsidRDefault="008C3945" w:rsidP="0099496C">
            <w:pPr>
              <w:pStyle w:val="heading2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String</w:t>
            </w:r>
          </w:p>
        </w:tc>
        <w:tc>
          <w:tcPr>
            <w:tcW w:w="1664" w:type="dxa"/>
          </w:tcPr>
          <w:p w:rsidR="008C3945" w:rsidRPr="0007412B" w:rsidRDefault="008C3945" w:rsidP="0099496C">
            <w:pPr>
              <w:pStyle w:val="heading2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  <w:lang w:val="bg-BG"/>
              </w:rPr>
              <w:t>Да</w:t>
            </w:r>
          </w:p>
        </w:tc>
      </w:tr>
      <w:tr w:rsidR="00E011C4" w:rsidTr="00066EE4">
        <w:tc>
          <w:tcPr>
            <w:tcW w:w="1993" w:type="dxa"/>
          </w:tcPr>
          <w:p w:rsidR="00E011C4" w:rsidRPr="008C3945" w:rsidRDefault="00E011C4" w:rsidP="0099496C">
            <w:pPr>
              <w:pStyle w:val="heading2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E011C4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address_id_card</w:t>
            </w:r>
          </w:p>
        </w:tc>
        <w:tc>
          <w:tcPr>
            <w:tcW w:w="1975" w:type="dxa"/>
          </w:tcPr>
          <w:p w:rsidR="00E011C4" w:rsidRDefault="00E011C4" w:rsidP="00E011C4">
            <w:pPr>
              <w:pStyle w:val="heading2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auto"/>
                <w:sz w:val="24"/>
                <w:szCs w:val="24"/>
                <w:lang w:val="bg-BG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  <w:lang w:val="bg-BG"/>
              </w:rPr>
              <w:t xml:space="preserve">Адрес по документи на подаващия заявката за </w:t>
            </w:r>
            <w:r>
              <w:rPr>
                <w:rFonts w:asciiTheme="minorHAnsi" w:hAnsiTheme="minorHAnsi" w:cstheme="minorHAnsi"/>
                <w:color w:val="auto"/>
                <w:sz w:val="24"/>
                <w:szCs w:val="24"/>
                <w:lang w:val="bg-BG"/>
              </w:rPr>
              <w:lastRenderedPageBreak/>
              <w:t>кредит</w:t>
            </w:r>
          </w:p>
        </w:tc>
        <w:tc>
          <w:tcPr>
            <w:tcW w:w="2700" w:type="dxa"/>
          </w:tcPr>
          <w:p w:rsidR="00E011C4" w:rsidRPr="0007412B" w:rsidRDefault="00E011C4" w:rsidP="0099496C">
            <w:pPr>
              <w:pStyle w:val="heading2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</w:rPr>
              <w:lastRenderedPageBreak/>
              <w:t>String</w:t>
            </w:r>
          </w:p>
        </w:tc>
        <w:tc>
          <w:tcPr>
            <w:tcW w:w="1664" w:type="dxa"/>
          </w:tcPr>
          <w:p w:rsidR="00E011C4" w:rsidRPr="0007412B" w:rsidRDefault="00E011C4" w:rsidP="0099496C">
            <w:pPr>
              <w:pStyle w:val="heading2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  <w:lang w:val="bg-BG"/>
              </w:rPr>
              <w:t>Да</w:t>
            </w:r>
          </w:p>
        </w:tc>
      </w:tr>
      <w:tr w:rsidR="005A384C" w:rsidTr="00066EE4">
        <w:tc>
          <w:tcPr>
            <w:tcW w:w="1993" w:type="dxa"/>
          </w:tcPr>
          <w:p w:rsidR="005A384C" w:rsidRPr="00E011C4" w:rsidRDefault="005A384C" w:rsidP="0099496C">
            <w:pPr>
              <w:pStyle w:val="heading2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5A384C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lastRenderedPageBreak/>
              <w:t>comment</w:t>
            </w:r>
          </w:p>
        </w:tc>
        <w:tc>
          <w:tcPr>
            <w:tcW w:w="1975" w:type="dxa"/>
          </w:tcPr>
          <w:p w:rsidR="005A384C" w:rsidRDefault="005A384C" w:rsidP="005A384C">
            <w:pPr>
              <w:pStyle w:val="heading2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auto"/>
                <w:sz w:val="24"/>
                <w:szCs w:val="24"/>
                <w:lang w:val="bg-BG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  <w:lang w:val="bg-BG"/>
              </w:rPr>
              <w:t>Коментар ако има такъв на подаващия заявката за кредит</w:t>
            </w:r>
          </w:p>
        </w:tc>
        <w:tc>
          <w:tcPr>
            <w:tcW w:w="2700" w:type="dxa"/>
          </w:tcPr>
          <w:p w:rsidR="005A384C" w:rsidRPr="0007412B" w:rsidRDefault="005A384C" w:rsidP="0099496C">
            <w:pPr>
              <w:pStyle w:val="heading2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String</w:t>
            </w:r>
          </w:p>
        </w:tc>
        <w:tc>
          <w:tcPr>
            <w:tcW w:w="1664" w:type="dxa"/>
          </w:tcPr>
          <w:p w:rsidR="005A384C" w:rsidRPr="005A384C" w:rsidRDefault="005A384C" w:rsidP="0099496C">
            <w:pPr>
              <w:pStyle w:val="heading2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  <w:lang w:val="bg-BG"/>
              </w:rPr>
              <w:t>Не</w:t>
            </w:r>
          </w:p>
        </w:tc>
      </w:tr>
      <w:tr w:rsidR="008A7D32" w:rsidTr="00066EE4">
        <w:tc>
          <w:tcPr>
            <w:tcW w:w="1993" w:type="dxa"/>
          </w:tcPr>
          <w:p w:rsidR="008A7D32" w:rsidRPr="005A384C" w:rsidRDefault="008A7D32" w:rsidP="0099496C">
            <w:pPr>
              <w:pStyle w:val="heading2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8A7D32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scheme</w:t>
            </w:r>
          </w:p>
        </w:tc>
        <w:tc>
          <w:tcPr>
            <w:tcW w:w="1975" w:type="dxa"/>
          </w:tcPr>
          <w:p w:rsidR="008A7D32" w:rsidRPr="008A7D32" w:rsidRDefault="008A7D32" w:rsidP="008A7D32">
            <w:pPr>
              <w:pStyle w:val="heading2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auto"/>
                <w:sz w:val="24"/>
                <w:szCs w:val="24"/>
                <w:lang w:val="bg-BG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  <w:lang w:val="bg-BG"/>
              </w:rPr>
              <w:t>Идентификатор на вида схема</w:t>
            </w:r>
            <w:r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 w:cstheme="minorHAnsi"/>
                <w:color w:val="auto"/>
                <w:sz w:val="24"/>
                <w:szCs w:val="24"/>
                <w:lang w:val="bg-BG"/>
              </w:rPr>
              <w:t>избран от подаващия заявката за кредит</w:t>
            </w:r>
          </w:p>
        </w:tc>
        <w:tc>
          <w:tcPr>
            <w:tcW w:w="2700" w:type="dxa"/>
          </w:tcPr>
          <w:p w:rsidR="008A7D32" w:rsidRPr="0007412B" w:rsidRDefault="008A7D32" w:rsidP="0099496C">
            <w:pPr>
              <w:pStyle w:val="heading2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String</w:t>
            </w:r>
          </w:p>
        </w:tc>
        <w:tc>
          <w:tcPr>
            <w:tcW w:w="1664" w:type="dxa"/>
          </w:tcPr>
          <w:p w:rsidR="008A7D32" w:rsidRPr="0007412B" w:rsidRDefault="008A7D32" w:rsidP="0099496C">
            <w:pPr>
              <w:pStyle w:val="heading2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  <w:lang w:val="bg-BG"/>
              </w:rPr>
              <w:t>Да</w:t>
            </w:r>
          </w:p>
        </w:tc>
      </w:tr>
      <w:tr w:rsidR="00A41591" w:rsidTr="00066EE4">
        <w:tc>
          <w:tcPr>
            <w:tcW w:w="1993" w:type="dxa"/>
          </w:tcPr>
          <w:p w:rsidR="00A41591" w:rsidRPr="008A7D32" w:rsidRDefault="00A41591" w:rsidP="0099496C">
            <w:pPr>
              <w:pStyle w:val="heading2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A41591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initial_payment</w:t>
            </w:r>
          </w:p>
        </w:tc>
        <w:tc>
          <w:tcPr>
            <w:tcW w:w="1975" w:type="dxa"/>
          </w:tcPr>
          <w:p w:rsidR="00A41591" w:rsidRDefault="00A41591" w:rsidP="008A7D32">
            <w:pPr>
              <w:pStyle w:val="heading2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auto"/>
                <w:sz w:val="24"/>
                <w:szCs w:val="24"/>
                <w:lang w:val="bg-BG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  <w:lang w:val="bg-BG"/>
              </w:rPr>
              <w:t>Първоначална избрана от подаващия заявката за кредит вноска</w:t>
            </w:r>
          </w:p>
        </w:tc>
        <w:tc>
          <w:tcPr>
            <w:tcW w:w="2700" w:type="dxa"/>
          </w:tcPr>
          <w:p w:rsidR="00A41591" w:rsidRPr="0007412B" w:rsidRDefault="00A41591" w:rsidP="0099496C">
            <w:pPr>
              <w:pStyle w:val="heading2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String</w:t>
            </w:r>
          </w:p>
        </w:tc>
        <w:tc>
          <w:tcPr>
            <w:tcW w:w="1664" w:type="dxa"/>
          </w:tcPr>
          <w:p w:rsidR="00A41591" w:rsidRPr="00205E68" w:rsidRDefault="00205E68" w:rsidP="0099496C">
            <w:pPr>
              <w:pStyle w:val="heading2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  <w:lang w:val="bg-BG"/>
              </w:rPr>
              <w:t>Не</w:t>
            </w:r>
          </w:p>
        </w:tc>
      </w:tr>
      <w:tr w:rsidR="000D504B" w:rsidTr="00066EE4">
        <w:tc>
          <w:tcPr>
            <w:tcW w:w="1993" w:type="dxa"/>
          </w:tcPr>
          <w:p w:rsidR="000D504B" w:rsidRPr="00A41591" w:rsidRDefault="000D504B" w:rsidP="0099496C">
            <w:pPr>
              <w:pStyle w:val="heading2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0D504B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type_client</w:t>
            </w:r>
          </w:p>
        </w:tc>
        <w:tc>
          <w:tcPr>
            <w:tcW w:w="1975" w:type="dxa"/>
          </w:tcPr>
          <w:p w:rsidR="000D504B" w:rsidRPr="000D504B" w:rsidRDefault="000D504B" w:rsidP="008A7D32">
            <w:pPr>
              <w:pStyle w:val="heading2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  <w:lang w:val="bg-BG"/>
              </w:rPr>
              <w:t>Тип на устройството от което е направена заявката за кредит</w:t>
            </w:r>
          </w:p>
        </w:tc>
        <w:tc>
          <w:tcPr>
            <w:tcW w:w="2700" w:type="dxa"/>
          </w:tcPr>
          <w:p w:rsidR="000D504B" w:rsidRPr="0007412B" w:rsidRDefault="000D504B" w:rsidP="000D504B">
            <w:pPr>
              <w:pStyle w:val="heading2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String (‘</w:t>
            </w:r>
            <w:r w:rsidRPr="000D504B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НАСТОЛЕН КОМПЮТЪР</w:t>
            </w:r>
            <w:r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’,’</w:t>
            </w:r>
            <w:r w:rsidRPr="000D504B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МОБИЛЕН ТЕЛЕФОН</w:t>
            </w:r>
            <w:r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’)</w:t>
            </w:r>
          </w:p>
        </w:tc>
        <w:tc>
          <w:tcPr>
            <w:tcW w:w="1664" w:type="dxa"/>
          </w:tcPr>
          <w:p w:rsidR="000D504B" w:rsidRPr="000D504B" w:rsidRDefault="000D504B" w:rsidP="0099496C">
            <w:pPr>
              <w:pStyle w:val="heading2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  <w:lang w:val="bg-BG"/>
              </w:rPr>
              <w:t>Не</w:t>
            </w:r>
          </w:p>
        </w:tc>
      </w:tr>
      <w:tr w:rsidR="00066EE4" w:rsidTr="00066EE4">
        <w:tc>
          <w:tcPr>
            <w:tcW w:w="1993" w:type="dxa"/>
          </w:tcPr>
          <w:p w:rsidR="00066EE4" w:rsidRPr="000D504B" w:rsidRDefault="00066EE4" w:rsidP="0099496C">
            <w:pPr>
              <w:pStyle w:val="heading2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066EE4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pisma</w:t>
            </w:r>
          </w:p>
        </w:tc>
        <w:tc>
          <w:tcPr>
            <w:tcW w:w="1975" w:type="dxa"/>
          </w:tcPr>
          <w:p w:rsidR="00066EE4" w:rsidRPr="00066EE4" w:rsidRDefault="00066EE4" w:rsidP="008A7D32">
            <w:pPr>
              <w:pStyle w:val="heading2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  <w:lang w:val="bg-BG"/>
              </w:rPr>
              <w:t>Съгласие за получаване на рекламни съобщения</w:t>
            </w:r>
          </w:p>
        </w:tc>
        <w:tc>
          <w:tcPr>
            <w:tcW w:w="2700" w:type="dxa"/>
          </w:tcPr>
          <w:p w:rsidR="00066EE4" w:rsidRPr="0007412B" w:rsidRDefault="00066EE4" w:rsidP="00066EE4">
            <w:pPr>
              <w:pStyle w:val="heading2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String (‘Yes’,’No’)</w:t>
            </w:r>
          </w:p>
        </w:tc>
        <w:tc>
          <w:tcPr>
            <w:tcW w:w="1664" w:type="dxa"/>
          </w:tcPr>
          <w:p w:rsidR="00066EE4" w:rsidRPr="000D504B" w:rsidRDefault="00066EE4" w:rsidP="0099496C">
            <w:pPr>
              <w:pStyle w:val="heading2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  <w:lang w:val="bg-BG"/>
              </w:rPr>
              <w:t>Не</w:t>
            </w:r>
          </w:p>
        </w:tc>
      </w:tr>
      <w:tr w:rsidR="00E90F50" w:rsidTr="00066EE4">
        <w:tc>
          <w:tcPr>
            <w:tcW w:w="1993" w:type="dxa"/>
          </w:tcPr>
          <w:p w:rsidR="00E90F50" w:rsidRPr="00066EE4" w:rsidRDefault="005B6EB6" w:rsidP="0099496C">
            <w:pPr>
              <w:pStyle w:val="heading2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5B6EB6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items</w:t>
            </w:r>
          </w:p>
        </w:tc>
        <w:tc>
          <w:tcPr>
            <w:tcW w:w="1975" w:type="dxa"/>
          </w:tcPr>
          <w:p w:rsidR="00E90F50" w:rsidRPr="005B6EB6" w:rsidRDefault="005B6EB6" w:rsidP="005B6EB6">
            <w:pPr>
              <w:pStyle w:val="heading2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JSON string array </w:t>
            </w:r>
            <w:r>
              <w:rPr>
                <w:rFonts w:asciiTheme="minorHAnsi" w:hAnsiTheme="minorHAnsi" w:cstheme="minorHAnsi"/>
                <w:color w:val="auto"/>
                <w:sz w:val="24"/>
                <w:szCs w:val="24"/>
                <w:lang w:val="bg-BG"/>
              </w:rPr>
              <w:t>от стойности описващи продуктите</w:t>
            </w:r>
          </w:p>
        </w:tc>
        <w:tc>
          <w:tcPr>
            <w:tcW w:w="2700" w:type="dxa"/>
          </w:tcPr>
          <w:p w:rsidR="00E90F50" w:rsidRDefault="00D63B32" w:rsidP="00066EE4">
            <w:pPr>
              <w:pStyle w:val="heading2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JSON string</w:t>
            </w:r>
          </w:p>
        </w:tc>
        <w:tc>
          <w:tcPr>
            <w:tcW w:w="1664" w:type="dxa"/>
          </w:tcPr>
          <w:p w:rsidR="00E90F50" w:rsidRPr="00D63B32" w:rsidRDefault="00D63B32" w:rsidP="0099496C">
            <w:pPr>
              <w:pStyle w:val="heading2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  <w:lang w:val="bg-BG"/>
              </w:rPr>
              <w:t>Да</w:t>
            </w:r>
          </w:p>
        </w:tc>
      </w:tr>
    </w:tbl>
    <w:p w:rsidR="003260EB" w:rsidRDefault="003260EB" w:rsidP="003260EB">
      <w:pPr>
        <w:pStyle w:val="heading2"/>
        <w:numPr>
          <w:ilvl w:val="0"/>
          <w:numId w:val="0"/>
        </w:numPr>
        <w:ind w:left="2088" w:hanging="360"/>
        <w:rPr>
          <w:rFonts w:asciiTheme="minorHAnsi" w:hAnsiTheme="minorHAnsi" w:cstheme="minorHAnsi"/>
          <w:color w:val="auto"/>
          <w:sz w:val="24"/>
          <w:szCs w:val="24"/>
          <w:lang w:val="bg-BG"/>
        </w:rPr>
      </w:pPr>
    </w:p>
    <w:p w:rsidR="00D867B0" w:rsidRPr="00F104B1" w:rsidRDefault="00F104B1" w:rsidP="00D867B0">
      <w:pPr>
        <w:pStyle w:val="heading2"/>
        <w:numPr>
          <w:ilvl w:val="3"/>
          <w:numId w:val="28"/>
        </w:numPr>
        <w:rPr>
          <w:rFonts w:asciiTheme="minorHAnsi" w:hAnsiTheme="minorHAnsi" w:cstheme="minorHAnsi"/>
          <w:color w:val="auto"/>
          <w:sz w:val="24"/>
          <w:szCs w:val="24"/>
          <w:lang w:val="bg-BG"/>
        </w:rPr>
      </w:pPr>
      <w:r>
        <w:rPr>
          <w:rFonts w:asciiTheme="minorHAnsi" w:hAnsiTheme="minorHAnsi" w:cstheme="minorHAnsi"/>
          <w:color w:val="auto"/>
          <w:sz w:val="24"/>
          <w:szCs w:val="24"/>
          <w:lang w:val="bg-BG"/>
        </w:rPr>
        <w:t xml:space="preserve">Входна информация (структура на </w:t>
      </w:r>
      <w:r>
        <w:rPr>
          <w:rFonts w:asciiTheme="minorHAnsi" w:hAnsiTheme="minorHAnsi" w:cstheme="minorHAnsi"/>
          <w:color w:val="auto"/>
          <w:sz w:val="24"/>
          <w:szCs w:val="24"/>
        </w:rPr>
        <w:t xml:space="preserve">JSON string </w:t>
      </w:r>
      <w:r>
        <w:rPr>
          <w:rFonts w:asciiTheme="minorHAnsi" w:hAnsiTheme="minorHAnsi" w:cstheme="minorHAnsi"/>
          <w:color w:val="auto"/>
          <w:sz w:val="24"/>
          <w:szCs w:val="24"/>
          <w:lang w:val="bg-BG"/>
        </w:rPr>
        <w:t xml:space="preserve">полето </w:t>
      </w:r>
      <w:r>
        <w:rPr>
          <w:rFonts w:asciiTheme="minorHAnsi" w:hAnsiTheme="minorHAnsi" w:cstheme="minorHAnsi"/>
          <w:color w:val="auto"/>
          <w:sz w:val="24"/>
          <w:szCs w:val="24"/>
        </w:rPr>
        <w:t>items)</w:t>
      </w:r>
    </w:p>
    <w:tbl>
      <w:tblPr>
        <w:tblStyle w:val="aff2"/>
        <w:tblW w:w="0" w:type="auto"/>
        <w:tblInd w:w="2088" w:type="dxa"/>
        <w:tblLook w:val="04A0" w:firstRow="1" w:lastRow="0" w:firstColumn="1" w:lastColumn="0" w:noHBand="0" w:noVBand="1"/>
      </w:tblPr>
      <w:tblGrid>
        <w:gridCol w:w="2083"/>
        <w:gridCol w:w="2083"/>
        <w:gridCol w:w="2083"/>
        <w:gridCol w:w="2083"/>
      </w:tblGrid>
      <w:tr w:rsidR="00AF5508" w:rsidTr="00AF5508">
        <w:tc>
          <w:tcPr>
            <w:tcW w:w="2083" w:type="dxa"/>
          </w:tcPr>
          <w:p w:rsidR="00AF5508" w:rsidRPr="00A337E7" w:rsidRDefault="00AF5508" w:rsidP="0099496C">
            <w:pPr>
              <w:pStyle w:val="heading2"/>
              <w:numPr>
                <w:ilvl w:val="0"/>
                <w:numId w:val="0"/>
              </w:numPr>
              <w:rPr>
                <w:rFonts w:asciiTheme="minorHAnsi" w:hAnsiTheme="minorHAnsi" w:cstheme="minorHAnsi"/>
                <w:b/>
                <w:color w:val="auto"/>
                <w:sz w:val="24"/>
                <w:szCs w:val="24"/>
              </w:rPr>
            </w:pPr>
            <w:r w:rsidRPr="00C7584E">
              <w:rPr>
                <w:rFonts w:asciiTheme="minorHAnsi" w:hAnsiTheme="minorHAnsi" w:cstheme="minorHAnsi"/>
                <w:b/>
                <w:color w:val="auto"/>
                <w:sz w:val="24"/>
                <w:szCs w:val="24"/>
                <w:lang w:val="bg-BG"/>
              </w:rPr>
              <w:t>Параметър</w:t>
            </w:r>
            <w:r>
              <w:rPr>
                <w:rFonts w:asciiTheme="minorHAnsi" w:hAnsiTheme="minorHAnsi" w:cstheme="minorHAnsi"/>
                <w:b/>
                <w:color w:val="auto"/>
                <w:sz w:val="24"/>
                <w:szCs w:val="24"/>
              </w:rPr>
              <w:t xml:space="preserve"> -&gt; items</w:t>
            </w:r>
          </w:p>
        </w:tc>
        <w:tc>
          <w:tcPr>
            <w:tcW w:w="2083" w:type="dxa"/>
          </w:tcPr>
          <w:p w:rsidR="00AF5508" w:rsidRPr="00C7584E" w:rsidRDefault="00AF5508" w:rsidP="0099496C">
            <w:pPr>
              <w:pStyle w:val="heading2"/>
              <w:numPr>
                <w:ilvl w:val="0"/>
                <w:numId w:val="0"/>
              </w:numPr>
              <w:rPr>
                <w:rFonts w:asciiTheme="minorHAnsi" w:hAnsiTheme="minorHAnsi" w:cstheme="minorHAnsi"/>
                <w:b/>
                <w:color w:val="auto"/>
                <w:sz w:val="24"/>
                <w:szCs w:val="24"/>
                <w:lang w:val="bg-BG"/>
              </w:rPr>
            </w:pPr>
            <w:r w:rsidRPr="00C7584E">
              <w:rPr>
                <w:rFonts w:asciiTheme="minorHAnsi" w:hAnsiTheme="minorHAnsi" w:cstheme="minorHAnsi"/>
                <w:b/>
                <w:color w:val="auto"/>
                <w:sz w:val="24"/>
                <w:szCs w:val="24"/>
                <w:lang w:val="bg-BG"/>
              </w:rPr>
              <w:t>Описание</w:t>
            </w:r>
          </w:p>
        </w:tc>
        <w:tc>
          <w:tcPr>
            <w:tcW w:w="2083" w:type="dxa"/>
          </w:tcPr>
          <w:p w:rsidR="00AF5508" w:rsidRPr="00C7584E" w:rsidRDefault="00AF5508" w:rsidP="0099496C">
            <w:pPr>
              <w:pStyle w:val="heading2"/>
              <w:numPr>
                <w:ilvl w:val="0"/>
                <w:numId w:val="0"/>
              </w:numPr>
              <w:rPr>
                <w:rFonts w:asciiTheme="minorHAnsi" w:hAnsiTheme="minorHAnsi" w:cstheme="minorHAnsi"/>
                <w:b/>
                <w:color w:val="auto"/>
                <w:sz w:val="24"/>
                <w:szCs w:val="24"/>
              </w:rPr>
            </w:pPr>
            <w:r w:rsidRPr="00C7584E">
              <w:rPr>
                <w:rFonts w:asciiTheme="minorHAnsi" w:hAnsiTheme="minorHAnsi" w:cstheme="minorHAnsi"/>
                <w:b/>
                <w:color w:val="auto"/>
                <w:sz w:val="24"/>
                <w:szCs w:val="24"/>
                <w:lang w:val="bg-BG"/>
              </w:rPr>
              <w:t>Формат</w:t>
            </w:r>
          </w:p>
        </w:tc>
        <w:tc>
          <w:tcPr>
            <w:tcW w:w="2083" w:type="dxa"/>
          </w:tcPr>
          <w:p w:rsidR="00AF5508" w:rsidRPr="00A337E7" w:rsidRDefault="00AF5508" w:rsidP="0099496C">
            <w:pPr>
              <w:pStyle w:val="heading2"/>
              <w:numPr>
                <w:ilvl w:val="0"/>
                <w:numId w:val="0"/>
              </w:numPr>
              <w:rPr>
                <w:rFonts w:asciiTheme="minorHAnsi" w:hAnsiTheme="minorHAnsi" w:cstheme="minorHAnsi"/>
                <w:b/>
                <w:color w:val="auto"/>
                <w:sz w:val="24"/>
                <w:szCs w:val="24"/>
              </w:rPr>
            </w:pPr>
            <w:r w:rsidRPr="00FC6DF1">
              <w:rPr>
                <w:rFonts w:asciiTheme="minorHAnsi" w:hAnsiTheme="minorHAnsi" w:cstheme="minorHAnsi"/>
                <w:b/>
                <w:color w:val="auto"/>
                <w:sz w:val="24"/>
                <w:szCs w:val="24"/>
                <w:lang w:val="bg-BG"/>
              </w:rPr>
              <w:t>Задълж.</w:t>
            </w:r>
          </w:p>
        </w:tc>
      </w:tr>
      <w:tr w:rsidR="00A9657E" w:rsidTr="00AF5508">
        <w:tc>
          <w:tcPr>
            <w:tcW w:w="2083" w:type="dxa"/>
          </w:tcPr>
          <w:p w:rsidR="00A9657E" w:rsidRDefault="00AB5A1C" w:rsidP="00F104B1">
            <w:pPr>
              <w:pStyle w:val="heading2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auto"/>
                <w:sz w:val="24"/>
                <w:szCs w:val="24"/>
                <w:lang w:val="bg-BG"/>
              </w:rPr>
            </w:pPr>
            <w:r w:rsidRPr="00AB5A1C">
              <w:rPr>
                <w:rFonts w:asciiTheme="minorHAnsi" w:hAnsiTheme="minorHAnsi" w:cstheme="minorHAnsi"/>
                <w:color w:val="auto"/>
                <w:sz w:val="24"/>
                <w:szCs w:val="24"/>
                <w:lang w:val="bg-BG"/>
              </w:rPr>
              <w:t>products_id</w:t>
            </w:r>
          </w:p>
        </w:tc>
        <w:tc>
          <w:tcPr>
            <w:tcW w:w="2083" w:type="dxa"/>
          </w:tcPr>
          <w:p w:rsidR="00A9657E" w:rsidRPr="00AB5A1C" w:rsidRDefault="00AB5A1C" w:rsidP="00F104B1">
            <w:pPr>
              <w:pStyle w:val="heading2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ID # </w:t>
            </w:r>
            <w:r>
              <w:rPr>
                <w:rFonts w:asciiTheme="minorHAnsi" w:hAnsiTheme="minorHAnsi" w:cstheme="minorHAnsi"/>
                <w:color w:val="auto"/>
                <w:sz w:val="24"/>
                <w:szCs w:val="24"/>
                <w:lang w:val="bg-BG"/>
              </w:rPr>
              <w:t>на продукта по спецификация на магазина</w:t>
            </w:r>
          </w:p>
        </w:tc>
        <w:tc>
          <w:tcPr>
            <w:tcW w:w="2083" w:type="dxa"/>
          </w:tcPr>
          <w:p w:rsidR="00A9657E" w:rsidRDefault="00AB5A1C" w:rsidP="00F104B1">
            <w:pPr>
              <w:pStyle w:val="heading2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auto"/>
                <w:sz w:val="24"/>
                <w:szCs w:val="24"/>
                <w:lang w:val="bg-BG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String</w:t>
            </w:r>
          </w:p>
        </w:tc>
        <w:tc>
          <w:tcPr>
            <w:tcW w:w="2083" w:type="dxa"/>
          </w:tcPr>
          <w:p w:rsidR="00A9657E" w:rsidRPr="00AB5A1C" w:rsidRDefault="00AB5A1C" w:rsidP="00F104B1">
            <w:pPr>
              <w:pStyle w:val="heading2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  <w:lang w:val="bg-BG"/>
              </w:rPr>
              <w:t>Да</w:t>
            </w:r>
          </w:p>
        </w:tc>
      </w:tr>
      <w:tr w:rsidR="00C92830" w:rsidTr="00AF5508">
        <w:tc>
          <w:tcPr>
            <w:tcW w:w="2083" w:type="dxa"/>
          </w:tcPr>
          <w:p w:rsidR="00C92830" w:rsidRDefault="00C92830" w:rsidP="00F104B1">
            <w:pPr>
              <w:pStyle w:val="heading2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auto"/>
                <w:sz w:val="24"/>
                <w:szCs w:val="24"/>
                <w:lang w:val="bg-BG"/>
              </w:rPr>
            </w:pPr>
            <w:r w:rsidRPr="00C92830">
              <w:rPr>
                <w:rFonts w:asciiTheme="minorHAnsi" w:hAnsiTheme="minorHAnsi" w:cstheme="minorHAnsi"/>
                <w:color w:val="auto"/>
                <w:sz w:val="24"/>
                <w:szCs w:val="24"/>
                <w:lang w:val="bg-BG"/>
              </w:rPr>
              <w:t>products_name</w:t>
            </w:r>
          </w:p>
        </w:tc>
        <w:tc>
          <w:tcPr>
            <w:tcW w:w="2083" w:type="dxa"/>
          </w:tcPr>
          <w:p w:rsidR="00C92830" w:rsidRDefault="00C92830" w:rsidP="00F104B1">
            <w:pPr>
              <w:pStyle w:val="heading2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auto"/>
                <w:sz w:val="24"/>
                <w:szCs w:val="24"/>
                <w:lang w:val="bg-BG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  <w:lang w:val="bg-BG"/>
              </w:rPr>
              <w:t>Наименование</w:t>
            </w:r>
            <w:r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 w:cstheme="minorHAnsi"/>
                <w:color w:val="auto"/>
                <w:sz w:val="24"/>
                <w:szCs w:val="24"/>
                <w:lang w:val="bg-BG"/>
              </w:rPr>
              <w:t>на продукта по спецификация на магазина</w:t>
            </w:r>
          </w:p>
        </w:tc>
        <w:tc>
          <w:tcPr>
            <w:tcW w:w="2083" w:type="dxa"/>
          </w:tcPr>
          <w:p w:rsidR="00C92830" w:rsidRDefault="00C92830" w:rsidP="0099496C">
            <w:pPr>
              <w:pStyle w:val="heading2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auto"/>
                <w:sz w:val="24"/>
                <w:szCs w:val="24"/>
                <w:lang w:val="bg-BG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String</w:t>
            </w:r>
          </w:p>
        </w:tc>
        <w:tc>
          <w:tcPr>
            <w:tcW w:w="2083" w:type="dxa"/>
          </w:tcPr>
          <w:p w:rsidR="00C92830" w:rsidRPr="00AB5A1C" w:rsidRDefault="00C92830" w:rsidP="0099496C">
            <w:pPr>
              <w:pStyle w:val="heading2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  <w:lang w:val="bg-BG"/>
              </w:rPr>
              <w:t>Да</w:t>
            </w:r>
          </w:p>
        </w:tc>
      </w:tr>
      <w:tr w:rsidR="00F14EC7" w:rsidTr="00AF5508">
        <w:tc>
          <w:tcPr>
            <w:tcW w:w="2083" w:type="dxa"/>
          </w:tcPr>
          <w:p w:rsidR="00F14EC7" w:rsidRPr="00C92830" w:rsidRDefault="00F14EC7" w:rsidP="00F104B1">
            <w:pPr>
              <w:pStyle w:val="heading2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auto"/>
                <w:sz w:val="24"/>
                <w:szCs w:val="24"/>
                <w:lang w:val="bg-BG"/>
              </w:rPr>
            </w:pPr>
            <w:r w:rsidRPr="00F14EC7">
              <w:rPr>
                <w:rFonts w:asciiTheme="minorHAnsi" w:hAnsiTheme="minorHAnsi" w:cstheme="minorHAnsi"/>
                <w:color w:val="auto"/>
                <w:sz w:val="24"/>
                <w:szCs w:val="24"/>
                <w:lang w:val="bg-BG"/>
              </w:rPr>
              <w:t>products_q</w:t>
            </w:r>
          </w:p>
        </w:tc>
        <w:tc>
          <w:tcPr>
            <w:tcW w:w="2083" w:type="dxa"/>
          </w:tcPr>
          <w:p w:rsidR="00F14EC7" w:rsidRPr="00F14EC7" w:rsidRDefault="00F14EC7" w:rsidP="00F104B1">
            <w:pPr>
              <w:pStyle w:val="heading2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  <w:lang w:val="bg-BG"/>
              </w:rPr>
              <w:t>Количество на избрания продукт</w:t>
            </w:r>
          </w:p>
        </w:tc>
        <w:tc>
          <w:tcPr>
            <w:tcW w:w="2083" w:type="dxa"/>
          </w:tcPr>
          <w:p w:rsidR="00F14EC7" w:rsidRDefault="00F14EC7" w:rsidP="0099496C">
            <w:pPr>
              <w:pStyle w:val="heading2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auto"/>
                <w:sz w:val="24"/>
                <w:szCs w:val="24"/>
                <w:lang w:val="bg-BG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String</w:t>
            </w:r>
          </w:p>
        </w:tc>
        <w:tc>
          <w:tcPr>
            <w:tcW w:w="2083" w:type="dxa"/>
          </w:tcPr>
          <w:p w:rsidR="00F14EC7" w:rsidRPr="00AB5A1C" w:rsidRDefault="00F14EC7" w:rsidP="0099496C">
            <w:pPr>
              <w:pStyle w:val="heading2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  <w:lang w:val="bg-BG"/>
              </w:rPr>
              <w:t>Да</w:t>
            </w:r>
          </w:p>
        </w:tc>
      </w:tr>
    </w:tbl>
    <w:p w:rsidR="00F104B1" w:rsidRPr="00F104B1" w:rsidRDefault="00F104B1" w:rsidP="00F104B1">
      <w:pPr>
        <w:pStyle w:val="heading2"/>
        <w:numPr>
          <w:ilvl w:val="0"/>
          <w:numId w:val="0"/>
        </w:numPr>
        <w:ind w:left="2088" w:hanging="360"/>
        <w:rPr>
          <w:rFonts w:asciiTheme="minorHAnsi" w:hAnsiTheme="minorHAnsi" w:cstheme="minorHAnsi"/>
          <w:color w:val="auto"/>
          <w:sz w:val="24"/>
          <w:szCs w:val="24"/>
          <w:lang w:val="bg-BG"/>
        </w:rPr>
      </w:pPr>
    </w:p>
    <w:p w:rsidR="00F104B1" w:rsidRPr="00476C7F" w:rsidRDefault="00F104B1" w:rsidP="00D867B0">
      <w:pPr>
        <w:pStyle w:val="heading2"/>
        <w:numPr>
          <w:ilvl w:val="3"/>
          <w:numId w:val="28"/>
        </w:numPr>
        <w:rPr>
          <w:rFonts w:asciiTheme="minorHAnsi" w:hAnsiTheme="minorHAnsi" w:cstheme="minorHAnsi"/>
          <w:color w:val="auto"/>
          <w:sz w:val="24"/>
          <w:szCs w:val="24"/>
          <w:lang w:val="bg-BG"/>
        </w:rPr>
      </w:pPr>
      <w:r>
        <w:rPr>
          <w:rFonts w:asciiTheme="minorHAnsi" w:hAnsiTheme="minorHAnsi" w:cstheme="minorHAnsi"/>
          <w:color w:val="auto"/>
          <w:sz w:val="24"/>
          <w:szCs w:val="24"/>
          <w:lang w:val="bg-BG"/>
        </w:rPr>
        <w:t>Изходна информация</w:t>
      </w:r>
    </w:p>
    <w:tbl>
      <w:tblPr>
        <w:tblStyle w:val="aff2"/>
        <w:tblW w:w="0" w:type="auto"/>
        <w:tblInd w:w="2088" w:type="dxa"/>
        <w:tblLook w:val="04A0" w:firstRow="1" w:lastRow="0" w:firstColumn="1" w:lastColumn="0" w:noHBand="0" w:noVBand="1"/>
      </w:tblPr>
      <w:tblGrid>
        <w:gridCol w:w="2778"/>
        <w:gridCol w:w="2777"/>
        <w:gridCol w:w="2777"/>
      </w:tblGrid>
      <w:tr w:rsidR="004059A1" w:rsidTr="004059A1">
        <w:tc>
          <w:tcPr>
            <w:tcW w:w="2778" w:type="dxa"/>
          </w:tcPr>
          <w:p w:rsidR="004059A1" w:rsidRPr="00A337E7" w:rsidRDefault="004059A1" w:rsidP="0099496C">
            <w:pPr>
              <w:pStyle w:val="heading2"/>
              <w:numPr>
                <w:ilvl w:val="0"/>
                <w:numId w:val="0"/>
              </w:numPr>
              <w:rPr>
                <w:rFonts w:asciiTheme="minorHAnsi" w:hAnsiTheme="minorHAnsi" w:cstheme="minorHAnsi"/>
                <w:b/>
                <w:color w:val="auto"/>
                <w:sz w:val="24"/>
                <w:szCs w:val="24"/>
              </w:rPr>
            </w:pPr>
            <w:r w:rsidRPr="00C7584E">
              <w:rPr>
                <w:rFonts w:asciiTheme="minorHAnsi" w:hAnsiTheme="minorHAnsi" w:cstheme="minorHAnsi"/>
                <w:b/>
                <w:color w:val="auto"/>
                <w:sz w:val="24"/>
                <w:szCs w:val="24"/>
                <w:lang w:val="bg-BG"/>
              </w:rPr>
              <w:t>Параметър</w:t>
            </w:r>
            <w:r>
              <w:rPr>
                <w:rFonts w:asciiTheme="minorHAnsi" w:hAnsiTheme="minorHAnsi" w:cstheme="minorHAnsi"/>
                <w:b/>
                <w:color w:val="auto"/>
                <w:sz w:val="24"/>
                <w:szCs w:val="24"/>
              </w:rPr>
              <w:t xml:space="preserve"> -&gt; result</w:t>
            </w:r>
          </w:p>
        </w:tc>
        <w:tc>
          <w:tcPr>
            <w:tcW w:w="2777" w:type="dxa"/>
          </w:tcPr>
          <w:p w:rsidR="004059A1" w:rsidRPr="00C7584E" w:rsidRDefault="004059A1" w:rsidP="0099496C">
            <w:pPr>
              <w:pStyle w:val="heading2"/>
              <w:numPr>
                <w:ilvl w:val="0"/>
                <w:numId w:val="0"/>
              </w:numPr>
              <w:rPr>
                <w:rFonts w:asciiTheme="minorHAnsi" w:hAnsiTheme="minorHAnsi" w:cstheme="minorHAnsi"/>
                <w:b/>
                <w:color w:val="auto"/>
                <w:sz w:val="24"/>
                <w:szCs w:val="24"/>
                <w:lang w:val="bg-BG"/>
              </w:rPr>
            </w:pPr>
            <w:r w:rsidRPr="00C7584E">
              <w:rPr>
                <w:rFonts w:asciiTheme="minorHAnsi" w:hAnsiTheme="minorHAnsi" w:cstheme="minorHAnsi"/>
                <w:b/>
                <w:color w:val="auto"/>
                <w:sz w:val="24"/>
                <w:szCs w:val="24"/>
                <w:lang w:val="bg-BG"/>
              </w:rPr>
              <w:t>Описание</w:t>
            </w:r>
          </w:p>
        </w:tc>
        <w:tc>
          <w:tcPr>
            <w:tcW w:w="2777" w:type="dxa"/>
          </w:tcPr>
          <w:p w:rsidR="004059A1" w:rsidRPr="00C7584E" w:rsidRDefault="004059A1" w:rsidP="0099496C">
            <w:pPr>
              <w:pStyle w:val="heading2"/>
              <w:numPr>
                <w:ilvl w:val="0"/>
                <w:numId w:val="0"/>
              </w:numPr>
              <w:rPr>
                <w:rFonts w:asciiTheme="minorHAnsi" w:hAnsiTheme="minorHAnsi" w:cstheme="minorHAnsi"/>
                <w:b/>
                <w:color w:val="auto"/>
                <w:sz w:val="24"/>
                <w:szCs w:val="24"/>
              </w:rPr>
            </w:pPr>
            <w:r w:rsidRPr="00C7584E">
              <w:rPr>
                <w:rFonts w:asciiTheme="minorHAnsi" w:hAnsiTheme="minorHAnsi" w:cstheme="minorHAnsi"/>
                <w:b/>
                <w:color w:val="auto"/>
                <w:sz w:val="24"/>
                <w:szCs w:val="24"/>
                <w:lang w:val="bg-BG"/>
              </w:rPr>
              <w:t>Формат</w:t>
            </w:r>
          </w:p>
        </w:tc>
      </w:tr>
      <w:tr w:rsidR="004059A1" w:rsidTr="004059A1">
        <w:tc>
          <w:tcPr>
            <w:tcW w:w="2778" w:type="dxa"/>
          </w:tcPr>
          <w:p w:rsidR="004059A1" w:rsidRDefault="005E746D" w:rsidP="000C1C29">
            <w:pPr>
              <w:pStyle w:val="heading2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5E746D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lastRenderedPageBreak/>
              <w:t>message</w:t>
            </w:r>
          </w:p>
        </w:tc>
        <w:tc>
          <w:tcPr>
            <w:tcW w:w="2777" w:type="dxa"/>
          </w:tcPr>
          <w:p w:rsidR="004059A1" w:rsidRPr="005E746D" w:rsidRDefault="005E746D" w:rsidP="000C1C29">
            <w:pPr>
              <w:pStyle w:val="heading2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  <w:lang w:val="bg-BG"/>
              </w:rPr>
              <w:t>Описание на резултата</w:t>
            </w:r>
          </w:p>
        </w:tc>
        <w:tc>
          <w:tcPr>
            <w:tcW w:w="2777" w:type="dxa"/>
          </w:tcPr>
          <w:p w:rsidR="004059A1" w:rsidRDefault="005E746D" w:rsidP="000C1C29">
            <w:pPr>
              <w:pStyle w:val="heading2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String (‘</w:t>
            </w:r>
            <w:r w:rsidRPr="005E746D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success</w:t>
            </w:r>
            <w:r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’,’</w:t>
            </w:r>
            <w:r>
              <w:t xml:space="preserve"> </w:t>
            </w:r>
            <w:r w:rsidRPr="005E746D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Не можете да изпратите тази поръчка!</w:t>
            </w:r>
            <w:r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’)</w:t>
            </w:r>
          </w:p>
        </w:tc>
      </w:tr>
    </w:tbl>
    <w:p w:rsidR="00305B5A" w:rsidRPr="004E266A" w:rsidRDefault="00305B5A" w:rsidP="000C1C29">
      <w:pPr>
        <w:pStyle w:val="heading2"/>
        <w:numPr>
          <w:ilvl w:val="0"/>
          <w:numId w:val="0"/>
        </w:numPr>
        <w:ind w:left="2088" w:hanging="360"/>
        <w:rPr>
          <w:rFonts w:asciiTheme="minorHAnsi" w:hAnsiTheme="minorHAnsi" w:cstheme="minorHAnsi"/>
          <w:color w:val="auto"/>
          <w:sz w:val="24"/>
          <w:szCs w:val="24"/>
        </w:rPr>
      </w:pPr>
    </w:p>
    <w:p w:rsidR="000B3B33" w:rsidRPr="000B3B33" w:rsidRDefault="000B3B33" w:rsidP="000B3B33">
      <w:pPr>
        <w:pStyle w:val="heading2"/>
        <w:numPr>
          <w:ilvl w:val="0"/>
          <w:numId w:val="0"/>
        </w:numPr>
        <w:ind w:left="1069" w:hanging="360"/>
        <w:rPr>
          <w:rFonts w:asciiTheme="minorHAnsi" w:hAnsiTheme="minorHAnsi" w:cstheme="minorHAnsi"/>
          <w:color w:val="auto"/>
          <w:sz w:val="24"/>
          <w:szCs w:val="24"/>
          <w:lang w:val="bg-BG"/>
        </w:rPr>
      </w:pPr>
    </w:p>
    <w:p w:rsidR="00DF0E07" w:rsidRPr="006B7BE2" w:rsidRDefault="00DF0E07" w:rsidP="00DF0E07">
      <w:pPr>
        <w:pStyle w:val="heading2"/>
        <w:numPr>
          <w:ilvl w:val="0"/>
          <w:numId w:val="28"/>
        </w:numPr>
        <w:rPr>
          <w:rFonts w:asciiTheme="minorHAnsi" w:hAnsiTheme="minorHAnsi" w:cstheme="minorHAnsi"/>
          <w:b/>
          <w:color w:val="auto"/>
          <w:lang w:val="bg-BG"/>
        </w:rPr>
      </w:pPr>
      <w:r w:rsidRPr="006B7BE2">
        <w:rPr>
          <w:rFonts w:asciiTheme="minorHAnsi" w:hAnsiTheme="minorHAnsi" w:cstheme="minorHAnsi"/>
          <w:b/>
          <w:color w:val="auto"/>
          <w:lang w:val="bg-BG"/>
        </w:rPr>
        <w:t>Сертификати</w:t>
      </w:r>
    </w:p>
    <w:p w:rsidR="006E6CA5" w:rsidRDefault="006E6CA5" w:rsidP="006E6CA5">
      <w:pPr>
        <w:pStyle w:val="heading2"/>
        <w:numPr>
          <w:ilvl w:val="0"/>
          <w:numId w:val="0"/>
        </w:numPr>
        <w:ind w:left="360" w:hanging="360"/>
        <w:rPr>
          <w:rFonts w:asciiTheme="minorHAnsi" w:hAnsiTheme="minorHAnsi" w:cstheme="minorHAnsi"/>
          <w:color w:val="auto"/>
          <w:sz w:val="24"/>
          <w:szCs w:val="24"/>
          <w:lang w:val="bg-BG"/>
        </w:rPr>
      </w:pPr>
      <w:r w:rsidRPr="006E6CA5">
        <w:rPr>
          <w:rFonts w:asciiTheme="minorHAnsi" w:hAnsiTheme="minorHAnsi" w:cstheme="minorHAnsi"/>
          <w:color w:val="auto"/>
          <w:sz w:val="24"/>
          <w:szCs w:val="24"/>
          <w:lang w:val="bg-BG"/>
        </w:rPr>
        <w:t xml:space="preserve">Всеки търговски партньор </w:t>
      </w:r>
      <w:r>
        <w:rPr>
          <w:rFonts w:asciiTheme="minorHAnsi" w:hAnsiTheme="minorHAnsi" w:cstheme="minorHAnsi"/>
          <w:color w:val="auto"/>
          <w:sz w:val="24"/>
          <w:szCs w:val="24"/>
          <w:lang w:val="bg-BG"/>
        </w:rPr>
        <w:t>получава сертификат във формат на файл „</w:t>
      </w:r>
      <w:r w:rsidRPr="006E6CA5">
        <w:rPr>
          <w:rFonts w:asciiTheme="minorHAnsi" w:hAnsiTheme="minorHAnsi" w:cstheme="minorHAnsi"/>
          <w:color w:val="auto"/>
          <w:sz w:val="24"/>
          <w:szCs w:val="24"/>
          <w:lang w:val="bg-BG"/>
        </w:rPr>
        <w:t>pub.pem</w:t>
      </w:r>
      <w:r>
        <w:rPr>
          <w:rFonts w:asciiTheme="minorHAnsi" w:hAnsiTheme="minorHAnsi" w:cstheme="minorHAnsi"/>
          <w:color w:val="auto"/>
          <w:sz w:val="24"/>
          <w:szCs w:val="24"/>
          <w:lang w:val="bg-BG"/>
        </w:rPr>
        <w:t xml:space="preserve">“ издаден от </w:t>
      </w:r>
      <w:r>
        <w:rPr>
          <w:rFonts w:asciiTheme="minorHAnsi" w:hAnsiTheme="minorHAnsi" w:cstheme="minorHAnsi"/>
          <w:color w:val="auto"/>
          <w:sz w:val="24"/>
          <w:szCs w:val="24"/>
        </w:rPr>
        <w:t xml:space="preserve">TBI Bank. </w:t>
      </w:r>
    </w:p>
    <w:p w:rsidR="006E6CA5" w:rsidRPr="006E6CA5" w:rsidRDefault="006E6CA5" w:rsidP="006E6CA5">
      <w:pPr>
        <w:pStyle w:val="heading2"/>
        <w:numPr>
          <w:ilvl w:val="0"/>
          <w:numId w:val="0"/>
        </w:numPr>
        <w:ind w:left="360" w:hanging="360"/>
        <w:rPr>
          <w:rFonts w:asciiTheme="minorHAnsi" w:hAnsiTheme="minorHAnsi" w:cstheme="minorHAnsi"/>
          <w:color w:val="auto"/>
          <w:sz w:val="24"/>
          <w:szCs w:val="24"/>
          <w:lang w:val="bg-BG"/>
        </w:rPr>
      </w:pPr>
      <w:r>
        <w:rPr>
          <w:rFonts w:asciiTheme="minorHAnsi" w:hAnsiTheme="minorHAnsi" w:cstheme="minorHAnsi"/>
          <w:color w:val="auto"/>
          <w:sz w:val="24"/>
          <w:szCs w:val="24"/>
          <w:lang w:val="bg-BG"/>
        </w:rPr>
        <w:t xml:space="preserve">Инсталирането на този сертификат не е необходимо. Той трябва само да се използва за криптиране на входните данни изпращани с всяка една функция която използвате. По-подробна информация за това как точно да се изпрати всяка една функция и към нея да се криптират и приложат входящите данни ще можете да видите в секцията примери на този документ. </w:t>
      </w:r>
    </w:p>
    <w:p w:rsidR="006E6CA5" w:rsidRDefault="006E6CA5" w:rsidP="006E6CA5">
      <w:pPr>
        <w:pStyle w:val="heading2"/>
        <w:numPr>
          <w:ilvl w:val="0"/>
          <w:numId w:val="0"/>
        </w:numPr>
        <w:ind w:left="360" w:hanging="360"/>
        <w:rPr>
          <w:rFonts w:asciiTheme="minorHAnsi" w:hAnsiTheme="minorHAnsi" w:cstheme="minorHAnsi"/>
          <w:color w:val="auto"/>
          <w:lang w:val="bg-BG"/>
        </w:rPr>
      </w:pPr>
    </w:p>
    <w:p w:rsidR="00DF0E07" w:rsidRPr="00135F9A" w:rsidRDefault="00DF0E07" w:rsidP="00DF0E07">
      <w:pPr>
        <w:pStyle w:val="heading2"/>
        <w:numPr>
          <w:ilvl w:val="0"/>
          <w:numId w:val="28"/>
        </w:numPr>
        <w:rPr>
          <w:rFonts w:asciiTheme="minorHAnsi" w:hAnsiTheme="minorHAnsi" w:cstheme="minorHAnsi"/>
          <w:b/>
          <w:color w:val="auto"/>
          <w:lang w:val="bg-BG"/>
        </w:rPr>
      </w:pPr>
      <w:r w:rsidRPr="00135F9A">
        <w:rPr>
          <w:rFonts w:asciiTheme="minorHAnsi" w:hAnsiTheme="minorHAnsi" w:cstheme="minorHAnsi"/>
          <w:b/>
          <w:color w:val="auto"/>
          <w:lang w:val="bg-BG"/>
        </w:rPr>
        <w:t>Примери</w:t>
      </w:r>
    </w:p>
    <w:p w:rsidR="006B7BE2" w:rsidRDefault="006B7BE2" w:rsidP="006B7BE2">
      <w:pPr>
        <w:pStyle w:val="heading2"/>
        <w:numPr>
          <w:ilvl w:val="0"/>
          <w:numId w:val="0"/>
        </w:numPr>
        <w:ind w:left="360" w:hanging="360"/>
        <w:rPr>
          <w:rFonts w:asciiTheme="minorHAnsi" w:hAnsiTheme="minorHAnsi" w:cstheme="minorHAnsi"/>
          <w:color w:val="auto"/>
          <w:sz w:val="24"/>
          <w:szCs w:val="24"/>
          <w:lang w:val="bg-BG"/>
        </w:rPr>
      </w:pPr>
      <w:r w:rsidRPr="00135F9A">
        <w:rPr>
          <w:rFonts w:asciiTheme="minorHAnsi" w:hAnsiTheme="minorHAnsi" w:cstheme="minorHAnsi"/>
          <w:color w:val="auto"/>
          <w:sz w:val="24"/>
          <w:szCs w:val="24"/>
          <w:lang w:val="bg-BG"/>
        </w:rPr>
        <w:t xml:space="preserve">Примери за използването на всяка една от посочените в този документ функции ще можете да намерите в получения файл </w:t>
      </w:r>
      <w:r w:rsidRPr="00135F9A">
        <w:rPr>
          <w:rFonts w:asciiTheme="minorHAnsi" w:hAnsiTheme="minorHAnsi" w:cstheme="minorHAnsi"/>
          <w:color w:val="auto"/>
          <w:sz w:val="24"/>
          <w:szCs w:val="24"/>
        </w:rPr>
        <w:t>“</w:t>
      </w:r>
      <w:r w:rsidRPr="00135F9A">
        <w:rPr>
          <w:rFonts w:asciiTheme="minorHAnsi" w:hAnsiTheme="minorHAnsi" w:cstheme="minorHAnsi"/>
          <w:b/>
          <w:color w:val="auto"/>
          <w:sz w:val="24"/>
          <w:szCs w:val="24"/>
        </w:rPr>
        <w:t>tbi_api_php_examples.zip</w:t>
      </w:r>
      <w:r w:rsidRPr="00135F9A">
        <w:rPr>
          <w:rFonts w:asciiTheme="minorHAnsi" w:hAnsiTheme="minorHAnsi" w:cstheme="minorHAnsi"/>
          <w:color w:val="auto"/>
          <w:sz w:val="24"/>
          <w:szCs w:val="24"/>
        </w:rPr>
        <w:t>”.</w:t>
      </w:r>
      <w:r w:rsidR="0099496C"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  <w:r w:rsidR="0099496C">
        <w:rPr>
          <w:rFonts w:asciiTheme="minorHAnsi" w:hAnsiTheme="minorHAnsi" w:cstheme="minorHAnsi"/>
          <w:color w:val="auto"/>
          <w:sz w:val="24"/>
          <w:szCs w:val="24"/>
          <w:lang w:val="bg-BG"/>
        </w:rPr>
        <w:t xml:space="preserve">В този архивен файл ще намерите по един </w:t>
      </w:r>
      <w:r w:rsidR="0099496C">
        <w:rPr>
          <w:rFonts w:asciiTheme="minorHAnsi" w:hAnsiTheme="minorHAnsi" w:cstheme="minorHAnsi"/>
          <w:color w:val="auto"/>
          <w:sz w:val="24"/>
          <w:szCs w:val="24"/>
        </w:rPr>
        <w:t xml:space="preserve">.php </w:t>
      </w:r>
      <w:r w:rsidR="0099496C">
        <w:rPr>
          <w:rFonts w:asciiTheme="minorHAnsi" w:hAnsiTheme="minorHAnsi" w:cstheme="minorHAnsi"/>
          <w:color w:val="auto"/>
          <w:sz w:val="24"/>
          <w:szCs w:val="24"/>
          <w:lang w:val="bg-BG"/>
        </w:rPr>
        <w:t xml:space="preserve">файл за всяка една функция. Във всеки конкретен файл са описани начина на използване на дадената функцията. Описан е начина на конфигуриране на </w:t>
      </w:r>
      <w:r w:rsidR="0099496C">
        <w:rPr>
          <w:rFonts w:asciiTheme="minorHAnsi" w:hAnsiTheme="minorHAnsi" w:cstheme="minorHAnsi"/>
          <w:color w:val="auto"/>
          <w:sz w:val="24"/>
          <w:szCs w:val="24"/>
        </w:rPr>
        <w:t xml:space="preserve">JSON string </w:t>
      </w:r>
      <w:r w:rsidR="0099496C">
        <w:rPr>
          <w:rFonts w:asciiTheme="minorHAnsi" w:hAnsiTheme="minorHAnsi" w:cstheme="minorHAnsi"/>
          <w:color w:val="auto"/>
          <w:sz w:val="24"/>
          <w:szCs w:val="24"/>
          <w:lang w:val="bg-BG"/>
        </w:rPr>
        <w:t>входните данни. Начина на криптиране на данните с помощта на получения сертификат. Начина на получаване</w:t>
      </w:r>
      <w:r w:rsidR="006B3BB0">
        <w:rPr>
          <w:rFonts w:asciiTheme="minorHAnsi" w:hAnsiTheme="minorHAnsi" w:cstheme="minorHAnsi"/>
          <w:color w:val="auto"/>
          <w:sz w:val="24"/>
          <w:szCs w:val="24"/>
          <w:lang w:val="bg-BG"/>
        </w:rPr>
        <w:t>, разчитане и иаползване</w:t>
      </w:r>
      <w:r w:rsidR="0099496C">
        <w:rPr>
          <w:rFonts w:asciiTheme="minorHAnsi" w:hAnsiTheme="minorHAnsi" w:cstheme="minorHAnsi"/>
          <w:color w:val="auto"/>
          <w:sz w:val="24"/>
          <w:szCs w:val="24"/>
          <w:lang w:val="bg-BG"/>
        </w:rPr>
        <w:t xml:space="preserve"> на </w:t>
      </w:r>
      <w:r w:rsidR="00992B08">
        <w:rPr>
          <w:rFonts w:asciiTheme="minorHAnsi" w:hAnsiTheme="minorHAnsi" w:cstheme="minorHAnsi"/>
          <w:color w:val="auto"/>
          <w:sz w:val="24"/>
          <w:szCs w:val="24"/>
          <w:lang w:val="bg-BG"/>
        </w:rPr>
        <w:t xml:space="preserve">резултата. </w:t>
      </w:r>
    </w:p>
    <w:p w:rsidR="002774DD" w:rsidRPr="0099496C" w:rsidRDefault="002774DD" w:rsidP="006B7BE2">
      <w:pPr>
        <w:pStyle w:val="heading2"/>
        <w:numPr>
          <w:ilvl w:val="0"/>
          <w:numId w:val="0"/>
        </w:numPr>
        <w:ind w:left="360" w:hanging="360"/>
        <w:rPr>
          <w:rFonts w:asciiTheme="minorHAnsi" w:hAnsiTheme="minorHAnsi" w:cstheme="minorHAnsi"/>
          <w:color w:val="auto"/>
          <w:sz w:val="24"/>
          <w:szCs w:val="24"/>
          <w:lang w:val="bg-BG"/>
        </w:rPr>
      </w:pPr>
    </w:p>
    <w:p w:rsidR="00AC4DAC" w:rsidRPr="00021BD9" w:rsidRDefault="00AC4DAC" w:rsidP="00AC4DAC">
      <w:pPr>
        <w:pStyle w:val="18"/>
        <w:rPr>
          <w:rFonts w:asciiTheme="minorHAnsi" w:hAnsiTheme="minorHAnsi" w:cstheme="minorHAnsi"/>
          <w:lang w:val="bg-BG"/>
        </w:rPr>
      </w:pPr>
      <w:r w:rsidRPr="00021BD9">
        <w:rPr>
          <w:rFonts w:asciiTheme="minorHAnsi" w:hAnsiTheme="minorHAnsi" w:cstheme="minorHAnsi"/>
          <w:lang w:val="bg-BG"/>
        </w:rPr>
        <w:t xml:space="preserve">Информацията предложена в този документ подлежи на промяна и доокомплектоване с всяка промяна, която настъпи във версиите на продукта </w:t>
      </w:r>
      <w:r w:rsidR="008B5BEB" w:rsidRPr="008B5BEB">
        <w:rPr>
          <w:rFonts w:asciiTheme="minorHAnsi" w:hAnsiTheme="minorHAnsi" w:cstheme="minorHAnsi"/>
        </w:rPr>
        <w:t>TBI Bank</w:t>
      </w:r>
      <w:r w:rsidR="008B5BEB" w:rsidRPr="008B5BEB">
        <w:rPr>
          <w:rFonts w:asciiTheme="minorHAnsi" w:hAnsiTheme="minorHAnsi" w:cstheme="minorHAnsi"/>
          <w:lang w:val="bg-BG"/>
        </w:rPr>
        <w:t xml:space="preserve"> - </w:t>
      </w:r>
      <w:r w:rsidR="008B5BEB" w:rsidRPr="008B5BEB">
        <w:rPr>
          <w:rFonts w:asciiTheme="minorHAnsi" w:hAnsiTheme="minorHAnsi" w:cstheme="minorHAnsi"/>
        </w:rPr>
        <w:t xml:space="preserve">Документация за </w:t>
      </w:r>
      <w:r w:rsidR="008B5BEB" w:rsidRPr="008B5BEB">
        <w:rPr>
          <w:rFonts w:asciiTheme="minorHAnsi" w:hAnsiTheme="minorHAnsi" w:cstheme="minorHAnsi"/>
          <w:lang w:val="bg-BG"/>
        </w:rPr>
        <w:t xml:space="preserve">използване на </w:t>
      </w:r>
      <w:r w:rsidR="008B5BEB" w:rsidRPr="008B5BEB">
        <w:rPr>
          <w:rFonts w:asciiTheme="minorHAnsi" w:hAnsiTheme="minorHAnsi" w:cstheme="minorHAnsi"/>
        </w:rPr>
        <w:t xml:space="preserve">API Service </w:t>
      </w:r>
      <w:r w:rsidR="008B5BEB" w:rsidRPr="008B5BEB">
        <w:rPr>
          <w:rFonts w:asciiTheme="minorHAnsi" w:hAnsiTheme="minorHAnsi" w:cstheme="minorHAnsi"/>
          <w:lang w:val="bg-BG"/>
        </w:rPr>
        <w:t>от търговски партнюри за внедряване на Лизингов Калкулатор в УЕБ сайт</w:t>
      </w:r>
      <w:r w:rsidRPr="00021BD9">
        <w:rPr>
          <w:rFonts w:asciiTheme="minorHAnsi" w:hAnsiTheme="minorHAnsi" w:cstheme="minorHAnsi"/>
          <w:lang w:val="bg-BG"/>
        </w:rPr>
        <w:t>.</w:t>
      </w:r>
    </w:p>
    <w:p w:rsidR="00AC4DAC" w:rsidRPr="00021BD9" w:rsidRDefault="00AC4DAC" w:rsidP="00AC4DAC">
      <w:pPr>
        <w:rPr>
          <w:rFonts w:asciiTheme="minorHAnsi" w:hAnsiTheme="minorHAnsi" w:cstheme="minorHAnsi"/>
          <w:lang w:val="bg-BG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shd w:val="clear" w:color="auto" w:fill="7F7F7F"/>
        <w:tblLook w:val="04A0" w:firstRow="1" w:lastRow="0" w:firstColumn="1" w:lastColumn="0" w:noHBand="0" w:noVBand="1"/>
      </w:tblPr>
      <w:tblGrid>
        <w:gridCol w:w="1980"/>
        <w:gridCol w:w="1982"/>
        <w:gridCol w:w="2008"/>
        <w:gridCol w:w="2064"/>
        <w:gridCol w:w="2386"/>
      </w:tblGrid>
      <w:tr w:rsidR="00B53238" w:rsidRPr="00021BD9">
        <w:trPr>
          <w:trHeight w:val="375"/>
          <w:jc w:val="center"/>
        </w:trPr>
        <w:tc>
          <w:tcPr>
            <w:tcW w:w="2068" w:type="dxa"/>
            <w:shd w:val="clear" w:color="auto" w:fill="7F7F7F"/>
          </w:tcPr>
          <w:p w:rsidR="00B53238" w:rsidRPr="00021BD9" w:rsidRDefault="00B53238" w:rsidP="00B93EDE">
            <w:pPr>
              <w:ind w:firstLine="0"/>
              <w:rPr>
                <w:rFonts w:asciiTheme="minorHAnsi" w:hAnsiTheme="minorHAnsi" w:cstheme="minorHAnsi"/>
                <w:color w:val="F2F2F2"/>
                <w:sz w:val="20"/>
                <w:szCs w:val="20"/>
                <w:lang w:val="bg-BG"/>
              </w:rPr>
            </w:pPr>
            <w:r w:rsidRPr="00021BD9">
              <w:rPr>
                <w:rFonts w:asciiTheme="minorHAnsi" w:hAnsiTheme="minorHAnsi" w:cstheme="minorHAnsi"/>
                <w:color w:val="F2F2F2"/>
                <w:sz w:val="20"/>
                <w:szCs w:val="20"/>
                <w:lang w:val="bg-BG"/>
              </w:rPr>
              <w:t>Авалон ООД</w:t>
            </w:r>
          </w:p>
        </w:tc>
        <w:tc>
          <w:tcPr>
            <w:tcW w:w="2069" w:type="dxa"/>
            <w:shd w:val="clear" w:color="auto" w:fill="7F7F7F"/>
          </w:tcPr>
          <w:p w:rsidR="00B53238" w:rsidRPr="00021BD9" w:rsidRDefault="00B53238" w:rsidP="00B93EDE">
            <w:pPr>
              <w:ind w:firstLine="0"/>
              <w:rPr>
                <w:rFonts w:asciiTheme="minorHAnsi" w:hAnsiTheme="minorHAnsi" w:cstheme="minorHAnsi"/>
                <w:color w:val="F2F2F2"/>
                <w:sz w:val="20"/>
                <w:szCs w:val="20"/>
                <w:lang w:val="bg-BG"/>
              </w:rPr>
            </w:pPr>
            <w:r w:rsidRPr="00021BD9">
              <w:rPr>
                <w:rFonts w:asciiTheme="minorHAnsi" w:hAnsiTheme="minorHAnsi" w:cstheme="minorHAnsi"/>
                <w:color w:val="F2F2F2"/>
                <w:sz w:val="20"/>
                <w:szCs w:val="20"/>
                <w:lang w:val="bg-BG"/>
              </w:rPr>
              <w:t>инж. Илко Иванов</w:t>
            </w:r>
          </w:p>
        </w:tc>
        <w:tc>
          <w:tcPr>
            <w:tcW w:w="2069" w:type="dxa"/>
            <w:shd w:val="clear" w:color="auto" w:fill="7F7F7F"/>
          </w:tcPr>
          <w:p w:rsidR="00B53238" w:rsidRPr="00021BD9" w:rsidRDefault="00B53238" w:rsidP="00B93EDE">
            <w:pPr>
              <w:ind w:firstLine="0"/>
              <w:rPr>
                <w:rFonts w:asciiTheme="minorHAnsi" w:hAnsiTheme="minorHAnsi" w:cstheme="minorHAnsi"/>
                <w:color w:val="F2F2F2"/>
                <w:sz w:val="20"/>
                <w:szCs w:val="20"/>
                <w:lang w:val="bg-BG"/>
              </w:rPr>
            </w:pPr>
            <w:r w:rsidRPr="00021BD9">
              <w:rPr>
                <w:rFonts w:asciiTheme="minorHAnsi" w:hAnsiTheme="minorHAnsi" w:cstheme="minorHAnsi"/>
                <w:color w:val="F2F2F2"/>
                <w:sz w:val="20"/>
                <w:szCs w:val="20"/>
                <w:lang w:val="bg-BG"/>
              </w:rPr>
              <w:t>0619/22218</w:t>
            </w:r>
          </w:p>
        </w:tc>
        <w:tc>
          <w:tcPr>
            <w:tcW w:w="2069" w:type="dxa"/>
            <w:shd w:val="clear" w:color="auto" w:fill="7F7F7F"/>
          </w:tcPr>
          <w:p w:rsidR="00B53238" w:rsidRPr="00021BD9" w:rsidRDefault="00B53238" w:rsidP="00B93EDE">
            <w:pPr>
              <w:ind w:firstLine="0"/>
              <w:rPr>
                <w:rFonts w:asciiTheme="minorHAnsi" w:hAnsiTheme="minorHAnsi" w:cstheme="minorHAnsi"/>
                <w:color w:val="F2F2F2"/>
                <w:sz w:val="20"/>
                <w:szCs w:val="20"/>
              </w:rPr>
            </w:pPr>
            <w:r w:rsidRPr="00021BD9">
              <w:rPr>
                <w:rFonts w:asciiTheme="minorHAnsi" w:hAnsiTheme="minorHAnsi" w:cstheme="minorHAnsi"/>
                <w:color w:val="F2F2F2"/>
                <w:sz w:val="20"/>
                <w:szCs w:val="20"/>
              </w:rPr>
              <w:t>home@avalonbg.com</w:t>
            </w:r>
          </w:p>
        </w:tc>
        <w:tc>
          <w:tcPr>
            <w:tcW w:w="2069" w:type="dxa"/>
            <w:shd w:val="clear" w:color="auto" w:fill="7F7F7F"/>
          </w:tcPr>
          <w:p w:rsidR="00B53238" w:rsidRPr="00021BD9" w:rsidRDefault="00B53238" w:rsidP="00B93EDE">
            <w:pPr>
              <w:ind w:firstLine="0"/>
              <w:rPr>
                <w:rFonts w:asciiTheme="minorHAnsi" w:hAnsiTheme="minorHAnsi" w:cstheme="minorHAnsi"/>
                <w:color w:val="F2F2F2"/>
                <w:sz w:val="20"/>
                <w:szCs w:val="20"/>
              </w:rPr>
            </w:pPr>
            <w:r w:rsidRPr="00021BD9">
              <w:rPr>
                <w:rFonts w:asciiTheme="minorHAnsi" w:hAnsiTheme="minorHAnsi" w:cstheme="minorHAnsi"/>
                <w:color w:val="F2F2F2"/>
                <w:sz w:val="20"/>
                <w:szCs w:val="20"/>
              </w:rPr>
              <w:t>http://www.avalonbg.com</w:t>
            </w:r>
          </w:p>
        </w:tc>
      </w:tr>
    </w:tbl>
    <w:p w:rsidR="00AC4DAC" w:rsidRPr="00021BD9" w:rsidRDefault="00AC4DAC" w:rsidP="00AC4DAC">
      <w:pPr>
        <w:rPr>
          <w:rFonts w:asciiTheme="minorHAnsi" w:hAnsiTheme="minorHAnsi" w:cstheme="minorHAnsi"/>
          <w:lang w:val="bg-BG"/>
        </w:rPr>
      </w:pPr>
    </w:p>
    <w:sectPr w:rsidR="00AC4DAC" w:rsidRPr="00021BD9" w:rsidSect="00E85F95">
      <w:footerReference w:type="default" r:id="rId10"/>
      <w:type w:val="continuous"/>
      <w:pgSz w:w="11906" w:h="16838"/>
      <w:pgMar w:top="851" w:right="284" w:bottom="851" w:left="1418" w:header="709" w:footer="16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0174" w:rsidRDefault="000B0174">
      <w:r>
        <w:separator/>
      </w:r>
    </w:p>
  </w:endnote>
  <w:endnote w:type="continuationSeparator" w:id="0">
    <w:p w:rsidR="000B0174" w:rsidRDefault="000B01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496C" w:rsidRPr="007E59C5" w:rsidRDefault="0099496C">
    <w:pPr>
      <w:pStyle w:val="af9"/>
      <w:ind w:firstLine="0"/>
      <w:rPr>
        <w:color w:val="808080"/>
      </w:rPr>
    </w:pPr>
    <w:r>
      <w:rPr>
        <w:color w:val="808080"/>
        <w:sz w:val="16"/>
        <w:szCs w:val="16"/>
      </w:rPr>
      <w:t>Documentation-API.pdf</w:t>
    </w:r>
    <w:r w:rsidRPr="007E59C5">
      <w:rPr>
        <w:color w:val="808080"/>
        <w:sz w:val="16"/>
        <w:szCs w:val="16"/>
      </w:rPr>
      <w:tab/>
    </w:r>
    <w:r>
      <w:rPr>
        <w:color w:val="808080"/>
        <w:sz w:val="16"/>
        <w:szCs w:val="16"/>
      </w:rPr>
      <w:t>1.8.2020</w:t>
    </w:r>
    <w:r w:rsidRPr="007E59C5">
      <w:rPr>
        <w:color w:val="808080"/>
        <w:sz w:val="16"/>
        <w:szCs w:val="16"/>
      </w:rPr>
      <w:tab/>
    </w:r>
    <w:r w:rsidRPr="007E59C5">
      <w:rPr>
        <w:color w:val="808080"/>
        <w:sz w:val="16"/>
        <w:szCs w:val="16"/>
        <w:lang w:val="bg-BG"/>
      </w:rPr>
      <w:t xml:space="preserve">стр. </w:t>
    </w:r>
    <w:r w:rsidRPr="007E59C5">
      <w:rPr>
        <w:color w:val="808080"/>
        <w:sz w:val="16"/>
        <w:szCs w:val="16"/>
      </w:rPr>
      <w:fldChar w:fldCharType="begin"/>
    </w:r>
    <w:r w:rsidRPr="007E59C5">
      <w:rPr>
        <w:color w:val="808080"/>
        <w:sz w:val="16"/>
        <w:szCs w:val="16"/>
      </w:rPr>
      <w:instrText xml:space="preserve"> PAGE </w:instrText>
    </w:r>
    <w:r w:rsidRPr="007E59C5">
      <w:rPr>
        <w:color w:val="808080"/>
        <w:sz w:val="16"/>
        <w:szCs w:val="16"/>
      </w:rPr>
      <w:fldChar w:fldCharType="separate"/>
    </w:r>
    <w:r w:rsidR="00C84FC4">
      <w:rPr>
        <w:noProof/>
        <w:color w:val="808080"/>
        <w:sz w:val="16"/>
        <w:szCs w:val="16"/>
      </w:rPr>
      <w:t>2</w:t>
    </w:r>
    <w:r w:rsidRPr="007E59C5">
      <w:rPr>
        <w:color w:val="808080"/>
        <w:sz w:val="16"/>
        <w:szCs w:val="16"/>
      </w:rPr>
      <w:fldChar w:fldCharType="end"/>
    </w:r>
    <w:r w:rsidRPr="007E59C5">
      <w:rPr>
        <w:color w:val="808080"/>
        <w:sz w:val="16"/>
        <w:szCs w:val="16"/>
      </w:rPr>
      <w:t xml:space="preserve"> </w:t>
    </w:r>
    <w:r w:rsidRPr="007E59C5">
      <w:rPr>
        <w:color w:val="808080"/>
        <w:sz w:val="16"/>
        <w:szCs w:val="16"/>
        <w:lang w:val="bg-BG"/>
      </w:rPr>
      <w:t xml:space="preserve">от </w:t>
    </w:r>
    <w:r w:rsidRPr="007E59C5">
      <w:rPr>
        <w:color w:val="808080"/>
        <w:sz w:val="16"/>
        <w:szCs w:val="16"/>
        <w:lang w:val="bg-BG"/>
      </w:rPr>
      <w:fldChar w:fldCharType="begin"/>
    </w:r>
    <w:r w:rsidRPr="007E59C5">
      <w:rPr>
        <w:color w:val="808080"/>
        <w:sz w:val="16"/>
        <w:szCs w:val="16"/>
        <w:lang w:val="bg-BG"/>
      </w:rPr>
      <w:instrText xml:space="preserve"> NUMPAGES </w:instrText>
    </w:r>
    <w:r w:rsidRPr="007E59C5">
      <w:rPr>
        <w:color w:val="808080"/>
        <w:sz w:val="16"/>
        <w:szCs w:val="16"/>
        <w:lang w:val="bg-BG"/>
      </w:rPr>
      <w:fldChar w:fldCharType="separate"/>
    </w:r>
    <w:r w:rsidR="00C84FC4">
      <w:rPr>
        <w:noProof/>
        <w:color w:val="808080"/>
        <w:sz w:val="16"/>
        <w:szCs w:val="16"/>
        <w:lang w:val="bg-BG"/>
      </w:rPr>
      <w:t>12</w:t>
    </w:r>
    <w:r w:rsidRPr="007E59C5">
      <w:rPr>
        <w:color w:val="808080"/>
        <w:sz w:val="16"/>
        <w:szCs w:val="16"/>
        <w:lang w:val="bg-BG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0174" w:rsidRDefault="000B0174">
      <w:r>
        <w:separator/>
      </w:r>
    </w:p>
  </w:footnote>
  <w:footnote w:type="continuationSeparator" w:id="0">
    <w:p w:rsidR="000B0174" w:rsidRDefault="000B01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">
    <w:nsid w:val="00000002"/>
    <w:multiLevelType w:val="multilevel"/>
    <w:tmpl w:val="00000002"/>
    <w:name w:val="WW8Num3"/>
    <w:lvl w:ilvl="0">
      <w:start w:val="1"/>
      <w:numFmt w:val="decimal"/>
      <w:lvlText w:val=" %1."/>
      <w:lvlJc w:val="left"/>
      <w:pPr>
        <w:tabs>
          <w:tab w:val="num" w:pos="720"/>
        </w:tabs>
        <w:ind w:left="720" w:hanging="360"/>
      </w:pPr>
      <w:rPr>
        <w:b w:val="0"/>
        <w:bCs w:val="0"/>
        <w:i w:val="0"/>
        <w:iCs w:val="0"/>
      </w:rPr>
    </w:lvl>
    <w:lvl w:ilvl="1">
      <w:start w:val="1"/>
      <w:numFmt w:val="decimal"/>
      <w:lvlText w:val=" %1.%2."/>
      <w:lvlJc w:val="left"/>
      <w:pPr>
        <w:tabs>
          <w:tab w:val="num" w:pos="1080"/>
        </w:tabs>
        <w:ind w:left="1080" w:hanging="360"/>
      </w:pPr>
      <w:rPr>
        <w:b w:val="0"/>
        <w:bCs w:val="0"/>
        <w:i w:val="0"/>
        <w:iCs w:val="0"/>
      </w:rPr>
    </w:lvl>
    <w:lvl w:ilvl="2">
      <w:start w:val="1"/>
      <w:numFmt w:val="decimal"/>
      <w:lvlText w:val=" %1.%2.%3."/>
      <w:lvlJc w:val="left"/>
      <w:pPr>
        <w:tabs>
          <w:tab w:val="num" w:pos="1440"/>
        </w:tabs>
        <w:ind w:left="1440" w:hanging="360"/>
      </w:pPr>
      <w:rPr>
        <w:b w:val="0"/>
        <w:bCs w:val="0"/>
        <w:i w:val="0"/>
        <w:iCs w:val="0"/>
      </w:rPr>
    </w:lvl>
    <w:lvl w:ilvl="3">
      <w:start w:val="1"/>
      <w:numFmt w:val="decimal"/>
      <w:lvlText w:val=" %1.%2.%3.%4."/>
      <w:lvlJc w:val="left"/>
      <w:pPr>
        <w:tabs>
          <w:tab w:val="num" w:pos="1800"/>
        </w:tabs>
        <w:ind w:left="1800" w:hanging="360"/>
      </w:pPr>
      <w:rPr>
        <w:b w:val="0"/>
        <w:bCs w:val="0"/>
        <w:i w:val="0"/>
        <w:iCs w:val="0"/>
      </w:rPr>
    </w:lvl>
    <w:lvl w:ilvl="4">
      <w:start w:val="1"/>
      <w:numFmt w:val="decimal"/>
      <w:lvlText w:val=" %1.%2.%3.%4.%5."/>
      <w:lvlJc w:val="left"/>
      <w:pPr>
        <w:tabs>
          <w:tab w:val="num" w:pos="2160"/>
        </w:tabs>
        <w:ind w:left="2160" w:hanging="360"/>
      </w:pPr>
      <w:rPr>
        <w:b w:val="0"/>
        <w:bCs w:val="0"/>
        <w:i w:val="0"/>
        <w:iCs w:val="0"/>
      </w:rPr>
    </w:lvl>
    <w:lvl w:ilvl="5">
      <w:start w:val="1"/>
      <w:numFmt w:val="decimal"/>
      <w:lvlText w:val=" %1.%2.%3.%4.%5.%6."/>
      <w:lvlJc w:val="left"/>
      <w:pPr>
        <w:tabs>
          <w:tab w:val="num" w:pos="2520"/>
        </w:tabs>
        <w:ind w:left="2520" w:hanging="360"/>
      </w:pPr>
      <w:rPr>
        <w:b w:val="0"/>
        <w:bCs w:val="0"/>
        <w:i w:val="0"/>
        <w:iCs w:val="0"/>
      </w:rPr>
    </w:lvl>
    <w:lvl w:ilvl="6">
      <w:start w:val="1"/>
      <w:numFmt w:val="decimal"/>
      <w:lvlText w:val=" %1.%2.%3.%4.%5.%6.%7."/>
      <w:lvlJc w:val="left"/>
      <w:pPr>
        <w:tabs>
          <w:tab w:val="num" w:pos="2880"/>
        </w:tabs>
        <w:ind w:left="2880" w:hanging="360"/>
      </w:pPr>
      <w:rPr>
        <w:b w:val="0"/>
        <w:bCs w:val="0"/>
        <w:i w:val="0"/>
        <w:iCs w:val="0"/>
      </w:rPr>
    </w:lvl>
    <w:lvl w:ilvl="7">
      <w:start w:val="1"/>
      <w:numFmt w:val="decimal"/>
      <w:lvlText w:val=" %1.%2.%3.%4.%5.%6.%7.%8."/>
      <w:lvlJc w:val="left"/>
      <w:pPr>
        <w:tabs>
          <w:tab w:val="num" w:pos="3240"/>
        </w:tabs>
        <w:ind w:left="3240" w:hanging="360"/>
      </w:pPr>
      <w:rPr>
        <w:b w:val="0"/>
        <w:bCs w:val="0"/>
        <w:i w:val="0"/>
        <w:iCs w:val="0"/>
      </w:rPr>
    </w:lvl>
    <w:lvl w:ilvl="8">
      <w:start w:val="1"/>
      <w:numFmt w:val="decimal"/>
      <w:lvlText w:val=" %1.%2.%3.%4.%5.%6.%7.%8.%9."/>
      <w:lvlJc w:val="left"/>
      <w:pPr>
        <w:tabs>
          <w:tab w:val="num" w:pos="3600"/>
        </w:tabs>
        <w:ind w:left="3600" w:hanging="360"/>
      </w:pPr>
      <w:rPr>
        <w:b w:val="0"/>
        <w:bCs w:val="0"/>
        <w:i w:val="0"/>
        <w:iCs w:val="0"/>
      </w:rPr>
    </w:lvl>
  </w:abstractNum>
  <w:abstractNum w:abstractNumId="2">
    <w:nsid w:val="00000004"/>
    <w:multiLevelType w:val="multilevel"/>
    <w:tmpl w:val="00000004"/>
    <w:name w:val="WW8Num5"/>
    <w:lvl w:ilvl="0">
      <w:start w:val="1"/>
      <w:numFmt w:val="decimal"/>
      <w:lvlText w:val=" %1."/>
      <w:lvlJc w:val="left"/>
      <w:pPr>
        <w:tabs>
          <w:tab w:val="num" w:pos="720"/>
        </w:tabs>
        <w:ind w:left="720" w:hanging="360"/>
      </w:pPr>
      <w:rPr>
        <w:rFonts w:ascii="Wingdings" w:hAnsi="Wingdings" w:cs="OpenSymbol"/>
      </w:rPr>
    </w:lvl>
    <w:lvl w:ilvl="1">
      <w:start w:val="1"/>
      <w:numFmt w:val="decimal"/>
      <w:lvlText w:val=" %1.%2."/>
      <w:lvlJc w:val="left"/>
      <w:pPr>
        <w:tabs>
          <w:tab w:val="num" w:pos="1080"/>
        </w:tabs>
        <w:ind w:left="1080" w:hanging="360"/>
      </w:pPr>
      <w:rPr>
        <w:rFonts w:ascii="Wingdings" w:hAnsi="Wingdings" w:cs="OpenSymbol"/>
      </w:rPr>
    </w:lvl>
    <w:lvl w:ilvl="2">
      <w:start w:val="1"/>
      <w:numFmt w:val="decimal"/>
      <w:lvlText w:val=" %1.%2.%3."/>
      <w:lvlJc w:val="left"/>
      <w:pPr>
        <w:tabs>
          <w:tab w:val="num" w:pos="1440"/>
        </w:tabs>
        <w:ind w:left="1440" w:hanging="360"/>
      </w:pPr>
      <w:rPr>
        <w:rFonts w:ascii="Wingdings" w:hAnsi="Wingdings" w:cs="OpenSymbol"/>
      </w:rPr>
    </w:lvl>
    <w:lvl w:ilvl="3">
      <w:start w:val="1"/>
      <w:numFmt w:val="decimal"/>
      <w:lvlText w:val=" %1.%2.%3.%4."/>
      <w:lvlJc w:val="left"/>
      <w:pPr>
        <w:tabs>
          <w:tab w:val="num" w:pos="1800"/>
        </w:tabs>
        <w:ind w:left="1800" w:hanging="360"/>
      </w:pPr>
      <w:rPr>
        <w:rFonts w:ascii="Wingdings" w:hAnsi="Wingdings" w:cs="OpenSymbol"/>
      </w:rPr>
    </w:lvl>
    <w:lvl w:ilvl="4">
      <w:start w:val="1"/>
      <w:numFmt w:val="decimal"/>
      <w:lvlText w:val=" %1.%2.%3.%4.%5."/>
      <w:lvlJc w:val="left"/>
      <w:pPr>
        <w:tabs>
          <w:tab w:val="num" w:pos="2160"/>
        </w:tabs>
        <w:ind w:left="2160" w:hanging="360"/>
      </w:pPr>
      <w:rPr>
        <w:rFonts w:ascii="Wingdings" w:hAnsi="Wingdings" w:cs="OpenSymbol"/>
      </w:rPr>
    </w:lvl>
    <w:lvl w:ilvl="5">
      <w:start w:val="1"/>
      <w:numFmt w:val="decimal"/>
      <w:lvlText w:val=" %1.%2.%3.%4.%5.%6."/>
      <w:lvlJc w:val="left"/>
      <w:pPr>
        <w:tabs>
          <w:tab w:val="num" w:pos="2520"/>
        </w:tabs>
        <w:ind w:left="2520" w:hanging="360"/>
      </w:pPr>
      <w:rPr>
        <w:rFonts w:ascii="Wingdings" w:hAnsi="Wingdings" w:cs="OpenSymbol"/>
      </w:rPr>
    </w:lvl>
    <w:lvl w:ilvl="6">
      <w:start w:val="1"/>
      <w:numFmt w:val="decimal"/>
      <w:lvlText w:val=" %1.%2.%3.%4.%5.%6.%7."/>
      <w:lvlJc w:val="left"/>
      <w:pPr>
        <w:tabs>
          <w:tab w:val="num" w:pos="2880"/>
        </w:tabs>
        <w:ind w:left="2880" w:hanging="360"/>
      </w:pPr>
      <w:rPr>
        <w:rFonts w:ascii="Wingdings" w:hAnsi="Wingdings" w:cs="OpenSymbol"/>
      </w:rPr>
    </w:lvl>
    <w:lvl w:ilvl="7">
      <w:start w:val="1"/>
      <w:numFmt w:val="decimal"/>
      <w:lvlText w:val=" %1.%2.%3.%4.%5.%6.%7.%8."/>
      <w:lvlJc w:val="left"/>
      <w:pPr>
        <w:tabs>
          <w:tab w:val="num" w:pos="3240"/>
        </w:tabs>
        <w:ind w:left="3240" w:hanging="360"/>
      </w:pPr>
      <w:rPr>
        <w:rFonts w:ascii="Wingdings" w:hAnsi="Wingdings" w:cs="OpenSymbol"/>
      </w:rPr>
    </w:lvl>
    <w:lvl w:ilvl="8">
      <w:start w:val="1"/>
      <w:numFmt w:val="decimal"/>
      <w:lvlText w:val=" %1.%2.%3.%4.%5.%6.%7.%8.%9."/>
      <w:lvlJc w:val="left"/>
      <w:pPr>
        <w:tabs>
          <w:tab w:val="num" w:pos="3600"/>
        </w:tabs>
        <w:ind w:left="3600" w:hanging="360"/>
      </w:pPr>
      <w:rPr>
        <w:rFonts w:ascii="Wingdings" w:hAnsi="Wingdings" w:cs="OpenSymbol"/>
      </w:rPr>
    </w:lvl>
  </w:abstractNum>
  <w:abstractNum w:abstractNumId="3">
    <w:nsid w:val="00000005"/>
    <w:multiLevelType w:val="multilevel"/>
    <w:tmpl w:val="00000005"/>
    <w:name w:val="WW8Num6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4">
    <w:nsid w:val="00000006"/>
    <w:multiLevelType w:val="singleLevel"/>
    <w:tmpl w:val="00000006"/>
    <w:name w:val="WW8Num9"/>
    <w:lvl w:ilvl="0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/>
      </w:rPr>
    </w:lvl>
  </w:abstractNum>
  <w:abstractNum w:abstractNumId="5">
    <w:nsid w:val="00000007"/>
    <w:multiLevelType w:val="singleLevel"/>
    <w:tmpl w:val="00000007"/>
    <w:name w:val="WW8Num10"/>
    <w:lvl w:ilvl="0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/>
      </w:rPr>
    </w:lvl>
  </w:abstractNum>
  <w:abstractNum w:abstractNumId="6">
    <w:nsid w:val="0ABD1DCE"/>
    <w:multiLevelType w:val="hybridMultilevel"/>
    <w:tmpl w:val="C248E9C4"/>
    <w:lvl w:ilvl="0" w:tplc="04020001">
      <w:start w:val="1"/>
      <w:numFmt w:val="bullet"/>
      <w:lvlText w:val=""/>
      <w:lvlJc w:val="left"/>
      <w:pPr>
        <w:tabs>
          <w:tab w:val="num" w:pos="3556"/>
        </w:tabs>
        <w:ind w:left="355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4276"/>
        </w:tabs>
        <w:ind w:left="427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4996"/>
        </w:tabs>
        <w:ind w:left="499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5716"/>
        </w:tabs>
        <w:ind w:left="571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6436"/>
        </w:tabs>
        <w:ind w:left="643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7156"/>
        </w:tabs>
        <w:ind w:left="715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7876"/>
        </w:tabs>
        <w:ind w:left="787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8596"/>
        </w:tabs>
        <w:ind w:left="859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9316"/>
        </w:tabs>
        <w:ind w:left="9316" w:hanging="360"/>
      </w:pPr>
      <w:rPr>
        <w:rFonts w:ascii="Wingdings" w:hAnsi="Wingdings" w:hint="default"/>
      </w:rPr>
    </w:lvl>
  </w:abstractNum>
  <w:abstractNum w:abstractNumId="7">
    <w:nsid w:val="0B8642EF"/>
    <w:multiLevelType w:val="hybridMultilevel"/>
    <w:tmpl w:val="2D5C7A9A"/>
    <w:lvl w:ilvl="0" w:tplc="0402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0CF42687"/>
    <w:multiLevelType w:val="multilevel"/>
    <w:tmpl w:val="3E94448E"/>
    <w:styleLink w:val="Style1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9">
    <w:nsid w:val="109433B0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1DB60F2D"/>
    <w:multiLevelType w:val="hybridMultilevel"/>
    <w:tmpl w:val="BA026CC0"/>
    <w:lvl w:ilvl="0" w:tplc="04020001">
      <w:start w:val="1"/>
      <w:numFmt w:val="bullet"/>
      <w:lvlText w:val=""/>
      <w:lvlJc w:val="left"/>
      <w:pPr>
        <w:tabs>
          <w:tab w:val="num" w:pos="2487"/>
        </w:tabs>
        <w:ind w:left="2487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tabs>
          <w:tab w:val="num" w:pos="3207"/>
        </w:tabs>
        <w:ind w:left="3207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3927"/>
        </w:tabs>
        <w:ind w:left="392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4647"/>
        </w:tabs>
        <w:ind w:left="464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5367"/>
        </w:tabs>
        <w:ind w:left="536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6087"/>
        </w:tabs>
        <w:ind w:left="608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6807"/>
        </w:tabs>
        <w:ind w:left="680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7527"/>
        </w:tabs>
        <w:ind w:left="752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8247"/>
        </w:tabs>
        <w:ind w:left="8247" w:hanging="360"/>
      </w:pPr>
      <w:rPr>
        <w:rFonts w:ascii="Wingdings" w:hAnsi="Wingdings" w:hint="default"/>
      </w:rPr>
    </w:lvl>
  </w:abstractNum>
  <w:abstractNum w:abstractNumId="11">
    <w:nsid w:val="29E738F3"/>
    <w:multiLevelType w:val="hybridMultilevel"/>
    <w:tmpl w:val="A0209A7C"/>
    <w:lvl w:ilvl="0" w:tplc="0402000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hint="default"/>
      </w:rPr>
    </w:lvl>
  </w:abstractNum>
  <w:abstractNum w:abstractNumId="12">
    <w:nsid w:val="35194D3E"/>
    <w:multiLevelType w:val="hybridMultilevel"/>
    <w:tmpl w:val="C1A0C832"/>
    <w:lvl w:ilvl="0" w:tplc="04020001">
      <w:start w:val="1"/>
      <w:numFmt w:val="bullet"/>
      <w:lvlText w:val=""/>
      <w:lvlJc w:val="left"/>
      <w:pPr>
        <w:tabs>
          <w:tab w:val="num" w:pos="1584"/>
        </w:tabs>
        <w:ind w:left="1584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2304"/>
        </w:tabs>
        <w:ind w:left="230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3024"/>
        </w:tabs>
        <w:ind w:left="302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3744"/>
        </w:tabs>
        <w:ind w:left="374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4464"/>
        </w:tabs>
        <w:ind w:left="446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5184"/>
        </w:tabs>
        <w:ind w:left="518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904"/>
        </w:tabs>
        <w:ind w:left="590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6624"/>
        </w:tabs>
        <w:ind w:left="662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7344"/>
        </w:tabs>
        <w:ind w:left="7344" w:hanging="360"/>
      </w:pPr>
      <w:rPr>
        <w:rFonts w:ascii="Wingdings" w:hAnsi="Wingdings" w:hint="default"/>
      </w:rPr>
    </w:lvl>
  </w:abstractNum>
  <w:abstractNum w:abstractNumId="13">
    <w:nsid w:val="3A9A56A9"/>
    <w:multiLevelType w:val="hybridMultilevel"/>
    <w:tmpl w:val="BB2E58F6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E173901"/>
    <w:multiLevelType w:val="hybridMultilevel"/>
    <w:tmpl w:val="11961AA8"/>
    <w:lvl w:ilvl="0" w:tplc="04020001">
      <w:start w:val="1"/>
      <w:numFmt w:val="bullet"/>
      <w:lvlText w:val=""/>
      <w:lvlJc w:val="left"/>
      <w:pPr>
        <w:tabs>
          <w:tab w:val="num" w:pos="2487"/>
        </w:tabs>
        <w:ind w:left="2487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3207"/>
        </w:tabs>
        <w:ind w:left="3207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3927"/>
        </w:tabs>
        <w:ind w:left="392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4647"/>
        </w:tabs>
        <w:ind w:left="464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5367"/>
        </w:tabs>
        <w:ind w:left="536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6087"/>
        </w:tabs>
        <w:ind w:left="608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6807"/>
        </w:tabs>
        <w:ind w:left="680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7527"/>
        </w:tabs>
        <w:ind w:left="752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8247"/>
        </w:tabs>
        <w:ind w:left="8247" w:hanging="360"/>
      </w:pPr>
      <w:rPr>
        <w:rFonts w:ascii="Wingdings" w:hAnsi="Wingdings" w:hint="default"/>
      </w:rPr>
    </w:lvl>
  </w:abstractNum>
  <w:abstractNum w:abstractNumId="15">
    <w:nsid w:val="40A072AC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40DC721B"/>
    <w:multiLevelType w:val="hybridMultilevel"/>
    <w:tmpl w:val="6B5E79C2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447B582F"/>
    <w:multiLevelType w:val="hybridMultilevel"/>
    <w:tmpl w:val="DFC2D43C"/>
    <w:lvl w:ilvl="0" w:tplc="04020001">
      <w:start w:val="1"/>
      <w:numFmt w:val="bullet"/>
      <w:lvlText w:val=""/>
      <w:lvlJc w:val="left"/>
      <w:pPr>
        <w:tabs>
          <w:tab w:val="num" w:pos="2487"/>
        </w:tabs>
        <w:ind w:left="2487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3207"/>
        </w:tabs>
        <w:ind w:left="3207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3927"/>
        </w:tabs>
        <w:ind w:left="392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4647"/>
        </w:tabs>
        <w:ind w:left="464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5367"/>
        </w:tabs>
        <w:ind w:left="536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6087"/>
        </w:tabs>
        <w:ind w:left="608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6807"/>
        </w:tabs>
        <w:ind w:left="680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7527"/>
        </w:tabs>
        <w:ind w:left="752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8247"/>
        </w:tabs>
        <w:ind w:left="8247" w:hanging="360"/>
      </w:pPr>
      <w:rPr>
        <w:rFonts w:ascii="Wingdings" w:hAnsi="Wingdings" w:hint="default"/>
      </w:rPr>
    </w:lvl>
  </w:abstractNum>
  <w:abstractNum w:abstractNumId="18">
    <w:nsid w:val="468761DE"/>
    <w:multiLevelType w:val="multilevel"/>
    <w:tmpl w:val="7A6292E2"/>
    <w:lvl w:ilvl="0">
      <w:start w:val="1"/>
      <w:numFmt w:val="decimal"/>
      <w:pStyle w:val="heading2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9">
    <w:nsid w:val="4BBC3D75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4E2C3892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4E65511D"/>
    <w:multiLevelType w:val="hybridMultilevel"/>
    <w:tmpl w:val="986E23BA"/>
    <w:lvl w:ilvl="0" w:tplc="04020001">
      <w:start w:val="1"/>
      <w:numFmt w:val="bullet"/>
      <w:lvlText w:val=""/>
      <w:lvlJc w:val="left"/>
      <w:pPr>
        <w:tabs>
          <w:tab w:val="num" w:pos="3196"/>
        </w:tabs>
        <w:ind w:left="319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3916"/>
        </w:tabs>
        <w:ind w:left="391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4636"/>
        </w:tabs>
        <w:ind w:left="463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5356"/>
        </w:tabs>
        <w:ind w:left="535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6076"/>
        </w:tabs>
        <w:ind w:left="607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6796"/>
        </w:tabs>
        <w:ind w:left="679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7516"/>
        </w:tabs>
        <w:ind w:left="751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8236"/>
        </w:tabs>
        <w:ind w:left="823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8956"/>
        </w:tabs>
        <w:ind w:left="8956" w:hanging="360"/>
      </w:pPr>
      <w:rPr>
        <w:rFonts w:ascii="Wingdings" w:hAnsi="Wingdings" w:hint="default"/>
      </w:rPr>
    </w:lvl>
  </w:abstractNum>
  <w:abstractNum w:abstractNumId="22">
    <w:nsid w:val="4F217DC7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51155617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52345452"/>
    <w:multiLevelType w:val="hybridMultilevel"/>
    <w:tmpl w:val="5240F858"/>
    <w:lvl w:ilvl="0" w:tplc="0402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25">
    <w:nsid w:val="55A02EE2"/>
    <w:multiLevelType w:val="multilevel"/>
    <w:tmpl w:val="3F948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83D5F64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60513FE5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661B56F3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69C46428"/>
    <w:multiLevelType w:val="hybridMultilevel"/>
    <w:tmpl w:val="682852BE"/>
    <w:lvl w:ilvl="0" w:tplc="04020001">
      <w:start w:val="1"/>
      <w:numFmt w:val="bullet"/>
      <w:lvlText w:val=""/>
      <w:lvlJc w:val="left"/>
      <w:pPr>
        <w:tabs>
          <w:tab w:val="num" w:pos="2487"/>
        </w:tabs>
        <w:ind w:left="2487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3207"/>
        </w:tabs>
        <w:ind w:left="3207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3927"/>
        </w:tabs>
        <w:ind w:left="392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4647"/>
        </w:tabs>
        <w:ind w:left="464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5367"/>
        </w:tabs>
        <w:ind w:left="536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6087"/>
        </w:tabs>
        <w:ind w:left="608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6807"/>
        </w:tabs>
        <w:ind w:left="680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7527"/>
        </w:tabs>
        <w:ind w:left="752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8247"/>
        </w:tabs>
        <w:ind w:left="8247" w:hanging="360"/>
      </w:pPr>
      <w:rPr>
        <w:rFonts w:ascii="Wingdings" w:hAnsi="Wingdings" w:hint="default"/>
      </w:rPr>
    </w:lvl>
  </w:abstractNum>
  <w:abstractNum w:abstractNumId="30">
    <w:nsid w:val="6D326254"/>
    <w:multiLevelType w:val="hybridMultilevel"/>
    <w:tmpl w:val="4EF6A0F2"/>
    <w:lvl w:ilvl="0" w:tplc="04020001">
      <w:start w:val="1"/>
      <w:numFmt w:val="bullet"/>
      <w:lvlText w:val=""/>
      <w:lvlJc w:val="left"/>
      <w:pPr>
        <w:tabs>
          <w:tab w:val="num" w:pos="2487"/>
        </w:tabs>
        <w:ind w:left="2487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3207"/>
        </w:tabs>
        <w:ind w:left="3207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3927"/>
        </w:tabs>
        <w:ind w:left="392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4647"/>
        </w:tabs>
        <w:ind w:left="464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5367"/>
        </w:tabs>
        <w:ind w:left="536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6087"/>
        </w:tabs>
        <w:ind w:left="608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6807"/>
        </w:tabs>
        <w:ind w:left="680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7527"/>
        </w:tabs>
        <w:ind w:left="752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8247"/>
        </w:tabs>
        <w:ind w:left="8247" w:hanging="360"/>
      </w:pPr>
      <w:rPr>
        <w:rFonts w:ascii="Wingdings" w:hAnsi="Wingdings" w:hint="default"/>
      </w:rPr>
    </w:lvl>
  </w:abstractNum>
  <w:abstractNum w:abstractNumId="31">
    <w:nsid w:val="6E8B0FAB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7A8350D7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7E611B07"/>
    <w:multiLevelType w:val="hybridMultilevel"/>
    <w:tmpl w:val="3F948B34"/>
    <w:lvl w:ilvl="0" w:tplc="04020001">
      <w:start w:val="1"/>
      <w:numFmt w:val="bullet"/>
      <w:lvlText w:val=""/>
      <w:lvlJc w:val="left"/>
      <w:pPr>
        <w:tabs>
          <w:tab w:val="num" w:pos="1584"/>
        </w:tabs>
        <w:ind w:left="1584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2304"/>
        </w:tabs>
        <w:ind w:left="230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3024"/>
        </w:tabs>
        <w:ind w:left="302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3744"/>
        </w:tabs>
        <w:ind w:left="374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4464"/>
        </w:tabs>
        <w:ind w:left="446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5184"/>
        </w:tabs>
        <w:ind w:left="518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904"/>
        </w:tabs>
        <w:ind w:left="590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6624"/>
        </w:tabs>
        <w:ind w:left="662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7344"/>
        </w:tabs>
        <w:ind w:left="734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18"/>
  </w:num>
  <w:num w:numId="4">
    <w:abstractNumId w:val="11"/>
  </w:num>
  <w:num w:numId="5">
    <w:abstractNumId w:val="24"/>
  </w:num>
  <w:num w:numId="6">
    <w:abstractNumId w:val="10"/>
  </w:num>
  <w:num w:numId="7">
    <w:abstractNumId w:val="17"/>
  </w:num>
  <w:num w:numId="8">
    <w:abstractNumId w:val="14"/>
  </w:num>
  <w:num w:numId="9">
    <w:abstractNumId w:val="29"/>
  </w:num>
  <w:num w:numId="10">
    <w:abstractNumId w:val="30"/>
  </w:num>
  <w:num w:numId="11">
    <w:abstractNumId w:val="12"/>
  </w:num>
  <w:num w:numId="12">
    <w:abstractNumId w:val="21"/>
  </w:num>
  <w:num w:numId="13">
    <w:abstractNumId w:val="6"/>
  </w:num>
  <w:num w:numId="14">
    <w:abstractNumId w:val="32"/>
  </w:num>
  <w:num w:numId="15">
    <w:abstractNumId w:val="15"/>
  </w:num>
  <w:num w:numId="16">
    <w:abstractNumId w:val="19"/>
  </w:num>
  <w:num w:numId="17">
    <w:abstractNumId w:val="23"/>
  </w:num>
  <w:num w:numId="18">
    <w:abstractNumId w:val="22"/>
  </w:num>
  <w:num w:numId="19">
    <w:abstractNumId w:val="9"/>
  </w:num>
  <w:num w:numId="20">
    <w:abstractNumId w:val="20"/>
  </w:num>
  <w:num w:numId="21">
    <w:abstractNumId w:val="27"/>
  </w:num>
  <w:num w:numId="22">
    <w:abstractNumId w:val="28"/>
  </w:num>
  <w:num w:numId="23">
    <w:abstractNumId w:val="13"/>
  </w:num>
  <w:num w:numId="24">
    <w:abstractNumId w:val="26"/>
  </w:num>
  <w:num w:numId="25">
    <w:abstractNumId w:val="7"/>
  </w:num>
  <w:num w:numId="26">
    <w:abstractNumId w:val="33"/>
  </w:num>
  <w:num w:numId="27">
    <w:abstractNumId w:val="25"/>
  </w:num>
  <w:num w:numId="28">
    <w:abstractNumId w:val="31"/>
  </w:num>
  <w:num w:numId="29">
    <w:abstractNumId w:val="1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hideSpellingError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241D"/>
    <w:rsid w:val="0000603C"/>
    <w:rsid w:val="000137B3"/>
    <w:rsid w:val="00013922"/>
    <w:rsid w:val="000158A4"/>
    <w:rsid w:val="00016A18"/>
    <w:rsid w:val="00021BD9"/>
    <w:rsid w:val="00024E7B"/>
    <w:rsid w:val="000252D1"/>
    <w:rsid w:val="00027563"/>
    <w:rsid w:val="00030E6E"/>
    <w:rsid w:val="000355BE"/>
    <w:rsid w:val="00036043"/>
    <w:rsid w:val="00040075"/>
    <w:rsid w:val="00040C84"/>
    <w:rsid w:val="00043010"/>
    <w:rsid w:val="00046E51"/>
    <w:rsid w:val="000521BF"/>
    <w:rsid w:val="00054E13"/>
    <w:rsid w:val="00055078"/>
    <w:rsid w:val="0005747C"/>
    <w:rsid w:val="00057DD9"/>
    <w:rsid w:val="00060BF5"/>
    <w:rsid w:val="000635BB"/>
    <w:rsid w:val="000639EC"/>
    <w:rsid w:val="00066B14"/>
    <w:rsid w:val="00066EE4"/>
    <w:rsid w:val="00070347"/>
    <w:rsid w:val="00070F36"/>
    <w:rsid w:val="0007412B"/>
    <w:rsid w:val="00074E97"/>
    <w:rsid w:val="00080288"/>
    <w:rsid w:val="00081441"/>
    <w:rsid w:val="00081B82"/>
    <w:rsid w:val="00082E1D"/>
    <w:rsid w:val="00083CAD"/>
    <w:rsid w:val="00084F65"/>
    <w:rsid w:val="00085A98"/>
    <w:rsid w:val="00086A37"/>
    <w:rsid w:val="00087122"/>
    <w:rsid w:val="00087F01"/>
    <w:rsid w:val="00090583"/>
    <w:rsid w:val="000911FF"/>
    <w:rsid w:val="000925A1"/>
    <w:rsid w:val="000A072B"/>
    <w:rsid w:val="000A3741"/>
    <w:rsid w:val="000A5251"/>
    <w:rsid w:val="000B0174"/>
    <w:rsid w:val="000B2D37"/>
    <w:rsid w:val="000B371A"/>
    <w:rsid w:val="000B3B33"/>
    <w:rsid w:val="000B419F"/>
    <w:rsid w:val="000B7392"/>
    <w:rsid w:val="000C1C29"/>
    <w:rsid w:val="000C2B31"/>
    <w:rsid w:val="000C403F"/>
    <w:rsid w:val="000D0E44"/>
    <w:rsid w:val="000D25C5"/>
    <w:rsid w:val="000D504B"/>
    <w:rsid w:val="000D7538"/>
    <w:rsid w:val="000E1BF9"/>
    <w:rsid w:val="000E2352"/>
    <w:rsid w:val="000E4C65"/>
    <w:rsid w:val="000E69BA"/>
    <w:rsid w:val="000F7E40"/>
    <w:rsid w:val="001058D3"/>
    <w:rsid w:val="00110B11"/>
    <w:rsid w:val="00113077"/>
    <w:rsid w:val="001162E7"/>
    <w:rsid w:val="00124A5C"/>
    <w:rsid w:val="00125281"/>
    <w:rsid w:val="00130437"/>
    <w:rsid w:val="001307FB"/>
    <w:rsid w:val="001332AD"/>
    <w:rsid w:val="001356FC"/>
    <w:rsid w:val="00135F9A"/>
    <w:rsid w:val="001369F3"/>
    <w:rsid w:val="00146EF0"/>
    <w:rsid w:val="00152BC5"/>
    <w:rsid w:val="00155924"/>
    <w:rsid w:val="00156427"/>
    <w:rsid w:val="00172061"/>
    <w:rsid w:val="00177ECE"/>
    <w:rsid w:val="001801E3"/>
    <w:rsid w:val="0018298E"/>
    <w:rsid w:val="00186664"/>
    <w:rsid w:val="00193A4D"/>
    <w:rsid w:val="001A05F3"/>
    <w:rsid w:val="001A0683"/>
    <w:rsid w:val="001A12F0"/>
    <w:rsid w:val="001A371C"/>
    <w:rsid w:val="001A475A"/>
    <w:rsid w:val="001A5404"/>
    <w:rsid w:val="001B26E8"/>
    <w:rsid w:val="001B2F8B"/>
    <w:rsid w:val="001C2964"/>
    <w:rsid w:val="001D13EF"/>
    <w:rsid w:val="001D2095"/>
    <w:rsid w:val="001D47D1"/>
    <w:rsid w:val="001E4379"/>
    <w:rsid w:val="001E4CCA"/>
    <w:rsid w:val="001E519B"/>
    <w:rsid w:val="001F0018"/>
    <w:rsid w:val="001F1DF2"/>
    <w:rsid w:val="001F4EC7"/>
    <w:rsid w:val="00200B4C"/>
    <w:rsid w:val="0020273F"/>
    <w:rsid w:val="00203820"/>
    <w:rsid w:val="0020520D"/>
    <w:rsid w:val="00205E68"/>
    <w:rsid w:val="00207F66"/>
    <w:rsid w:val="002127A4"/>
    <w:rsid w:val="00212C0C"/>
    <w:rsid w:val="00215568"/>
    <w:rsid w:val="00216DAA"/>
    <w:rsid w:val="0022199E"/>
    <w:rsid w:val="0022326A"/>
    <w:rsid w:val="002263D7"/>
    <w:rsid w:val="0023126D"/>
    <w:rsid w:val="002316A0"/>
    <w:rsid w:val="00234E82"/>
    <w:rsid w:val="00241089"/>
    <w:rsid w:val="00246B50"/>
    <w:rsid w:val="00261DBD"/>
    <w:rsid w:val="00262F72"/>
    <w:rsid w:val="00267E49"/>
    <w:rsid w:val="00271EBC"/>
    <w:rsid w:val="00272301"/>
    <w:rsid w:val="002747C9"/>
    <w:rsid w:val="00276D06"/>
    <w:rsid w:val="002774DD"/>
    <w:rsid w:val="00280D9C"/>
    <w:rsid w:val="00283E5F"/>
    <w:rsid w:val="0029074E"/>
    <w:rsid w:val="00293D88"/>
    <w:rsid w:val="00294409"/>
    <w:rsid w:val="002A3E02"/>
    <w:rsid w:val="002A4AAC"/>
    <w:rsid w:val="002A4C88"/>
    <w:rsid w:val="002A5145"/>
    <w:rsid w:val="002A6B60"/>
    <w:rsid w:val="002B1E87"/>
    <w:rsid w:val="002B498A"/>
    <w:rsid w:val="002B5F4C"/>
    <w:rsid w:val="002C01BE"/>
    <w:rsid w:val="002C37F6"/>
    <w:rsid w:val="002C55E3"/>
    <w:rsid w:val="002C7CD8"/>
    <w:rsid w:val="002D0FA7"/>
    <w:rsid w:val="002D21C2"/>
    <w:rsid w:val="002D75BE"/>
    <w:rsid w:val="002E3825"/>
    <w:rsid w:val="002F12E3"/>
    <w:rsid w:val="002F4E75"/>
    <w:rsid w:val="002F5C22"/>
    <w:rsid w:val="002F60BC"/>
    <w:rsid w:val="00303DA5"/>
    <w:rsid w:val="003044F7"/>
    <w:rsid w:val="003053D4"/>
    <w:rsid w:val="00305B5A"/>
    <w:rsid w:val="00306240"/>
    <w:rsid w:val="003111C3"/>
    <w:rsid w:val="00313409"/>
    <w:rsid w:val="00314057"/>
    <w:rsid w:val="00314D41"/>
    <w:rsid w:val="00316742"/>
    <w:rsid w:val="0031765C"/>
    <w:rsid w:val="003220BA"/>
    <w:rsid w:val="003232CA"/>
    <w:rsid w:val="003241E1"/>
    <w:rsid w:val="003260EB"/>
    <w:rsid w:val="00332B1C"/>
    <w:rsid w:val="00333871"/>
    <w:rsid w:val="00334215"/>
    <w:rsid w:val="003343FA"/>
    <w:rsid w:val="00336EBB"/>
    <w:rsid w:val="00342A63"/>
    <w:rsid w:val="00343CA4"/>
    <w:rsid w:val="00350D49"/>
    <w:rsid w:val="00351278"/>
    <w:rsid w:val="003535DE"/>
    <w:rsid w:val="00353E38"/>
    <w:rsid w:val="00353EDD"/>
    <w:rsid w:val="00357932"/>
    <w:rsid w:val="00361DC5"/>
    <w:rsid w:val="0036296A"/>
    <w:rsid w:val="00363273"/>
    <w:rsid w:val="0038128C"/>
    <w:rsid w:val="00382613"/>
    <w:rsid w:val="00384636"/>
    <w:rsid w:val="00393D1C"/>
    <w:rsid w:val="00396956"/>
    <w:rsid w:val="003A0C76"/>
    <w:rsid w:val="003A6B0F"/>
    <w:rsid w:val="003B05B9"/>
    <w:rsid w:val="003B13B3"/>
    <w:rsid w:val="003C4F95"/>
    <w:rsid w:val="003D08E4"/>
    <w:rsid w:val="003D52A1"/>
    <w:rsid w:val="003D52CB"/>
    <w:rsid w:val="003E2E25"/>
    <w:rsid w:val="003F2951"/>
    <w:rsid w:val="003F2CB0"/>
    <w:rsid w:val="003F333C"/>
    <w:rsid w:val="003F4190"/>
    <w:rsid w:val="003F78B9"/>
    <w:rsid w:val="004059A1"/>
    <w:rsid w:val="00407EA8"/>
    <w:rsid w:val="0041040F"/>
    <w:rsid w:val="0041090D"/>
    <w:rsid w:val="00413831"/>
    <w:rsid w:val="00413B6D"/>
    <w:rsid w:val="00415965"/>
    <w:rsid w:val="0041603C"/>
    <w:rsid w:val="00421B17"/>
    <w:rsid w:val="00424E9F"/>
    <w:rsid w:val="004256AC"/>
    <w:rsid w:val="0042579D"/>
    <w:rsid w:val="00425B07"/>
    <w:rsid w:val="00426BDA"/>
    <w:rsid w:val="004275A5"/>
    <w:rsid w:val="004512D1"/>
    <w:rsid w:val="0045547B"/>
    <w:rsid w:val="004555B5"/>
    <w:rsid w:val="00457F37"/>
    <w:rsid w:val="00460855"/>
    <w:rsid w:val="00463B56"/>
    <w:rsid w:val="00464B00"/>
    <w:rsid w:val="00465871"/>
    <w:rsid w:val="00471C3D"/>
    <w:rsid w:val="00472F92"/>
    <w:rsid w:val="0047336F"/>
    <w:rsid w:val="00476C7F"/>
    <w:rsid w:val="00480A81"/>
    <w:rsid w:val="00481D19"/>
    <w:rsid w:val="004825A5"/>
    <w:rsid w:val="00483673"/>
    <w:rsid w:val="00483ED9"/>
    <w:rsid w:val="004845E2"/>
    <w:rsid w:val="00484AF9"/>
    <w:rsid w:val="004901C4"/>
    <w:rsid w:val="004905A6"/>
    <w:rsid w:val="004914AA"/>
    <w:rsid w:val="0049262D"/>
    <w:rsid w:val="004933DE"/>
    <w:rsid w:val="00495185"/>
    <w:rsid w:val="00495BC3"/>
    <w:rsid w:val="00495CBB"/>
    <w:rsid w:val="004A26CC"/>
    <w:rsid w:val="004A4C5C"/>
    <w:rsid w:val="004B2799"/>
    <w:rsid w:val="004C1737"/>
    <w:rsid w:val="004C1E8D"/>
    <w:rsid w:val="004C25EC"/>
    <w:rsid w:val="004C2761"/>
    <w:rsid w:val="004C30FC"/>
    <w:rsid w:val="004C37CE"/>
    <w:rsid w:val="004C3A91"/>
    <w:rsid w:val="004C3D42"/>
    <w:rsid w:val="004C5EBD"/>
    <w:rsid w:val="004D032D"/>
    <w:rsid w:val="004D16FE"/>
    <w:rsid w:val="004D56A4"/>
    <w:rsid w:val="004D5A54"/>
    <w:rsid w:val="004E266A"/>
    <w:rsid w:val="004E2BE7"/>
    <w:rsid w:val="004E3FE4"/>
    <w:rsid w:val="004F0729"/>
    <w:rsid w:val="004F1EA7"/>
    <w:rsid w:val="004F241D"/>
    <w:rsid w:val="005017D6"/>
    <w:rsid w:val="005030B8"/>
    <w:rsid w:val="0050396E"/>
    <w:rsid w:val="00506729"/>
    <w:rsid w:val="00512C28"/>
    <w:rsid w:val="00513592"/>
    <w:rsid w:val="0051584F"/>
    <w:rsid w:val="00515D24"/>
    <w:rsid w:val="005201B2"/>
    <w:rsid w:val="00524637"/>
    <w:rsid w:val="005270EB"/>
    <w:rsid w:val="0053402F"/>
    <w:rsid w:val="00536554"/>
    <w:rsid w:val="005412BC"/>
    <w:rsid w:val="0054237A"/>
    <w:rsid w:val="00544DEF"/>
    <w:rsid w:val="00552491"/>
    <w:rsid w:val="005529D5"/>
    <w:rsid w:val="0055360B"/>
    <w:rsid w:val="005542A8"/>
    <w:rsid w:val="005578B3"/>
    <w:rsid w:val="00557F15"/>
    <w:rsid w:val="00560BB4"/>
    <w:rsid w:val="005706EE"/>
    <w:rsid w:val="00573286"/>
    <w:rsid w:val="00574A9D"/>
    <w:rsid w:val="00582E47"/>
    <w:rsid w:val="00587A45"/>
    <w:rsid w:val="00587DD1"/>
    <w:rsid w:val="00590537"/>
    <w:rsid w:val="005A384C"/>
    <w:rsid w:val="005A5748"/>
    <w:rsid w:val="005A7BAF"/>
    <w:rsid w:val="005B07E8"/>
    <w:rsid w:val="005B09EA"/>
    <w:rsid w:val="005B1E77"/>
    <w:rsid w:val="005B3647"/>
    <w:rsid w:val="005B6EB6"/>
    <w:rsid w:val="005C0AA6"/>
    <w:rsid w:val="005C1298"/>
    <w:rsid w:val="005C7F94"/>
    <w:rsid w:val="005D108D"/>
    <w:rsid w:val="005D1714"/>
    <w:rsid w:val="005D3C80"/>
    <w:rsid w:val="005D4E1B"/>
    <w:rsid w:val="005E0950"/>
    <w:rsid w:val="005E21A4"/>
    <w:rsid w:val="005E47FF"/>
    <w:rsid w:val="005E746D"/>
    <w:rsid w:val="005F060D"/>
    <w:rsid w:val="005F338D"/>
    <w:rsid w:val="005F383E"/>
    <w:rsid w:val="005F47E1"/>
    <w:rsid w:val="005F72A5"/>
    <w:rsid w:val="00604095"/>
    <w:rsid w:val="00605186"/>
    <w:rsid w:val="00605F53"/>
    <w:rsid w:val="00606FEE"/>
    <w:rsid w:val="00612282"/>
    <w:rsid w:val="006138EC"/>
    <w:rsid w:val="0061493A"/>
    <w:rsid w:val="00615871"/>
    <w:rsid w:val="006159F8"/>
    <w:rsid w:val="00621792"/>
    <w:rsid w:val="00621A3C"/>
    <w:rsid w:val="006243C6"/>
    <w:rsid w:val="00632121"/>
    <w:rsid w:val="00632B8A"/>
    <w:rsid w:val="0063358B"/>
    <w:rsid w:val="00633872"/>
    <w:rsid w:val="00633A02"/>
    <w:rsid w:val="00634FE0"/>
    <w:rsid w:val="006360C0"/>
    <w:rsid w:val="00643C9B"/>
    <w:rsid w:val="006459CA"/>
    <w:rsid w:val="00650A86"/>
    <w:rsid w:val="0065461A"/>
    <w:rsid w:val="006563C5"/>
    <w:rsid w:val="00661733"/>
    <w:rsid w:val="00662133"/>
    <w:rsid w:val="00662ACB"/>
    <w:rsid w:val="00663291"/>
    <w:rsid w:val="00665B09"/>
    <w:rsid w:val="00665CAD"/>
    <w:rsid w:val="00670DC5"/>
    <w:rsid w:val="0067684E"/>
    <w:rsid w:val="00680443"/>
    <w:rsid w:val="00680BD5"/>
    <w:rsid w:val="0068343A"/>
    <w:rsid w:val="00684FFD"/>
    <w:rsid w:val="0069311A"/>
    <w:rsid w:val="006942BF"/>
    <w:rsid w:val="00695FF0"/>
    <w:rsid w:val="006A2489"/>
    <w:rsid w:val="006A2FCD"/>
    <w:rsid w:val="006A44AB"/>
    <w:rsid w:val="006A4F9A"/>
    <w:rsid w:val="006B201E"/>
    <w:rsid w:val="006B206E"/>
    <w:rsid w:val="006B3BB0"/>
    <w:rsid w:val="006B76AB"/>
    <w:rsid w:val="006B7BE2"/>
    <w:rsid w:val="006C1A91"/>
    <w:rsid w:val="006C3A50"/>
    <w:rsid w:val="006D04BB"/>
    <w:rsid w:val="006D382B"/>
    <w:rsid w:val="006D4816"/>
    <w:rsid w:val="006E167A"/>
    <w:rsid w:val="006E1ECC"/>
    <w:rsid w:val="006E660A"/>
    <w:rsid w:val="006E6CA5"/>
    <w:rsid w:val="006E7E74"/>
    <w:rsid w:val="006F3CDB"/>
    <w:rsid w:val="006F6020"/>
    <w:rsid w:val="006F77DC"/>
    <w:rsid w:val="00701935"/>
    <w:rsid w:val="00703231"/>
    <w:rsid w:val="00705F4F"/>
    <w:rsid w:val="00712265"/>
    <w:rsid w:val="00712D8F"/>
    <w:rsid w:val="00714A59"/>
    <w:rsid w:val="00717125"/>
    <w:rsid w:val="0072378F"/>
    <w:rsid w:val="0072393B"/>
    <w:rsid w:val="00727F4A"/>
    <w:rsid w:val="00731232"/>
    <w:rsid w:val="007351EB"/>
    <w:rsid w:val="007378FE"/>
    <w:rsid w:val="007432F0"/>
    <w:rsid w:val="007516FE"/>
    <w:rsid w:val="00752ED8"/>
    <w:rsid w:val="007532D3"/>
    <w:rsid w:val="00756B91"/>
    <w:rsid w:val="00774B81"/>
    <w:rsid w:val="0077527A"/>
    <w:rsid w:val="00783809"/>
    <w:rsid w:val="00783E66"/>
    <w:rsid w:val="00790E1C"/>
    <w:rsid w:val="00792293"/>
    <w:rsid w:val="00792B8C"/>
    <w:rsid w:val="00795067"/>
    <w:rsid w:val="007956D6"/>
    <w:rsid w:val="007A4463"/>
    <w:rsid w:val="007A53E1"/>
    <w:rsid w:val="007A56CF"/>
    <w:rsid w:val="007A5AA1"/>
    <w:rsid w:val="007B160C"/>
    <w:rsid w:val="007C2D59"/>
    <w:rsid w:val="007C57AA"/>
    <w:rsid w:val="007D12E2"/>
    <w:rsid w:val="007D51C0"/>
    <w:rsid w:val="007D53FB"/>
    <w:rsid w:val="007D5952"/>
    <w:rsid w:val="007D7F65"/>
    <w:rsid w:val="007E59C5"/>
    <w:rsid w:val="007E670C"/>
    <w:rsid w:val="007F68BE"/>
    <w:rsid w:val="00811764"/>
    <w:rsid w:val="00815240"/>
    <w:rsid w:val="00815510"/>
    <w:rsid w:val="0081769D"/>
    <w:rsid w:val="00817CB2"/>
    <w:rsid w:val="00821135"/>
    <w:rsid w:val="008211D7"/>
    <w:rsid w:val="00822A2E"/>
    <w:rsid w:val="00835012"/>
    <w:rsid w:val="00837273"/>
    <w:rsid w:val="00844E2D"/>
    <w:rsid w:val="00846835"/>
    <w:rsid w:val="00846CCB"/>
    <w:rsid w:val="00850FD6"/>
    <w:rsid w:val="0085352F"/>
    <w:rsid w:val="008537CE"/>
    <w:rsid w:val="008559B6"/>
    <w:rsid w:val="00856640"/>
    <w:rsid w:val="008648E9"/>
    <w:rsid w:val="00875156"/>
    <w:rsid w:val="0087618E"/>
    <w:rsid w:val="00877F53"/>
    <w:rsid w:val="00886C8B"/>
    <w:rsid w:val="00897A6F"/>
    <w:rsid w:val="008A4076"/>
    <w:rsid w:val="008A46A4"/>
    <w:rsid w:val="008A4BE0"/>
    <w:rsid w:val="008A6B11"/>
    <w:rsid w:val="008A7D32"/>
    <w:rsid w:val="008B5BEB"/>
    <w:rsid w:val="008B63F7"/>
    <w:rsid w:val="008B78CB"/>
    <w:rsid w:val="008C2D90"/>
    <w:rsid w:val="008C3945"/>
    <w:rsid w:val="008C6E13"/>
    <w:rsid w:val="008D06ED"/>
    <w:rsid w:val="008D1512"/>
    <w:rsid w:val="008D156E"/>
    <w:rsid w:val="008D17B1"/>
    <w:rsid w:val="008D1BAD"/>
    <w:rsid w:val="008D320D"/>
    <w:rsid w:val="008D3418"/>
    <w:rsid w:val="008D3495"/>
    <w:rsid w:val="008D3B96"/>
    <w:rsid w:val="008D454E"/>
    <w:rsid w:val="008D632D"/>
    <w:rsid w:val="008D6E2C"/>
    <w:rsid w:val="008E1351"/>
    <w:rsid w:val="008E16E5"/>
    <w:rsid w:val="008E4185"/>
    <w:rsid w:val="008E77F1"/>
    <w:rsid w:val="008F1823"/>
    <w:rsid w:val="008F3E03"/>
    <w:rsid w:val="00905073"/>
    <w:rsid w:val="00911A08"/>
    <w:rsid w:val="0091664C"/>
    <w:rsid w:val="00916C6D"/>
    <w:rsid w:val="00920267"/>
    <w:rsid w:val="00921887"/>
    <w:rsid w:val="009315E3"/>
    <w:rsid w:val="00941DE3"/>
    <w:rsid w:val="009448AD"/>
    <w:rsid w:val="00951BF4"/>
    <w:rsid w:val="00952448"/>
    <w:rsid w:val="009551A7"/>
    <w:rsid w:val="009563F0"/>
    <w:rsid w:val="00963E4A"/>
    <w:rsid w:val="00965A34"/>
    <w:rsid w:val="00971912"/>
    <w:rsid w:val="009720E1"/>
    <w:rsid w:val="009801E1"/>
    <w:rsid w:val="00981984"/>
    <w:rsid w:val="00982B65"/>
    <w:rsid w:val="00986A72"/>
    <w:rsid w:val="00986E5F"/>
    <w:rsid w:val="00992216"/>
    <w:rsid w:val="00992B08"/>
    <w:rsid w:val="00994887"/>
    <w:rsid w:val="0099496C"/>
    <w:rsid w:val="009966FA"/>
    <w:rsid w:val="009A0B37"/>
    <w:rsid w:val="009A0B3D"/>
    <w:rsid w:val="009A2796"/>
    <w:rsid w:val="009B0EF3"/>
    <w:rsid w:val="009B4226"/>
    <w:rsid w:val="009B5AD4"/>
    <w:rsid w:val="009B627C"/>
    <w:rsid w:val="009B62A7"/>
    <w:rsid w:val="009C72F5"/>
    <w:rsid w:val="009D328C"/>
    <w:rsid w:val="009D3AE5"/>
    <w:rsid w:val="009D4AD4"/>
    <w:rsid w:val="009D4EDD"/>
    <w:rsid w:val="009D6416"/>
    <w:rsid w:val="009D770F"/>
    <w:rsid w:val="009E0823"/>
    <w:rsid w:val="009E3DED"/>
    <w:rsid w:val="009E3FBA"/>
    <w:rsid w:val="009E6AEF"/>
    <w:rsid w:val="009E7DF1"/>
    <w:rsid w:val="009F1436"/>
    <w:rsid w:val="009F1C53"/>
    <w:rsid w:val="009F2909"/>
    <w:rsid w:val="009F4A33"/>
    <w:rsid w:val="009F4FEA"/>
    <w:rsid w:val="009F5995"/>
    <w:rsid w:val="009F5FE5"/>
    <w:rsid w:val="009F6811"/>
    <w:rsid w:val="00A008C9"/>
    <w:rsid w:val="00A014C6"/>
    <w:rsid w:val="00A01E36"/>
    <w:rsid w:val="00A108B5"/>
    <w:rsid w:val="00A12115"/>
    <w:rsid w:val="00A253BE"/>
    <w:rsid w:val="00A25C88"/>
    <w:rsid w:val="00A32CFD"/>
    <w:rsid w:val="00A337E7"/>
    <w:rsid w:val="00A34AB7"/>
    <w:rsid w:val="00A3630D"/>
    <w:rsid w:val="00A37029"/>
    <w:rsid w:val="00A3709B"/>
    <w:rsid w:val="00A40437"/>
    <w:rsid w:val="00A41591"/>
    <w:rsid w:val="00A442D6"/>
    <w:rsid w:val="00A45197"/>
    <w:rsid w:val="00A457BB"/>
    <w:rsid w:val="00A46A4D"/>
    <w:rsid w:val="00A506B0"/>
    <w:rsid w:val="00A66535"/>
    <w:rsid w:val="00A75B21"/>
    <w:rsid w:val="00A75E66"/>
    <w:rsid w:val="00A82A43"/>
    <w:rsid w:val="00A85355"/>
    <w:rsid w:val="00A90DA3"/>
    <w:rsid w:val="00A9561B"/>
    <w:rsid w:val="00A9657E"/>
    <w:rsid w:val="00A97A86"/>
    <w:rsid w:val="00AA6664"/>
    <w:rsid w:val="00AB0D95"/>
    <w:rsid w:val="00AB450B"/>
    <w:rsid w:val="00AB5A1C"/>
    <w:rsid w:val="00AC4DAC"/>
    <w:rsid w:val="00AC6651"/>
    <w:rsid w:val="00AD1A04"/>
    <w:rsid w:val="00AD20B7"/>
    <w:rsid w:val="00AD2F34"/>
    <w:rsid w:val="00AD3BFC"/>
    <w:rsid w:val="00AE115B"/>
    <w:rsid w:val="00AF52B5"/>
    <w:rsid w:val="00AF5508"/>
    <w:rsid w:val="00B0537E"/>
    <w:rsid w:val="00B128DC"/>
    <w:rsid w:val="00B17278"/>
    <w:rsid w:val="00B239AC"/>
    <w:rsid w:val="00B249A5"/>
    <w:rsid w:val="00B33C58"/>
    <w:rsid w:val="00B34BC1"/>
    <w:rsid w:val="00B35769"/>
    <w:rsid w:val="00B36B59"/>
    <w:rsid w:val="00B41FC0"/>
    <w:rsid w:val="00B47A33"/>
    <w:rsid w:val="00B47C9E"/>
    <w:rsid w:val="00B53238"/>
    <w:rsid w:val="00B54538"/>
    <w:rsid w:val="00B6244E"/>
    <w:rsid w:val="00B661AC"/>
    <w:rsid w:val="00B66AAC"/>
    <w:rsid w:val="00B66FA1"/>
    <w:rsid w:val="00B70063"/>
    <w:rsid w:val="00B7499E"/>
    <w:rsid w:val="00B76E2D"/>
    <w:rsid w:val="00B76FCF"/>
    <w:rsid w:val="00B8349A"/>
    <w:rsid w:val="00B93EDE"/>
    <w:rsid w:val="00B93F6A"/>
    <w:rsid w:val="00B95DE2"/>
    <w:rsid w:val="00B96F5D"/>
    <w:rsid w:val="00B97BB8"/>
    <w:rsid w:val="00BA2FD2"/>
    <w:rsid w:val="00BA5C5E"/>
    <w:rsid w:val="00BB05C4"/>
    <w:rsid w:val="00BC18AD"/>
    <w:rsid w:val="00BC2DF9"/>
    <w:rsid w:val="00BC46DC"/>
    <w:rsid w:val="00BC4874"/>
    <w:rsid w:val="00BC7FAF"/>
    <w:rsid w:val="00BD1373"/>
    <w:rsid w:val="00BD5663"/>
    <w:rsid w:val="00BE4E21"/>
    <w:rsid w:val="00BE51A6"/>
    <w:rsid w:val="00BF2187"/>
    <w:rsid w:val="00BF4458"/>
    <w:rsid w:val="00BF6DA8"/>
    <w:rsid w:val="00BF73D7"/>
    <w:rsid w:val="00BF7BE1"/>
    <w:rsid w:val="00C02725"/>
    <w:rsid w:val="00C06F3B"/>
    <w:rsid w:val="00C10590"/>
    <w:rsid w:val="00C10FA3"/>
    <w:rsid w:val="00C163AB"/>
    <w:rsid w:val="00C178F4"/>
    <w:rsid w:val="00C203FA"/>
    <w:rsid w:val="00C20D19"/>
    <w:rsid w:val="00C272C7"/>
    <w:rsid w:val="00C2741F"/>
    <w:rsid w:val="00C303C3"/>
    <w:rsid w:val="00C338AD"/>
    <w:rsid w:val="00C35FF0"/>
    <w:rsid w:val="00C365BF"/>
    <w:rsid w:val="00C478F4"/>
    <w:rsid w:val="00C507D2"/>
    <w:rsid w:val="00C51751"/>
    <w:rsid w:val="00C5690D"/>
    <w:rsid w:val="00C57521"/>
    <w:rsid w:val="00C65895"/>
    <w:rsid w:val="00C7068C"/>
    <w:rsid w:val="00C70959"/>
    <w:rsid w:val="00C73A18"/>
    <w:rsid w:val="00C7584E"/>
    <w:rsid w:val="00C81516"/>
    <w:rsid w:val="00C82047"/>
    <w:rsid w:val="00C82E1F"/>
    <w:rsid w:val="00C83E2E"/>
    <w:rsid w:val="00C84FC4"/>
    <w:rsid w:val="00C876B8"/>
    <w:rsid w:val="00C90BD9"/>
    <w:rsid w:val="00C918A6"/>
    <w:rsid w:val="00C92830"/>
    <w:rsid w:val="00C93566"/>
    <w:rsid w:val="00C94422"/>
    <w:rsid w:val="00C944D5"/>
    <w:rsid w:val="00C9594A"/>
    <w:rsid w:val="00CA1E66"/>
    <w:rsid w:val="00CA3AE5"/>
    <w:rsid w:val="00CA78AE"/>
    <w:rsid w:val="00CB02C4"/>
    <w:rsid w:val="00CB601F"/>
    <w:rsid w:val="00CB6BF2"/>
    <w:rsid w:val="00CC0E5D"/>
    <w:rsid w:val="00CC2EB9"/>
    <w:rsid w:val="00CC34E9"/>
    <w:rsid w:val="00CC4DD0"/>
    <w:rsid w:val="00CC5144"/>
    <w:rsid w:val="00CC51D1"/>
    <w:rsid w:val="00CD0212"/>
    <w:rsid w:val="00CD0724"/>
    <w:rsid w:val="00CD1503"/>
    <w:rsid w:val="00CD29B6"/>
    <w:rsid w:val="00CD344E"/>
    <w:rsid w:val="00CE064F"/>
    <w:rsid w:val="00CE37BC"/>
    <w:rsid w:val="00CE656B"/>
    <w:rsid w:val="00CE66C0"/>
    <w:rsid w:val="00CE7795"/>
    <w:rsid w:val="00CF1D47"/>
    <w:rsid w:val="00CF6FDF"/>
    <w:rsid w:val="00D02836"/>
    <w:rsid w:val="00D20AB4"/>
    <w:rsid w:val="00D244B1"/>
    <w:rsid w:val="00D274FA"/>
    <w:rsid w:val="00D30E8A"/>
    <w:rsid w:val="00D31CF7"/>
    <w:rsid w:val="00D33323"/>
    <w:rsid w:val="00D36980"/>
    <w:rsid w:val="00D41AAA"/>
    <w:rsid w:val="00D41F47"/>
    <w:rsid w:val="00D44088"/>
    <w:rsid w:val="00D44BE2"/>
    <w:rsid w:val="00D4500D"/>
    <w:rsid w:val="00D47E35"/>
    <w:rsid w:val="00D513E9"/>
    <w:rsid w:val="00D527E3"/>
    <w:rsid w:val="00D541F4"/>
    <w:rsid w:val="00D60BDD"/>
    <w:rsid w:val="00D62DCD"/>
    <w:rsid w:val="00D633C1"/>
    <w:rsid w:val="00D63B32"/>
    <w:rsid w:val="00D6556B"/>
    <w:rsid w:val="00D73E72"/>
    <w:rsid w:val="00D76336"/>
    <w:rsid w:val="00D77EA6"/>
    <w:rsid w:val="00D82168"/>
    <w:rsid w:val="00D867B0"/>
    <w:rsid w:val="00D86EC2"/>
    <w:rsid w:val="00D90C7D"/>
    <w:rsid w:val="00D921AE"/>
    <w:rsid w:val="00D976B4"/>
    <w:rsid w:val="00DA0628"/>
    <w:rsid w:val="00DA33EF"/>
    <w:rsid w:val="00DA5137"/>
    <w:rsid w:val="00DA69AD"/>
    <w:rsid w:val="00DB0701"/>
    <w:rsid w:val="00DB2456"/>
    <w:rsid w:val="00DC1DA2"/>
    <w:rsid w:val="00DC7CD6"/>
    <w:rsid w:val="00DD0220"/>
    <w:rsid w:val="00DD4E47"/>
    <w:rsid w:val="00DE052C"/>
    <w:rsid w:val="00DE163D"/>
    <w:rsid w:val="00DE3731"/>
    <w:rsid w:val="00DE41F0"/>
    <w:rsid w:val="00DE65B7"/>
    <w:rsid w:val="00DE69CB"/>
    <w:rsid w:val="00DE706E"/>
    <w:rsid w:val="00DF05EB"/>
    <w:rsid w:val="00DF0E07"/>
    <w:rsid w:val="00DF12AF"/>
    <w:rsid w:val="00DF1F0B"/>
    <w:rsid w:val="00DF4C44"/>
    <w:rsid w:val="00DF79B8"/>
    <w:rsid w:val="00E00CF6"/>
    <w:rsid w:val="00E01035"/>
    <w:rsid w:val="00E011C4"/>
    <w:rsid w:val="00E03AD6"/>
    <w:rsid w:val="00E05E50"/>
    <w:rsid w:val="00E07D80"/>
    <w:rsid w:val="00E102F3"/>
    <w:rsid w:val="00E1241A"/>
    <w:rsid w:val="00E17E41"/>
    <w:rsid w:val="00E2359B"/>
    <w:rsid w:val="00E25987"/>
    <w:rsid w:val="00E27E53"/>
    <w:rsid w:val="00E34885"/>
    <w:rsid w:val="00E37A2B"/>
    <w:rsid w:val="00E4439B"/>
    <w:rsid w:val="00E47F05"/>
    <w:rsid w:val="00E52B16"/>
    <w:rsid w:val="00E53E2B"/>
    <w:rsid w:val="00E60367"/>
    <w:rsid w:val="00E63C77"/>
    <w:rsid w:val="00E657D0"/>
    <w:rsid w:val="00E65E56"/>
    <w:rsid w:val="00E7637B"/>
    <w:rsid w:val="00E7646B"/>
    <w:rsid w:val="00E77B3C"/>
    <w:rsid w:val="00E832C9"/>
    <w:rsid w:val="00E85F95"/>
    <w:rsid w:val="00E90A73"/>
    <w:rsid w:val="00E90F50"/>
    <w:rsid w:val="00E94092"/>
    <w:rsid w:val="00E96BCB"/>
    <w:rsid w:val="00E972F7"/>
    <w:rsid w:val="00EA2032"/>
    <w:rsid w:val="00EA4AC5"/>
    <w:rsid w:val="00EB12D8"/>
    <w:rsid w:val="00EB4507"/>
    <w:rsid w:val="00EB70E4"/>
    <w:rsid w:val="00EB7805"/>
    <w:rsid w:val="00EC1FE5"/>
    <w:rsid w:val="00EC6DC9"/>
    <w:rsid w:val="00ED5969"/>
    <w:rsid w:val="00EE0C1E"/>
    <w:rsid w:val="00EE2A48"/>
    <w:rsid w:val="00EE6694"/>
    <w:rsid w:val="00EE7217"/>
    <w:rsid w:val="00EE7C24"/>
    <w:rsid w:val="00F032FF"/>
    <w:rsid w:val="00F05EEC"/>
    <w:rsid w:val="00F104B1"/>
    <w:rsid w:val="00F118EC"/>
    <w:rsid w:val="00F14EC7"/>
    <w:rsid w:val="00F15324"/>
    <w:rsid w:val="00F17EBC"/>
    <w:rsid w:val="00F22CC2"/>
    <w:rsid w:val="00F23BE5"/>
    <w:rsid w:val="00F2788B"/>
    <w:rsid w:val="00F301FA"/>
    <w:rsid w:val="00F33887"/>
    <w:rsid w:val="00F34762"/>
    <w:rsid w:val="00F37E29"/>
    <w:rsid w:val="00F41EB6"/>
    <w:rsid w:val="00F4277E"/>
    <w:rsid w:val="00F427A5"/>
    <w:rsid w:val="00F438A2"/>
    <w:rsid w:val="00F51925"/>
    <w:rsid w:val="00F64D3B"/>
    <w:rsid w:val="00F6597E"/>
    <w:rsid w:val="00F66647"/>
    <w:rsid w:val="00F728F2"/>
    <w:rsid w:val="00F80881"/>
    <w:rsid w:val="00F841B3"/>
    <w:rsid w:val="00F90ED7"/>
    <w:rsid w:val="00F94EBB"/>
    <w:rsid w:val="00FA0078"/>
    <w:rsid w:val="00FA5F54"/>
    <w:rsid w:val="00FA65EB"/>
    <w:rsid w:val="00FA75F6"/>
    <w:rsid w:val="00FA787B"/>
    <w:rsid w:val="00FB16D8"/>
    <w:rsid w:val="00FB21B4"/>
    <w:rsid w:val="00FB2753"/>
    <w:rsid w:val="00FB31E0"/>
    <w:rsid w:val="00FB39DD"/>
    <w:rsid w:val="00FB6252"/>
    <w:rsid w:val="00FB6709"/>
    <w:rsid w:val="00FB6FDA"/>
    <w:rsid w:val="00FC2248"/>
    <w:rsid w:val="00FC689C"/>
    <w:rsid w:val="00FC6DF1"/>
    <w:rsid w:val="00FC6FA8"/>
    <w:rsid w:val="00FD1AA6"/>
    <w:rsid w:val="00FD26A9"/>
    <w:rsid w:val="00FD414B"/>
    <w:rsid w:val="00FE0128"/>
    <w:rsid w:val="00FE0D8F"/>
    <w:rsid w:val="00FE23D8"/>
    <w:rsid w:val="00FE4ED1"/>
    <w:rsid w:val="00FE5884"/>
    <w:rsid w:val="00FF0DE1"/>
    <w:rsid w:val="00FF3239"/>
    <w:rsid w:val="00FF35EA"/>
    <w:rsid w:val="00FF4321"/>
    <w:rsid w:val="00FF44A7"/>
    <w:rsid w:val="00FF6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">
    <w:name w:val="Normal"/>
    <w:qFormat/>
    <w:pPr>
      <w:suppressAutoHyphens/>
      <w:ind w:firstLine="360"/>
    </w:pPr>
    <w:rPr>
      <w:rFonts w:ascii="Calibri" w:hAnsi="Calibri" w:cs="Calibri"/>
      <w:sz w:val="22"/>
      <w:szCs w:val="22"/>
      <w:lang w:val="en-US" w:eastAsia="en-US" w:bidi="en-US"/>
    </w:rPr>
  </w:style>
  <w:style w:type="paragraph" w:styleId="1">
    <w:name w:val="heading 1"/>
    <w:basedOn w:val="a"/>
    <w:next w:val="a"/>
    <w:qFormat/>
    <w:pPr>
      <w:pBdr>
        <w:bottom w:val="single" w:sz="8" w:space="1" w:color="FFFF00"/>
      </w:pBdr>
      <w:tabs>
        <w:tab w:val="num" w:pos="0"/>
      </w:tabs>
      <w:spacing w:before="600" w:after="80"/>
      <w:ind w:firstLine="0"/>
      <w:outlineLvl w:val="0"/>
    </w:pPr>
    <w:rPr>
      <w:rFonts w:ascii="Cambria" w:hAnsi="Cambria" w:cs="Times New Roman"/>
      <w:b/>
      <w:bCs/>
      <w:color w:val="365F91"/>
      <w:sz w:val="24"/>
      <w:szCs w:val="24"/>
    </w:rPr>
  </w:style>
  <w:style w:type="paragraph" w:styleId="2">
    <w:name w:val="heading 2"/>
    <w:basedOn w:val="a"/>
    <w:next w:val="a"/>
    <w:link w:val="21"/>
    <w:qFormat/>
    <w:pPr>
      <w:pBdr>
        <w:bottom w:val="single" w:sz="8" w:space="1" w:color="FFFF00"/>
      </w:pBdr>
      <w:tabs>
        <w:tab w:val="num" w:pos="0"/>
      </w:tabs>
      <w:spacing w:before="200" w:after="80"/>
      <w:ind w:firstLine="0"/>
      <w:outlineLvl w:val="1"/>
    </w:pPr>
    <w:rPr>
      <w:rFonts w:ascii="Cambria" w:hAnsi="Cambria" w:cs="Times New Roman"/>
      <w:color w:val="365F91"/>
      <w:sz w:val="24"/>
      <w:szCs w:val="24"/>
    </w:rPr>
  </w:style>
  <w:style w:type="paragraph" w:styleId="3">
    <w:name w:val="heading 3"/>
    <w:basedOn w:val="a"/>
    <w:next w:val="a"/>
    <w:qFormat/>
    <w:pPr>
      <w:pBdr>
        <w:bottom w:val="single" w:sz="4" w:space="1" w:color="FFFF00"/>
      </w:pBdr>
      <w:tabs>
        <w:tab w:val="num" w:pos="0"/>
      </w:tabs>
      <w:spacing w:before="200" w:after="80"/>
      <w:ind w:firstLine="0"/>
      <w:outlineLvl w:val="2"/>
    </w:pPr>
    <w:rPr>
      <w:rFonts w:ascii="Cambria" w:hAnsi="Cambria" w:cs="Times New Roman"/>
      <w:color w:val="4F81BD"/>
      <w:sz w:val="24"/>
      <w:szCs w:val="24"/>
    </w:rPr>
  </w:style>
  <w:style w:type="paragraph" w:styleId="4">
    <w:name w:val="heading 4"/>
    <w:basedOn w:val="a"/>
    <w:next w:val="a"/>
    <w:qFormat/>
    <w:pPr>
      <w:pBdr>
        <w:bottom w:val="single" w:sz="4" w:space="2" w:color="00FF00"/>
      </w:pBdr>
      <w:tabs>
        <w:tab w:val="num" w:pos="0"/>
      </w:tabs>
      <w:spacing w:before="200" w:after="80"/>
      <w:ind w:firstLine="0"/>
      <w:outlineLvl w:val="3"/>
    </w:pPr>
    <w:rPr>
      <w:rFonts w:ascii="Cambria" w:hAnsi="Cambria" w:cs="Times New Roman"/>
      <w:i/>
      <w:iCs/>
      <w:color w:val="4F81BD"/>
      <w:sz w:val="24"/>
      <w:szCs w:val="24"/>
    </w:rPr>
  </w:style>
  <w:style w:type="paragraph" w:styleId="5">
    <w:name w:val="heading 5"/>
    <w:basedOn w:val="a"/>
    <w:next w:val="a"/>
    <w:qFormat/>
    <w:pPr>
      <w:tabs>
        <w:tab w:val="num" w:pos="0"/>
      </w:tabs>
      <w:spacing w:before="200" w:after="80"/>
      <w:ind w:firstLine="0"/>
      <w:outlineLvl w:val="4"/>
    </w:pPr>
    <w:rPr>
      <w:rFonts w:ascii="Cambria" w:hAnsi="Cambria" w:cs="Times New Roman"/>
      <w:color w:val="4F81BD"/>
    </w:rPr>
  </w:style>
  <w:style w:type="paragraph" w:styleId="6">
    <w:name w:val="heading 6"/>
    <w:basedOn w:val="a"/>
    <w:next w:val="a"/>
    <w:qFormat/>
    <w:pPr>
      <w:tabs>
        <w:tab w:val="num" w:pos="0"/>
      </w:tabs>
      <w:spacing w:before="280" w:after="100"/>
      <w:ind w:firstLine="0"/>
      <w:outlineLvl w:val="5"/>
    </w:pPr>
    <w:rPr>
      <w:rFonts w:ascii="Cambria" w:hAnsi="Cambria" w:cs="Times New Roman"/>
      <w:i/>
      <w:iCs/>
      <w:color w:val="4F81BD"/>
    </w:rPr>
  </w:style>
  <w:style w:type="paragraph" w:styleId="7">
    <w:name w:val="heading 7"/>
    <w:basedOn w:val="a"/>
    <w:next w:val="a"/>
    <w:qFormat/>
    <w:pPr>
      <w:tabs>
        <w:tab w:val="num" w:pos="0"/>
      </w:tabs>
      <w:spacing w:before="320" w:after="100"/>
      <w:ind w:firstLine="0"/>
      <w:outlineLvl w:val="6"/>
    </w:pPr>
    <w:rPr>
      <w:rFonts w:ascii="Cambria" w:hAnsi="Cambria" w:cs="Times New Roman"/>
      <w:b/>
      <w:bCs/>
      <w:color w:val="9BBB59"/>
      <w:sz w:val="20"/>
      <w:szCs w:val="20"/>
    </w:rPr>
  </w:style>
  <w:style w:type="paragraph" w:styleId="8">
    <w:name w:val="heading 8"/>
    <w:basedOn w:val="a"/>
    <w:next w:val="a"/>
    <w:qFormat/>
    <w:pPr>
      <w:tabs>
        <w:tab w:val="num" w:pos="0"/>
      </w:tabs>
      <w:spacing w:before="320" w:after="100"/>
      <w:ind w:firstLine="0"/>
      <w:outlineLvl w:val="7"/>
    </w:pPr>
    <w:rPr>
      <w:rFonts w:ascii="Cambria" w:hAnsi="Cambria" w:cs="Times New Roman"/>
      <w:b/>
      <w:bCs/>
      <w:i/>
      <w:iCs/>
      <w:color w:val="9BBB59"/>
      <w:sz w:val="20"/>
      <w:szCs w:val="20"/>
    </w:rPr>
  </w:style>
  <w:style w:type="paragraph" w:styleId="9">
    <w:name w:val="heading 9"/>
    <w:basedOn w:val="a"/>
    <w:next w:val="a"/>
    <w:qFormat/>
    <w:pPr>
      <w:tabs>
        <w:tab w:val="num" w:pos="0"/>
      </w:tabs>
      <w:spacing w:before="320" w:after="100"/>
      <w:ind w:firstLine="0"/>
      <w:outlineLvl w:val="8"/>
    </w:pPr>
    <w:rPr>
      <w:rFonts w:ascii="Cambria" w:hAnsi="Cambria" w:cs="Times New Roman"/>
      <w:i/>
      <w:iCs/>
      <w:color w:val="9BBB59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3z0">
    <w:name w:val="WW8Num3z0"/>
    <w:rPr>
      <w:b w:val="0"/>
      <w:bCs w:val="0"/>
      <w:i w:val="0"/>
      <w:iCs w:val="0"/>
    </w:rPr>
  </w:style>
  <w:style w:type="character" w:customStyle="1" w:styleId="WW8Num5z0">
    <w:name w:val="WW8Num5z0"/>
    <w:rPr>
      <w:rFonts w:ascii="Wingdings" w:hAnsi="Wingdings" w:cs="OpenSymbol"/>
    </w:rPr>
  </w:style>
  <w:style w:type="character" w:customStyle="1" w:styleId="WW8Num9z0">
    <w:name w:val="WW8Num9z0"/>
    <w:rPr>
      <w:rFonts w:ascii="Courier New" w:hAnsi="Courier New" w:cs="Courier New"/>
    </w:rPr>
  </w:style>
  <w:style w:type="character" w:customStyle="1" w:styleId="WW8Num10z0">
    <w:name w:val="WW8Num10z0"/>
    <w:rPr>
      <w:rFonts w:ascii="Courier New" w:hAnsi="Courier New" w:cs="Courier New"/>
    </w:rPr>
  </w:style>
  <w:style w:type="character" w:customStyle="1" w:styleId="20">
    <w:name w:val="Шрифт на абзаца по подразбиране2"/>
  </w:style>
  <w:style w:type="character" w:customStyle="1" w:styleId="WW8Num4z0">
    <w:name w:val="WW8Num4z0"/>
    <w:rPr>
      <w:b w:val="0"/>
      <w:bCs w:val="0"/>
      <w:i w:val="0"/>
      <w:iCs w:val="0"/>
    </w:rPr>
  </w:style>
  <w:style w:type="character" w:customStyle="1" w:styleId="WW8Num5z1">
    <w:name w:val="WW8Num5z1"/>
    <w:rPr>
      <w:rFonts w:ascii="OpenSymbol" w:hAnsi="OpenSymbol" w:cs="OpenSymbol"/>
    </w:rPr>
  </w:style>
  <w:style w:type="character" w:customStyle="1" w:styleId="WW8Num5z3">
    <w:name w:val="WW8Num5z3"/>
    <w:rPr>
      <w:rFonts w:ascii="Symbol" w:hAnsi="Symbol" w:cs="OpenSymbol"/>
    </w:rPr>
  </w:style>
  <w:style w:type="character" w:customStyle="1" w:styleId="WW8Num6z0">
    <w:name w:val="WW8Num6z0"/>
    <w:rPr>
      <w:b w:val="0"/>
      <w:bCs w:val="0"/>
      <w:i w:val="0"/>
      <w:iCs w:val="0"/>
    </w:rPr>
  </w:style>
  <w:style w:type="character" w:customStyle="1" w:styleId="WW8Num8z0">
    <w:name w:val="WW8Num8z0"/>
    <w:rPr>
      <w:b w:val="0"/>
      <w:bCs w:val="0"/>
      <w:i w:val="0"/>
      <w:iCs w:val="0"/>
    </w:rPr>
  </w:style>
  <w:style w:type="character" w:customStyle="1" w:styleId="WW8Num11z0">
    <w:name w:val="WW8Num11z0"/>
    <w:rPr>
      <w:b w:val="0"/>
      <w:bCs w:val="0"/>
      <w:i w:val="0"/>
      <w:iCs w:val="0"/>
    </w:rPr>
  </w:style>
  <w:style w:type="character" w:customStyle="1" w:styleId="WW8Num14z0">
    <w:name w:val="WW8Num14z0"/>
    <w:rPr>
      <w:b w:val="0"/>
      <w:bCs w:val="0"/>
      <w:i w:val="0"/>
      <w:iCs w:val="0"/>
    </w:rPr>
  </w:style>
  <w:style w:type="character" w:customStyle="1" w:styleId="WW8Num17z0">
    <w:name w:val="WW8Num17z0"/>
    <w:rPr>
      <w:rFonts w:ascii="Courier New" w:hAnsi="Courier New" w:cs="Courier New"/>
    </w:rPr>
  </w:style>
  <w:style w:type="character" w:customStyle="1" w:styleId="WW8Num17z2">
    <w:name w:val="WW8Num17z2"/>
    <w:rPr>
      <w:rFonts w:ascii="Wingdings" w:hAnsi="Wingdings"/>
    </w:rPr>
  </w:style>
  <w:style w:type="character" w:customStyle="1" w:styleId="WW8Num17z3">
    <w:name w:val="WW8Num17z3"/>
    <w:rPr>
      <w:rFonts w:ascii="Symbol" w:hAnsi="Symbol"/>
    </w:rPr>
  </w:style>
  <w:style w:type="character" w:customStyle="1" w:styleId="WW8Num18z0">
    <w:name w:val="WW8Num18z0"/>
    <w:rPr>
      <w:rFonts w:ascii="Courier New" w:hAnsi="Courier New" w:cs="Courier New"/>
    </w:rPr>
  </w:style>
  <w:style w:type="character" w:customStyle="1" w:styleId="WW8Num18z2">
    <w:name w:val="WW8Num18z2"/>
    <w:rPr>
      <w:rFonts w:ascii="Wingdings" w:hAnsi="Wingdings"/>
    </w:rPr>
  </w:style>
  <w:style w:type="character" w:customStyle="1" w:styleId="WW8Num18z3">
    <w:name w:val="WW8Num18z3"/>
    <w:rPr>
      <w:rFonts w:ascii="Symbol" w:hAnsi="Symbol"/>
    </w:rPr>
  </w:style>
  <w:style w:type="character" w:customStyle="1" w:styleId="10">
    <w:name w:val="Шрифт на абзаца по подразбиране1"/>
  </w:style>
  <w:style w:type="character" w:customStyle="1" w:styleId="Absatz-Standardschriftart">
    <w:name w:val="Absatz-Standardschriftart"/>
  </w:style>
  <w:style w:type="character" w:customStyle="1" w:styleId="a3">
    <w:name w:val="Символи за номериране"/>
    <w:rPr>
      <w:b w:val="0"/>
      <w:bCs w:val="0"/>
      <w:i w:val="0"/>
      <w:iCs w:val="0"/>
    </w:rPr>
  </w:style>
  <w:style w:type="character" w:customStyle="1" w:styleId="a4">
    <w:name w:val="Водачи"/>
    <w:rPr>
      <w:rFonts w:ascii="OpenSymbol" w:eastAsia="OpenSymbol" w:hAnsi="OpenSymbol" w:cs="OpenSymbol"/>
    </w:rPr>
  </w:style>
  <w:style w:type="character" w:customStyle="1" w:styleId="11">
    <w:name w:val="Заглавие 1 Знак"/>
    <w:rPr>
      <w:rFonts w:ascii="Cambria" w:eastAsia="Times New Roman" w:hAnsi="Cambria" w:cs="Times New Roman"/>
      <w:b/>
      <w:bCs/>
      <w:color w:val="365F91"/>
      <w:sz w:val="24"/>
      <w:szCs w:val="24"/>
    </w:rPr>
  </w:style>
  <w:style w:type="character" w:customStyle="1" w:styleId="22">
    <w:name w:val="Заглавие 2 Знак"/>
    <w:rPr>
      <w:rFonts w:ascii="Cambria" w:eastAsia="Times New Roman" w:hAnsi="Cambria" w:cs="Times New Roman"/>
      <w:color w:val="365F91"/>
      <w:sz w:val="24"/>
      <w:szCs w:val="24"/>
    </w:rPr>
  </w:style>
  <w:style w:type="character" w:customStyle="1" w:styleId="30">
    <w:name w:val="Заглавие 3 Знак"/>
    <w:rPr>
      <w:rFonts w:ascii="Cambria" w:eastAsia="Times New Roman" w:hAnsi="Cambria" w:cs="Times New Roman"/>
      <w:color w:val="4F81BD"/>
      <w:sz w:val="24"/>
      <w:szCs w:val="24"/>
    </w:rPr>
  </w:style>
  <w:style w:type="character" w:customStyle="1" w:styleId="40">
    <w:name w:val="Заглавие 4 Знак"/>
    <w:rPr>
      <w:rFonts w:ascii="Cambria" w:eastAsia="Times New Roman" w:hAnsi="Cambria" w:cs="Times New Roman"/>
      <w:i/>
      <w:iCs/>
      <w:color w:val="4F81BD"/>
      <w:sz w:val="24"/>
      <w:szCs w:val="24"/>
    </w:rPr>
  </w:style>
  <w:style w:type="character" w:customStyle="1" w:styleId="50">
    <w:name w:val="Заглавие 5 Знак"/>
    <w:rPr>
      <w:rFonts w:ascii="Cambria" w:eastAsia="Times New Roman" w:hAnsi="Cambria" w:cs="Times New Roman"/>
      <w:color w:val="4F81BD"/>
    </w:rPr>
  </w:style>
  <w:style w:type="character" w:customStyle="1" w:styleId="60">
    <w:name w:val="Заглавие 6 Знак"/>
    <w:rPr>
      <w:rFonts w:ascii="Cambria" w:eastAsia="Times New Roman" w:hAnsi="Cambria" w:cs="Times New Roman"/>
      <w:i/>
      <w:iCs/>
      <w:color w:val="4F81BD"/>
    </w:rPr>
  </w:style>
  <w:style w:type="character" w:customStyle="1" w:styleId="70">
    <w:name w:val="Заглавие 7 Знак"/>
    <w:rPr>
      <w:rFonts w:ascii="Cambria" w:eastAsia="Times New Roman" w:hAnsi="Cambria" w:cs="Times New Roman"/>
      <w:b/>
      <w:bCs/>
      <w:color w:val="9BBB59"/>
      <w:sz w:val="20"/>
      <w:szCs w:val="20"/>
    </w:rPr>
  </w:style>
  <w:style w:type="character" w:customStyle="1" w:styleId="80">
    <w:name w:val="Заглавие 8 Знак"/>
    <w:rPr>
      <w:rFonts w:ascii="Cambria" w:eastAsia="Times New Roman" w:hAnsi="Cambria" w:cs="Times New Roman"/>
      <w:b/>
      <w:bCs/>
      <w:i/>
      <w:iCs/>
      <w:color w:val="9BBB59"/>
      <w:sz w:val="20"/>
      <w:szCs w:val="20"/>
    </w:rPr>
  </w:style>
  <w:style w:type="character" w:customStyle="1" w:styleId="90">
    <w:name w:val="Заглавие 9 Знак"/>
    <w:rPr>
      <w:rFonts w:ascii="Cambria" w:eastAsia="Times New Roman" w:hAnsi="Cambria" w:cs="Times New Roman"/>
      <w:i/>
      <w:iCs/>
      <w:color w:val="9BBB59"/>
      <w:sz w:val="20"/>
      <w:szCs w:val="20"/>
    </w:rPr>
  </w:style>
  <w:style w:type="character" w:customStyle="1" w:styleId="a5">
    <w:name w:val="Заглавие Знак"/>
    <w:rPr>
      <w:rFonts w:ascii="Cambria" w:eastAsia="Times New Roman" w:hAnsi="Cambria" w:cs="Times New Roman"/>
      <w:i/>
      <w:iCs/>
      <w:color w:val="243F60"/>
      <w:sz w:val="60"/>
      <w:szCs w:val="60"/>
    </w:rPr>
  </w:style>
  <w:style w:type="character" w:customStyle="1" w:styleId="a6">
    <w:name w:val="Подзаглавие Знак"/>
    <w:rPr>
      <w:rFonts w:ascii="Calibri" w:hAnsi="Calibri"/>
      <w:i/>
      <w:iCs/>
      <w:sz w:val="24"/>
      <w:szCs w:val="24"/>
    </w:rPr>
  </w:style>
  <w:style w:type="character" w:styleId="a7">
    <w:name w:val="Strong"/>
    <w:qFormat/>
    <w:rPr>
      <w:b/>
      <w:bCs/>
      <w:spacing w:val="0"/>
    </w:rPr>
  </w:style>
  <w:style w:type="character" w:styleId="a8">
    <w:name w:val="Emphasis"/>
    <w:qFormat/>
    <w:rPr>
      <w:b/>
      <w:bCs/>
      <w:i/>
      <w:iCs/>
      <w:color w:val="5A5A5A"/>
    </w:rPr>
  </w:style>
  <w:style w:type="character" w:customStyle="1" w:styleId="a9">
    <w:name w:val="Цитат Знак"/>
    <w:rPr>
      <w:rFonts w:ascii="Cambria" w:eastAsia="Times New Roman" w:hAnsi="Cambria" w:cs="Times New Roman"/>
      <w:i/>
      <w:iCs/>
      <w:color w:val="5A5A5A"/>
    </w:rPr>
  </w:style>
  <w:style w:type="character" w:customStyle="1" w:styleId="aa">
    <w:name w:val="Интензивно цитиране Знак"/>
    <w:rPr>
      <w:rFonts w:ascii="Cambria" w:eastAsia="Times New Roman" w:hAnsi="Cambria" w:cs="Times New Roman"/>
      <w:i/>
      <w:iCs/>
      <w:color w:val="FFFFFF"/>
      <w:sz w:val="24"/>
      <w:szCs w:val="24"/>
      <w:shd w:val="clear" w:color="auto" w:fill="4F81BD"/>
    </w:rPr>
  </w:style>
  <w:style w:type="character" w:styleId="ab">
    <w:name w:val="Subtle Emphasis"/>
    <w:qFormat/>
    <w:rPr>
      <w:i/>
      <w:iCs/>
      <w:color w:val="5A5A5A"/>
    </w:rPr>
  </w:style>
  <w:style w:type="character" w:styleId="ac">
    <w:name w:val="Intense Emphasis"/>
    <w:qFormat/>
    <w:rPr>
      <w:b/>
      <w:bCs/>
      <w:i/>
      <w:iCs/>
      <w:color w:val="4F81BD"/>
      <w:sz w:val="22"/>
      <w:szCs w:val="22"/>
    </w:rPr>
  </w:style>
  <w:style w:type="character" w:styleId="ad">
    <w:name w:val="Subtle Reference"/>
    <w:qFormat/>
    <w:rPr>
      <w:color w:val="auto"/>
      <w:u w:val="single"/>
    </w:rPr>
  </w:style>
  <w:style w:type="character" w:styleId="ae">
    <w:name w:val="Intense Reference"/>
    <w:qFormat/>
    <w:rPr>
      <w:b/>
      <w:bCs/>
      <w:color w:val="76923C"/>
      <w:u w:val="single"/>
    </w:rPr>
  </w:style>
  <w:style w:type="character" w:styleId="af">
    <w:name w:val="Book Title"/>
    <w:qFormat/>
    <w:rPr>
      <w:rFonts w:ascii="Cambria" w:eastAsia="Times New Roman" w:hAnsi="Cambria" w:cs="Times New Roman"/>
      <w:b/>
      <w:bCs/>
      <w:i/>
      <w:iCs/>
      <w:color w:val="auto"/>
    </w:rPr>
  </w:style>
  <w:style w:type="character" w:customStyle="1" w:styleId="af0">
    <w:name w:val="Без разредка Знак"/>
    <w:basedOn w:val="10"/>
  </w:style>
  <w:style w:type="character" w:customStyle="1" w:styleId="af1">
    <w:name w:val="Изнесен текст Знак"/>
    <w:rPr>
      <w:rFonts w:ascii="Tahoma" w:hAnsi="Tahoma" w:cs="Tahoma"/>
      <w:sz w:val="16"/>
      <w:szCs w:val="16"/>
      <w:lang w:val="en-US" w:eastAsia="en-US" w:bidi="en-US"/>
    </w:rPr>
  </w:style>
  <w:style w:type="character" w:styleId="af2">
    <w:name w:val="Hyperlink"/>
    <w:uiPriority w:val="99"/>
    <w:rPr>
      <w:color w:val="0000FF"/>
      <w:u w:val="single"/>
    </w:rPr>
  </w:style>
  <w:style w:type="character" w:customStyle="1" w:styleId="af3">
    <w:name w:val="Горен колонтитул Знак"/>
    <w:rPr>
      <w:rFonts w:ascii="Calibri" w:hAnsi="Calibri" w:cs="Calibri"/>
      <w:sz w:val="22"/>
      <w:szCs w:val="22"/>
      <w:lang w:val="en-US" w:eastAsia="en-US" w:bidi="en-US"/>
    </w:rPr>
  </w:style>
  <w:style w:type="character" w:customStyle="1" w:styleId="af4">
    <w:name w:val="Долен колонтитул Знак"/>
    <w:rPr>
      <w:rFonts w:ascii="Calibri" w:hAnsi="Calibri" w:cs="Calibri"/>
      <w:sz w:val="22"/>
      <w:szCs w:val="22"/>
      <w:lang w:val="en-US" w:eastAsia="en-US" w:bidi="en-US"/>
    </w:rPr>
  </w:style>
  <w:style w:type="paragraph" w:customStyle="1" w:styleId="31">
    <w:name w:val="Заглавие3"/>
    <w:basedOn w:val="a"/>
    <w:next w:val="af5"/>
    <w:pPr>
      <w:keepNext/>
      <w:spacing w:before="240" w:after="120"/>
    </w:pPr>
    <w:rPr>
      <w:rFonts w:ascii="Arial" w:eastAsia="SimSun" w:hAnsi="Arial" w:cs="Mangal"/>
      <w:sz w:val="28"/>
      <w:szCs w:val="28"/>
    </w:rPr>
  </w:style>
  <w:style w:type="paragraph" w:styleId="af5">
    <w:name w:val="Body Text"/>
    <w:basedOn w:val="a"/>
    <w:pPr>
      <w:spacing w:after="120"/>
    </w:pPr>
  </w:style>
  <w:style w:type="paragraph" w:styleId="af6">
    <w:name w:val="List"/>
    <w:basedOn w:val="af5"/>
    <w:rPr>
      <w:rFonts w:cs="Tahoma"/>
    </w:rPr>
  </w:style>
  <w:style w:type="paragraph" w:customStyle="1" w:styleId="32">
    <w:name w:val="Надпис3"/>
    <w:basedOn w:val="a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af7">
    <w:name w:val="Указател"/>
    <w:basedOn w:val="a"/>
    <w:pPr>
      <w:suppressLineNumbers/>
    </w:pPr>
    <w:rPr>
      <w:rFonts w:cs="Tahoma"/>
    </w:rPr>
  </w:style>
  <w:style w:type="paragraph" w:customStyle="1" w:styleId="23">
    <w:name w:val="Заглавие2"/>
    <w:basedOn w:val="a"/>
    <w:next w:val="af5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24">
    <w:name w:val="Надпис2"/>
    <w:basedOn w:val="a"/>
    <w:next w:val="a"/>
    <w:rPr>
      <w:b/>
      <w:bCs/>
      <w:sz w:val="18"/>
      <w:szCs w:val="18"/>
    </w:rPr>
  </w:style>
  <w:style w:type="paragraph" w:customStyle="1" w:styleId="12">
    <w:name w:val="Заглавие1"/>
    <w:basedOn w:val="a"/>
    <w:next w:val="af5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customStyle="1" w:styleId="13">
    <w:name w:val="Надпис1"/>
    <w:basedOn w:val="a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af8">
    <w:name w:val="header"/>
    <w:basedOn w:val="a"/>
    <w:pPr>
      <w:suppressLineNumbers/>
      <w:tabs>
        <w:tab w:val="center" w:pos="4677"/>
        <w:tab w:val="right" w:pos="9354"/>
      </w:tabs>
    </w:pPr>
  </w:style>
  <w:style w:type="paragraph" w:customStyle="1" w:styleId="-">
    <w:name w:val="Таблица - съдържание"/>
    <w:basedOn w:val="a"/>
    <w:pPr>
      <w:suppressLineNumbers/>
    </w:pPr>
  </w:style>
  <w:style w:type="paragraph" w:styleId="af9">
    <w:name w:val="footer"/>
    <w:basedOn w:val="a"/>
    <w:pPr>
      <w:suppressLineNumbers/>
      <w:tabs>
        <w:tab w:val="center" w:pos="4677"/>
        <w:tab w:val="right" w:pos="9355"/>
      </w:tabs>
    </w:pPr>
  </w:style>
  <w:style w:type="paragraph" w:customStyle="1" w:styleId="afa">
    <w:name w:val="Горен колонтитул (дясно)"/>
    <w:basedOn w:val="a"/>
    <w:pPr>
      <w:suppressLineNumbers/>
      <w:tabs>
        <w:tab w:val="center" w:pos="4677"/>
        <w:tab w:val="right" w:pos="9355"/>
      </w:tabs>
    </w:pPr>
  </w:style>
  <w:style w:type="paragraph" w:styleId="afb">
    <w:name w:val="Title"/>
    <w:basedOn w:val="a"/>
    <w:next w:val="a"/>
    <w:qFormat/>
    <w:pPr>
      <w:pBdr>
        <w:top w:val="single" w:sz="8" w:space="10" w:color="FFFF00"/>
        <w:bottom w:val="single" w:sz="20" w:space="15" w:color="FFFF00"/>
      </w:pBdr>
      <w:ind w:firstLine="0"/>
      <w:jc w:val="center"/>
    </w:pPr>
    <w:rPr>
      <w:rFonts w:ascii="Cambria" w:hAnsi="Cambria" w:cs="Times New Roman"/>
      <w:i/>
      <w:iCs/>
      <w:color w:val="243F60"/>
      <w:sz w:val="60"/>
      <w:szCs w:val="60"/>
    </w:rPr>
  </w:style>
  <w:style w:type="paragraph" w:styleId="afc">
    <w:name w:val="Subtitle"/>
    <w:basedOn w:val="a"/>
    <w:next w:val="a"/>
    <w:qFormat/>
    <w:pPr>
      <w:spacing w:before="200" w:after="900"/>
      <w:ind w:firstLine="0"/>
      <w:jc w:val="right"/>
    </w:pPr>
    <w:rPr>
      <w:i/>
      <w:iCs/>
      <w:sz w:val="24"/>
      <w:szCs w:val="24"/>
    </w:rPr>
  </w:style>
  <w:style w:type="paragraph" w:styleId="afd">
    <w:name w:val="No Spacing"/>
    <w:basedOn w:val="a"/>
    <w:qFormat/>
    <w:pPr>
      <w:ind w:firstLine="0"/>
    </w:pPr>
  </w:style>
  <w:style w:type="paragraph" w:styleId="afe">
    <w:name w:val="List Paragraph"/>
    <w:basedOn w:val="a"/>
    <w:qFormat/>
    <w:pPr>
      <w:ind w:left="720"/>
    </w:pPr>
  </w:style>
  <w:style w:type="paragraph" w:styleId="aff">
    <w:name w:val="Quote"/>
    <w:basedOn w:val="a"/>
    <w:next w:val="a"/>
    <w:qFormat/>
    <w:rPr>
      <w:rFonts w:ascii="Cambria" w:hAnsi="Cambria" w:cs="Times New Roman"/>
      <w:i/>
      <w:iCs/>
      <w:color w:val="5A5A5A"/>
    </w:rPr>
  </w:style>
  <w:style w:type="paragraph" w:styleId="aff0">
    <w:name w:val="Intense Quote"/>
    <w:basedOn w:val="a"/>
    <w:next w:val="a"/>
    <w:qFormat/>
    <w:pPr>
      <w:pBdr>
        <w:top w:val="single" w:sz="8" w:space="10" w:color="00FF00"/>
        <w:left w:val="single" w:sz="32" w:space="4" w:color="FFFF00"/>
        <w:bottom w:val="single" w:sz="20" w:space="10" w:color="FFFF00"/>
        <w:right w:val="single" w:sz="32" w:space="4" w:color="FFFF00"/>
      </w:pBdr>
      <w:shd w:val="clear" w:color="auto" w:fill="4F81BD"/>
      <w:spacing w:before="320" w:after="320" w:line="300" w:lineRule="auto"/>
      <w:ind w:left="1440" w:right="1440"/>
    </w:pPr>
    <w:rPr>
      <w:rFonts w:ascii="Cambria" w:hAnsi="Cambria" w:cs="Times New Roman"/>
      <w:i/>
      <w:iCs/>
      <w:color w:val="FFFFFF"/>
      <w:sz w:val="24"/>
      <w:szCs w:val="24"/>
    </w:rPr>
  </w:style>
  <w:style w:type="paragraph" w:styleId="aff1">
    <w:name w:val="TOC Heading"/>
    <w:basedOn w:val="1"/>
    <w:next w:val="a"/>
    <w:qFormat/>
    <w:pPr>
      <w:tabs>
        <w:tab w:val="clear" w:pos="0"/>
      </w:tabs>
    </w:pPr>
  </w:style>
  <w:style w:type="paragraph" w:customStyle="1" w:styleId="14">
    <w:name w:val="Изнесен текст1"/>
    <w:basedOn w:val="a"/>
    <w:rPr>
      <w:rFonts w:ascii="Tahoma" w:hAnsi="Tahoma" w:cs="Tahoma"/>
      <w:sz w:val="16"/>
      <w:szCs w:val="16"/>
    </w:rPr>
  </w:style>
  <w:style w:type="paragraph" w:styleId="25">
    <w:name w:val="toc 2"/>
    <w:basedOn w:val="a"/>
    <w:next w:val="a"/>
    <w:uiPriority w:val="39"/>
    <w:qFormat/>
    <w:pPr>
      <w:ind w:left="220"/>
    </w:pPr>
    <w:rPr>
      <w:smallCaps/>
      <w:sz w:val="20"/>
      <w:szCs w:val="20"/>
    </w:rPr>
  </w:style>
  <w:style w:type="paragraph" w:customStyle="1" w:styleId="-0">
    <w:name w:val="Таблица - заглавие"/>
    <w:basedOn w:val="-"/>
    <w:pPr>
      <w:jc w:val="center"/>
    </w:pPr>
    <w:rPr>
      <w:b/>
      <w:bCs/>
    </w:rPr>
  </w:style>
  <w:style w:type="paragraph" w:customStyle="1" w:styleId="-1">
    <w:name w:val="Рамка - съдържание"/>
    <w:basedOn w:val="af5"/>
  </w:style>
  <w:style w:type="paragraph" w:styleId="15">
    <w:name w:val="toc 1"/>
    <w:basedOn w:val="af7"/>
    <w:uiPriority w:val="39"/>
    <w:qFormat/>
    <w:pPr>
      <w:suppressLineNumbers w:val="0"/>
      <w:spacing w:before="120" w:after="120"/>
    </w:pPr>
    <w:rPr>
      <w:rFonts w:cs="Calibri"/>
      <w:b/>
      <w:bCs/>
      <w:caps/>
      <w:sz w:val="20"/>
      <w:szCs w:val="20"/>
    </w:rPr>
  </w:style>
  <w:style w:type="paragraph" w:styleId="33">
    <w:name w:val="toc 3"/>
    <w:basedOn w:val="af7"/>
    <w:uiPriority w:val="39"/>
    <w:qFormat/>
    <w:pPr>
      <w:suppressLineNumbers w:val="0"/>
      <w:ind w:left="440"/>
    </w:pPr>
    <w:rPr>
      <w:rFonts w:cs="Calibri"/>
      <w:i/>
      <w:iCs/>
      <w:sz w:val="20"/>
      <w:szCs w:val="20"/>
    </w:rPr>
  </w:style>
  <w:style w:type="paragraph" w:styleId="41">
    <w:name w:val="toc 4"/>
    <w:basedOn w:val="af7"/>
    <w:uiPriority w:val="39"/>
    <w:pPr>
      <w:suppressLineNumbers w:val="0"/>
      <w:ind w:left="660"/>
    </w:pPr>
    <w:rPr>
      <w:rFonts w:cs="Calibri"/>
      <w:sz w:val="18"/>
      <w:szCs w:val="18"/>
    </w:rPr>
  </w:style>
  <w:style w:type="paragraph" w:styleId="51">
    <w:name w:val="toc 5"/>
    <w:basedOn w:val="af7"/>
    <w:uiPriority w:val="39"/>
    <w:pPr>
      <w:suppressLineNumbers w:val="0"/>
      <w:ind w:left="880"/>
    </w:pPr>
    <w:rPr>
      <w:rFonts w:cs="Calibri"/>
      <w:sz w:val="18"/>
      <w:szCs w:val="18"/>
    </w:rPr>
  </w:style>
  <w:style w:type="paragraph" w:styleId="61">
    <w:name w:val="toc 6"/>
    <w:basedOn w:val="af7"/>
    <w:uiPriority w:val="39"/>
    <w:pPr>
      <w:suppressLineNumbers w:val="0"/>
      <w:ind w:left="1100"/>
    </w:pPr>
    <w:rPr>
      <w:rFonts w:cs="Calibri"/>
      <w:sz w:val="18"/>
      <w:szCs w:val="18"/>
    </w:rPr>
  </w:style>
  <w:style w:type="paragraph" w:styleId="71">
    <w:name w:val="toc 7"/>
    <w:basedOn w:val="af7"/>
    <w:uiPriority w:val="39"/>
    <w:pPr>
      <w:suppressLineNumbers w:val="0"/>
      <w:ind w:left="1320"/>
    </w:pPr>
    <w:rPr>
      <w:rFonts w:cs="Calibri"/>
      <w:sz w:val="18"/>
      <w:szCs w:val="18"/>
    </w:rPr>
  </w:style>
  <w:style w:type="paragraph" w:styleId="81">
    <w:name w:val="toc 8"/>
    <w:basedOn w:val="af7"/>
    <w:uiPriority w:val="39"/>
    <w:pPr>
      <w:suppressLineNumbers w:val="0"/>
      <w:ind w:left="1540"/>
    </w:pPr>
    <w:rPr>
      <w:rFonts w:cs="Calibri"/>
      <w:sz w:val="18"/>
      <w:szCs w:val="18"/>
    </w:rPr>
  </w:style>
  <w:style w:type="paragraph" w:styleId="91">
    <w:name w:val="toc 9"/>
    <w:basedOn w:val="af7"/>
    <w:uiPriority w:val="39"/>
    <w:pPr>
      <w:suppressLineNumbers w:val="0"/>
      <w:ind w:left="1760"/>
    </w:pPr>
    <w:rPr>
      <w:rFonts w:cs="Calibri"/>
      <w:sz w:val="18"/>
      <w:szCs w:val="18"/>
    </w:rPr>
  </w:style>
  <w:style w:type="paragraph" w:customStyle="1" w:styleId="100">
    <w:name w:val="Съдържание 10"/>
    <w:basedOn w:val="af7"/>
    <w:pPr>
      <w:tabs>
        <w:tab w:val="right" w:leader="dot" w:pos="9637"/>
      </w:tabs>
      <w:ind w:left="2547" w:firstLine="0"/>
    </w:pPr>
  </w:style>
  <w:style w:type="table" w:styleId="aff2">
    <w:name w:val="Table Grid"/>
    <w:basedOn w:val="a1"/>
    <w:rsid w:val="00262F72"/>
    <w:pPr>
      <w:suppressAutoHyphens/>
      <w:ind w:firstLine="36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1">
    <w:name w:val="Заглавие 2 Знак1"/>
    <w:link w:val="2"/>
    <w:rsid w:val="00040075"/>
    <w:rPr>
      <w:rFonts w:ascii="Cambria" w:hAnsi="Cambria"/>
      <w:color w:val="365F91"/>
      <w:sz w:val="24"/>
      <w:szCs w:val="24"/>
      <w:lang w:val="en-US" w:eastAsia="en-US" w:bidi="en-US"/>
    </w:rPr>
  </w:style>
  <w:style w:type="paragraph" w:customStyle="1" w:styleId="heading2">
    <w:name w:val="heading2"/>
    <w:basedOn w:val="a"/>
    <w:rsid w:val="00043010"/>
    <w:pPr>
      <w:numPr>
        <w:numId w:val="3"/>
      </w:numPr>
    </w:pPr>
    <w:rPr>
      <w:color w:val="000080"/>
      <w:sz w:val="28"/>
      <w:szCs w:val="28"/>
    </w:rPr>
  </w:style>
  <w:style w:type="numbering" w:customStyle="1" w:styleId="Style1">
    <w:name w:val="Style1"/>
    <w:rsid w:val="005E0950"/>
    <w:pPr>
      <w:numPr>
        <w:numId w:val="2"/>
      </w:numPr>
    </w:pPr>
  </w:style>
  <w:style w:type="character" w:styleId="aff3">
    <w:name w:val="FollowedHyperlink"/>
    <w:rsid w:val="0050396E"/>
    <w:rPr>
      <w:color w:val="800080"/>
      <w:u w:val="single"/>
    </w:rPr>
  </w:style>
  <w:style w:type="paragraph" w:customStyle="1" w:styleId="16">
    <w:name w:val="Заглавие от съдържание1"/>
    <w:basedOn w:val="1"/>
    <w:next w:val="a"/>
    <w:uiPriority w:val="39"/>
    <w:semiHidden/>
    <w:unhideWhenUsed/>
    <w:qFormat/>
    <w:rsid w:val="003B13B3"/>
    <w:pPr>
      <w:keepNext/>
      <w:keepLines/>
      <w:pBdr>
        <w:bottom w:val="none" w:sz="0" w:space="0" w:color="auto"/>
      </w:pBdr>
      <w:tabs>
        <w:tab w:val="clear" w:pos="0"/>
      </w:tabs>
      <w:suppressAutoHyphens w:val="0"/>
      <w:spacing w:before="480" w:after="0" w:line="276" w:lineRule="auto"/>
      <w:outlineLvl w:val="9"/>
    </w:pPr>
    <w:rPr>
      <w:rFonts w:eastAsia="MS Gothic"/>
      <w:sz w:val="28"/>
      <w:szCs w:val="28"/>
      <w:lang w:eastAsia="ja-JP" w:bidi="ar-SA"/>
    </w:rPr>
  </w:style>
  <w:style w:type="paragraph" w:styleId="aff4">
    <w:name w:val="Balloon Text"/>
    <w:basedOn w:val="a"/>
    <w:link w:val="17"/>
    <w:uiPriority w:val="99"/>
    <w:semiHidden/>
    <w:unhideWhenUsed/>
    <w:rsid w:val="003B13B3"/>
    <w:rPr>
      <w:rFonts w:ascii="Tahoma" w:hAnsi="Tahoma" w:cs="Tahoma"/>
      <w:sz w:val="16"/>
      <w:szCs w:val="16"/>
    </w:rPr>
  </w:style>
  <w:style w:type="character" w:customStyle="1" w:styleId="17">
    <w:name w:val="Изнесен текст Знак1"/>
    <w:link w:val="aff4"/>
    <w:uiPriority w:val="99"/>
    <w:semiHidden/>
    <w:rsid w:val="003B13B3"/>
    <w:rPr>
      <w:rFonts w:ascii="Tahoma" w:hAnsi="Tahoma" w:cs="Tahoma"/>
      <w:sz w:val="16"/>
      <w:szCs w:val="16"/>
      <w:lang w:val="en-US" w:eastAsia="en-US" w:bidi="en-US"/>
    </w:rPr>
  </w:style>
  <w:style w:type="paragraph" w:customStyle="1" w:styleId="18">
    <w:name w:val="Интензивно цитиране1"/>
    <w:basedOn w:val="a"/>
    <w:next w:val="a"/>
    <w:link w:val="IntenseQuoteChar"/>
    <w:uiPriority w:val="30"/>
    <w:qFormat/>
    <w:rsid w:val="00AC4DAC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a0"/>
    <w:link w:val="18"/>
    <w:uiPriority w:val="30"/>
    <w:rsid w:val="00AC4DAC"/>
    <w:rPr>
      <w:rFonts w:ascii="Calibri" w:hAnsi="Calibri" w:cs="Calibri"/>
      <w:b/>
      <w:bCs/>
      <w:i/>
      <w:iCs/>
      <w:color w:val="4F81BD"/>
      <w:sz w:val="22"/>
      <w:szCs w:val="22"/>
      <w:lang w:val="en-US" w:eastAsia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">
    <w:name w:val="Normal"/>
    <w:qFormat/>
    <w:pPr>
      <w:suppressAutoHyphens/>
      <w:ind w:firstLine="360"/>
    </w:pPr>
    <w:rPr>
      <w:rFonts w:ascii="Calibri" w:hAnsi="Calibri" w:cs="Calibri"/>
      <w:sz w:val="22"/>
      <w:szCs w:val="22"/>
      <w:lang w:val="en-US" w:eastAsia="en-US" w:bidi="en-US"/>
    </w:rPr>
  </w:style>
  <w:style w:type="paragraph" w:styleId="1">
    <w:name w:val="heading 1"/>
    <w:basedOn w:val="a"/>
    <w:next w:val="a"/>
    <w:qFormat/>
    <w:pPr>
      <w:pBdr>
        <w:bottom w:val="single" w:sz="8" w:space="1" w:color="FFFF00"/>
      </w:pBdr>
      <w:tabs>
        <w:tab w:val="num" w:pos="0"/>
      </w:tabs>
      <w:spacing w:before="600" w:after="80"/>
      <w:ind w:firstLine="0"/>
      <w:outlineLvl w:val="0"/>
    </w:pPr>
    <w:rPr>
      <w:rFonts w:ascii="Cambria" w:hAnsi="Cambria" w:cs="Times New Roman"/>
      <w:b/>
      <w:bCs/>
      <w:color w:val="365F91"/>
      <w:sz w:val="24"/>
      <w:szCs w:val="24"/>
    </w:rPr>
  </w:style>
  <w:style w:type="paragraph" w:styleId="2">
    <w:name w:val="heading 2"/>
    <w:basedOn w:val="a"/>
    <w:next w:val="a"/>
    <w:link w:val="21"/>
    <w:qFormat/>
    <w:pPr>
      <w:pBdr>
        <w:bottom w:val="single" w:sz="8" w:space="1" w:color="FFFF00"/>
      </w:pBdr>
      <w:tabs>
        <w:tab w:val="num" w:pos="0"/>
      </w:tabs>
      <w:spacing w:before="200" w:after="80"/>
      <w:ind w:firstLine="0"/>
      <w:outlineLvl w:val="1"/>
    </w:pPr>
    <w:rPr>
      <w:rFonts w:ascii="Cambria" w:hAnsi="Cambria" w:cs="Times New Roman"/>
      <w:color w:val="365F91"/>
      <w:sz w:val="24"/>
      <w:szCs w:val="24"/>
    </w:rPr>
  </w:style>
  <w:style w:type="paragraph" w:styleId="3">
    <w:name w:val="heading 3"/>
    <w:basedOn w:val="a"/>
    <w:next w:val="a"/>
    <w:qFormat/>
    <w:pPr>
      <w:pBdr>
        <w:bottom w:val="single" w:sz="4" w:space="1" w:color="FFFF00"/>
      </w:pBdr>
      <w:tabs>
        <w:tab w:val="num" w:pos="0"/>
      </w:tabs>
      <w:spacing w:before="200" w:after="80"/>
      <w:ind w:firstLine="0"/>
      <w:outlineLvl w:val="2"/>
    </w:pPr>
    <w:rPr>
      <w:rFonts w:ascii="Cambria" w:hAnsi="Cambria" w:cs="Times New Roman"/>
      <w:color w:val="4F81BD"/>
      <w:sz w:val="24"/>
      <w:szCs w:val="24"/>
    </w:rPr>
  </w:style>
  <w:style w:type="paragraph" w:styleId="4">
    <w:name w:val="heading 4"/>
    <w:basedOn w:val="a"/>
    <w:next w:val="a"/>
    <w:qFormat/>
    <w:pPr>
      <w:pBdr>
        <w:bottom w:val="single" w:sz="4" w:space="2" w:color="00FF00"/>
      </w:pBdr>
      <w:tabs>
        <w:tab w:val="num" w:pos="0"/>
      </w:tabs>
      <w:spacing w:before="200" w:after="80"/>
      <w:ind w:firstLine="0"/>
      <w:outlineLvl w:val="3"/>
    </w:pPr>
    <w:rPr>
      <w:rFonts w:ascii="Cambria" w:hAnsi="Cambria" w:cs="Times New Roman"/>
      <w:i/>
      <w:iCs/>
      <w:color w:val="4F81BD"/>
      <w:sz w:val="24"/>
      <w:szCs w:val="24"/>
    </w:rPr>
  </w:style>
  <w:style w:type="paragraph" w:styleId="5">
    <w:name w:val="heading 5"/>
    <w:basedOn w:val="a"/>
    <w:next w:val="a"/>
    <w:qFormat/>
    <w:pPr>
      <w:tabs>
        <w:tab w:val="num" w:pos="0"/>
      </w:tabs>
      <w:spacing w:before="200" w:after="80"/>
      <w:ind w:firstLine="0"/>
      <w:outlineLvl w:val="4"/>
    </w:pPr>
    <w:rPr>
      <w:rFonts w:ascii="Cambria" w:hAnsi="Cambria" w:cs="Times New Roman"/>
      <w:color w:val="4F81BD"/>
    </w:rPr>
  </w:style>
  <w:style w:type="paragraph" w:styleId="6">
    <w:name w:val="heading 6"/>
    <w:basedOn w:val="a"/>
    <w:next w:val="a"/>
    <w:qFormat/>
    <w:pPr>
      <w:tabs>
        <w:tab w:val="num" w:pos="0"/>
      </w:tabs>
      <w:spacing w:before="280" w:after="100"/>
      <w:ind w:firstLine="0"/>
      <w:outlineLvl w:val="5"/>
    </w:pPr>
    <w:rPr>
      <w:rFonts w:ascii="Cambria" w:hAnsi="Cambria" w:cs="Times New Roman"/>
      <w:i/>
      <w:iCs/>
      <w:color w:val="4F81BD"/>
    </w:rPr>
  </w:style>
  <w:style w:type="paragraph" w:styleId="7">
    <w:name w:val="heading 7"/>
    <w:basedOn w:val="a"/>
    <w:next w:val="a"/>
    <w:qFormat/>
    <w:pPr>
      <w:tabs>
        <w:tab w:val="num" w:pos="0"/>
      </w:tabs>
      <w:spacing w:before="320" w:after="100"/>
      <w:ind w:firstLine="0"/>
      <w:outlineLvl w:val="6"/>
    </w:pPr>
    <w:rPr>
      <w:rFonts w:ascii="Cambria" w:hAnsi="Cambria" w:cs="Times New Roman"/>
      <w:b/>
      <w:bCs/>
      <w:color w:val="9BBB59"/>
      <w:sz w:val="20"/>
      <w:szCs w:val="20"/>
    </w:rPr>
  </w:style>
  <w:style w:type="paragraph" w:styleId="8">
    <w:name w:val="heading 8"/>
    <w:basedOn w:val="a"/>
    <w:next w:val="a"/>
    <w:qFormat/>
    <w:pPr>
      <w:tabs>
        <w:tab w:val="num" w:pos="0"/>
      </w:tabs>
      <w:spacing w:before="320" w:after="100"/>
      <w:ind w:firstLine="0"/>
      <w:outlineLvl w:val="7"/>
    </w:pPr>
    <w:rPr>
      <w:rFonts w:ascii="Cambria" w:hAnsi="Cambria" w:cs="Times New Roman"/>
      <w:b/>
      <w:bCs/>
      <w:i/>
      <w:iCs/>
      <w:color w:val="9BBB59"/>
      <w:sz w:val="20"/>
      <w:szCs w:val="20"/>
    </w:rPr>
  </w:style>
  <w:style w:type="paragraph" w:styleId="9">
    <w:name w:val="heading 9"/>
    <w:basedOn w:val="a"/>
    <w:next w:val="a"/>
    <w:qFormat/>
    <w:pPr>
      <w:tabs>
        <w:tab w:val="num" w:pos="0"/>
      </w:tabs>
      <w:spacing w:before="320" w:after="100"/>
      <w:ind w:firstLine="0"/>
      <w:outlineLvl w:val="8"/>
    </w:pPr>
    <w:rPr>
      <w:rFonts w:ascii="Cambria" w:hAnsi="Cambria" w:cs="Times New Roman"/>
      <w:i/>
      <w:iCs/>
      <w:color w:val="9BBB59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3z0">
    <w:name w:val="WW8Num3z0"/>
    <w:rPr>
      <w:b w:val="0"/>
      <w:bCs w:val="0"/>
      <w:i w:val="0"/>
      <w:iCs w:val="0"/>
    </w:rPr>
  </w:style>
  <w:style w:type="character" w:customStyle="1" w:styleId="WW8Num5z0">
    <w:name w:val="WW8Num5z0"/>
    <w:rPr>
      <w:rFonts w:ascii="Wingdings" w:hAnsi="Wingdings" w:cs="OpenSymbol"/>
    </w:rPr>
  </w:style>
  <w:style w:type="character" w:customStyle="1" w:styleId="WW8Num9z0">
    <w:name w:val="WW8Num9z0"/>
    <w:rPr>
      <w:rFonts w:ascii="Courier New" w:hAnsi="Courier New" w:cs="Courier New"/>
    </w:rPr>
  </w:style>
  <w:style w:type="character" w:customStyle="1" w:styleId="WW8Num10z0">
    <w:name w:val="WW8Num10z0"/>
    <w:rPr>
      <w:rFonts w:ascii="Courier New" w:hAnsi="Courier New" w:cs="Courier New"/>
    </w:rPr>
  </w:style>
  <w:style w:type="character" w:customStyle="1" w:styleId="20">
    <w:name w:val="Шрифт на абзаца по подразбиране2"/>
  </w:style>
  <w:style w:type="character" w:customStyle="1" w:styleId="WW8Num4z0">
    <w:name w:val="WW8Num4z0"/>
    <w:rPr>
      <w:b w:val="0"/>
      <w:bCs w:val="0"/>
      <w:i w:val="0"/>
      <w:iCs w:val="0"/>
    </w:rPr>
  </w:style>
  <w:style w:type="character" w:customStyle="1" w:styleId="WW8Num5z1">
    <w:name w:val="WW8Num5z1"/>
    <w:rPr>
      <w:rFonts w:ascii="OpenSymbol" w:hAnsi="OpenSymbol" w:cs="OpenSymbol"/>
    </w:rPr>
  </w:style>
  <w:style w:type="character" w:customStyle="1" w:styleId="WW8Num5z3">
    <w:name w:val="WW8Num5z3"/>
    <w:rPr>
      <w:rFonts w:ascii="Symbol" w:hAnsi="Symbol" w:cs="OpenSymbol"/>
    </w:rPr>
  </w:style>
  <w:style w:type="character" w:customStyle="1" w:styleId="WW8Num6z0">
    <w:name w:val="WW8Num6z0"/>
    <w:rPr>
      <w:b w:val="0"/>
      <w:bCs w:val="0"/>
      <w:i w:val="0"/>
      <w:iCs w:val="0"/>
    </w:rPr>
  </w:style>
  <w:style w:type="character" w:customStyle="1" w:styleId="WW8Num8z0">
    <w:name w:val="WW8Num8z0"/>
    <w:rPr>
      <w:b w:val="0"/>
      <w:bCs w:val="0"/>
      <w:i w:val="0"/>
      <w:iCs w:val="0"/>
    </w:rPr>
  </w:style>
  <w:style w:type="character" w:customStyle="1" w:styleId="WW8Num11z0">
    <w:name w:val="WW8Num11z0"/>
    <w:rPr>
      <w:b w:val="0"/>
      <w:bCs w:val="0"/>
      <w:i w:val="0"/>
      <w:iCs w:val="0"/>
    </w:rPr>
  </w:style>
  <w:style w:type="character" w:customStyle="1" w:styleId="WW8Num14z0">
    <w:name w:val="WW8Num14z0"/>
    <w:rPr>
      <w:b w:val="0"/>
      <w:bCs w:val="0"/>
      <w:i w:val="0"/>
      <w:iCs w:val="0"/>
    </w:rPr>
  </w:style>
  <w:style w:type="character" w:customStyle="1" w:styleId="WW8Num17z0">
    <w:name w:val="WW8Num17z0"/>
    <w:rPr>
      <w:rFonts w:ascii="Courier New" w:hAnsi="Courier New" w:cs="Courier New"/>
    </w:rPr>
  </w:style>
  <w:style w:type="character" w:customStyle="1" w:styleId="WW8Num17z2">
    <w:name w:val="WW8Num17z2"/>
    <w:rPr>
      <w:rFonts w:ascii="Wingdings" w:hAnsi="Wingdings"/>
    </w:rPr>
  </w:style>
  <w:style w:type="character" w:customStyle="1" w:styleId="WW8Num17z3">
    <w:name w:val="WW8Num17z3"/>
    <w:rPr>
      <w:rFonts w:ascii="Symbol" w:hAnsi="Symbol"/>
    </w:rPr>
  </w:style>
  <w:style w:type="character" w:customStyle="1" w:styleId="WW8Num18z0">
    <w:name w:val="WW8Num18z0"/>
    <w:rPr>
      <w:rFonts w:ascii="Courier New" w:hAnsi="Courier New" w:cs="Courier New"/>
    </w:rPr>
  </w:style>
  <w:style w:type="character" w:customStyle="1" w:styleId="WW8Num18z2">
    <w:name w:val="WW8Num18z2"/>
    <w:rPr>
      <w:rFonts w:ascii="Wingdings" w:hAnsi="Wingdings"/>
    </w:rPr>
  </w:style>
  <w:style w:type="character" w:customStyle="1" w:styleId="WW8Num18z3">
    <w:name w:val="WW8Num18z3"/>
    <w:rPr>
      <w:rFonts w:ascii="Symbol" w:hAnsi="Symbol"/>
    </w:rPr>
  </w:style>
  <w:style w:type="character" w:customStyle="1" w:styleId="10">
    <w:name w:val="Шрифт на абзаца по подразбиране1"/>
  </w:style>
  <w:style w:type="character" w:customStyle="1" w:styleId="Absatz-Standardschriftart">
    <w:name w:val="Absatz-Standardschriftart"/>
  </w:style>
  <w:style w:type="character" w:customStyle="1" w:styleId="a3">
    <w:name w:val="Символи за номериране"/>
    <w:rPr>
      <w:b w:val="0"/>
      <w:bCs w:val="0"/>
      <w:i w:val="0"/>
      <w:iCs w:val="0"/>
    </w:rPr>
  </w:style>
  <w:style w:type="character" w:customStyle="1" w:styleId="a4">
    <w:name w:val="Водачи"/>
    <w:rPr>
      <w:rFonts w:ascii="OpenSymbol" w:eastAsia="OpenSymbol" w:hAnsi="OpenSymbol" w:cs="OpenSymbol"/>
    </w:rPr>
  </w:style>
  <w:style w:type="character" w:customStyle="1" w:styleId="11">
    <w:name w:val="Заглавие 1 Знак"/>
    <w:rPr>
      <w:rFonts w:ascii="Cambria" w:eastAsia="Times New Roman" w:hAnsi="Cambria" w:cs="Times New Roman"/>
      <w:b/>
      <w:bCs/>
      <w:color w:val="365F91"/>
      <w:sz w:val="24"/>
      <w:szCs w:val="24"/>
    </w:rPr>
  </w:style>
  <w:style w:type="character" w:customStyle="1" w:styleId="22">
    <w:name w:val="Заглавие 2 Знак"/>
    <w:rPr>
      <w:rFonts w:ascii="Cambria" w:eastAsia="Times New Roman" w:hAnsi="Cambria" w:cs="Times New Roman"/>
      <w:color w:val="365F91"/>
      <w:sz w:val="24"/>
      <w:szCs w:val="24"/>
    </w:rPr>
  </w:style>
  <w:style w:type="character" w:customStyle="1" w:styleId="30">
    <w:name w:val="Заглавие 3 Знак"/>
    <w:rPr>
      <w:rFonts w:ascii="Cambria" w:eastAsia="Times New Roman" w:hAnsi="Cambria" w:cs="Times New Roman"/>
      <w:color w:val="4F81BD"/>
      <w:sz w:val="24"/>
      <w:szCs w:val="24"/>
    </w:rPr>
  </w:style>
  <w:style w:type="character" w:customStyle="1" w:styleId="40">
    <w:name w:val="Заглавие 4 Знак"/>
    <w:rPr>
      <w:rFonts w:ascii="Cambria" w:eastAsia="Times New Roman" w:hAnsi="Cambria" w:cs="Times New Roman"/>
      <w:i/>
      <w:iCs/>
      <w:color w:val="4F81BD"/>
      <w:sz w:val="24"/>
      <w:szCs w:val="24"/>
    </w:rPr>
  </w:style>
  <w:style w:type="character" w:customStyle="1" w:styleId="50">
    <w:name w:val="Заглавие 5 Знак"/>
    <w:rPr>
      <w:rFonts w:ascii="Cambria" w:eastAsia="Times New Roman" w:hAnsi="Cambria" w:cs="Times New Roman"/>
      <w:color w:val="4F81BD"/>
    </w:rPr>
  </w:style>
  <w:style w:type="character" w:customStyle="1" w:styleId="60">
    <w:name w:val="Заглавие 6 Знак"/>
    <w:rPr>
      <w:rFonts w:ascii="Cambria" w:eastAsia="Times New Roman" w:hAnsi="Cambria" w:cs="Times New Roman"/>
      <w:i/>
      <w:iCs/>
      <w:color w:val="4F81BD"/>
    </w:rPr>
  </w:style>
  <w:style w:type="character" w:customStyle="1" w:styleId="70">
    <w:name w:val="Заглавие 7 Знак"/>
    <w:rPr>
      <w:rFonts w:ascii="Cambria" w:eastAsia="Times New Roman" w:hAnsi="Cambria" w:cs="Times New Roman"/>
      <w:b/>
      <w:bCs/>
      <w:color w:val="9BBB59"/>
      <w:sz w:val="20"/>
      <w:szCs w:val="20"/>
    </w:rPr>
  </w:style>
  <w:style w:type="character" w:customStyle="1" w:styleId="80">
    <w:name w:val="Заглавие 8 Знак"/>
    <w:rPr>
      <w:rFonts w:ascii="Cambria" w:eastAsia="Times New Roman" w:hAnsi="Cambria" w:cs="Times New Roman"/>
      <w:b/>
      <w:bCs/>
      <w:i/>
      <w:iCs/>
      <w:color w:val="9BBB59"/>
      <w:sz w:val="20"/>
      <w:szCs w:val="20"/>
    </w:rPr>
  </w:style>
  <w:style w:type="character" w:customStyle="1" w:styleId="90">
    <w:name w:val="Заглавие 9 Знак"/>
    <w:rPr>
      <w:rFonts w:ascii="Cambria" w:eastAsia="Times New Roman" w:hAnsi="Cambria" w:cs="Times New Roman"/>
      <w:i/>
      <w:iCs/>
      <w:color w:val="9BBB59"/>
      <w:sz w:val="20"/>
      <w:szCs w:val="20"/>
    </w:rPr>
  </w:style>
  <w:style w:type="character" w:customStyle="1" w:styleId="a5">
    <w:name w:val="Заглавие Знак"/>
    <w:rPr>
      <w:rFonts w:ascii="Cambria" w:eastAsia="Times New Roman" w:hAnsi="Cambria" w:cs="Times New Roman"/>
      <w:i/>
      <w:iCs/>
      <w:color w:val="243F60"/>
      <w:sz w:val="60"/>
      <w:szCs w:val="60"/>
    </w:rPr>
  </w:style>
  <w:style w:type="character" w:customStyle="1" w:styleId="a6">
    <w:name w:val="Подзаглавие Знак"/>
    <w:rPr>
      <w:rFonts w:ascii="Calibri" w:hAnsi="Calibri"/>
      <w:i/>
      <w:iCs/>
      <w:sz w:val="24"/>
      <w:szCs w:val="24"/>
    </w:rPr>
  </w:style>
  <w:style w:type="character" w:styleId="a7">
    <w:name w:val="Strong"/>
    <w:qFormat/>
    <w:rPr>
      <w:b/>
      <w:bCs/>
      <w:spacing w:val="0"/>
    </w:rPr>
  </w:style>
  <w:style w:type="character" w:styleId="a8">
    <w:name w:val="Emphasis"/>
    <w:qFormat/>
    <w:rPr>
      <w:b/>
      <w:bCs/>
      <w:i/>
      <w:iCs/>
      <w:color w:val="5A5A5A"/>
    </w:rPr>
  </w:style>
  <w:style w:type="character" w:customStyle="1" w:styleId="a9">
    <w:name w:val="Цитат Знак"/>
    <w:rPr>
      <w:rFonts w:ascii="Cambria" w:eastAsia="Times New Roman" w:hAnsi="Cambria" w:cs="Times New Roman"/>
      <w:i/>
      <w:iCs/>
      <w:color w:val="5A5A5A"/>
    </w:rPr>
  </w:style>
  <w:style w:type="character" w:customStyle="1" w:styleId="aa">
    <w:name w:val="Интензивно цитиране Знак"/>
    <w:rPr>
      <w:rFonts w:ascii="Cambria" w:eastAsia="Times New Roman" w:hAnsi="Cambria" w:cs="Times New Roman"/>
      <w:i/>
      <w:iCs/>
      <w:color w:val="FFFFFF"/>
      <w:sz w:val="24"/>
      <w:szCs w:val="24"/>
      <w:shd w:val="clear" w:color="auto" w:fill="4F81BD"/>
    </w:rPr>
  </w:style>
  <w:style w:type="character" w:styleId="ab">
    <w:name w:val="Subtle Emphasis"/>
    <w:qFormat/>
    <w:rPr>
      <w:i/>
      <w:iCs/>
      <w:color w:val="5A5A5A"/>
    </w:rPr>
  </w:style>
  <w:style w:type="character" w:styleId="ac">
    <w:name w:val="Intense Emphasis"/>
    <w:qFormat/>
    <w:rPr>
      <w:b/>
      <w:bCs/>
      <w:i/>
      <w:iCs/>
      <w:color w:val="4F81BD"/>
      <w:sz w:val="22"/>
      <w:szCs w:val="22"/>
    </w:rPr>
  </w:style>
  <w:style w:type="character" w:styleId="ad">
    <w:name w:val="Subtle Reference"/>
    <w:qFormat/>
    <w:rPr>
      <w:color w:val="auto"/>
      <w:u w:val="single"/>
    </w:rPr>
  </w:style>
  <w:style w:type="character" w:styleId="ae">
    <w:name w:val="Intense Reference"/>
    <w:qFormat/>
    <w:rPr>
      <w:b/>
      <w:bCs/>
      <w:color w:val="76923C"/>
      <w:u w:val="single"/>
    </w:rPr>
  </w:style>
  <w:style w:type="character" w:styleId="af">
    <w:name w:val="Book Title"/>
    <w:qFormat/>
    <w:rPr>
      <w:rFonts w:ascii="Cambria" w:eastAsia="Times New Roman" w:hAnsi="Cambria" w:cs="Times New Roman"/>
      <w:b/>
      <w:bCs/>
      <w:i/>
      <w:iCs/>
      <w:color w:val="auto"/>
    </w:rPr>
  </w:style>
  <w:style w:type="character" w:customStyle="1" w:styleId="af0">
    <w:name w:val="Без разредка Знак"/>
    <w:basedOn w:val="10"/>
  </w:style>
  <w:style w:type="character" w:customStyle="1" w:styleId="af1">
    <w:name w:val="Изнесен текст Знак"/>
    <w:rPr>
      <w:rFonts w:ascii="Tahoma" w:hAnsi="Tahoma" w:cs="Tahoma"/>
      <w:sz w:val="16"/>
      <w:szCs w:val="16"/>
      <w:lang w:val="en-US" w:eastAsia="en-US" w:bidi="en-US"/>
    </w:rPr>
  </w:style>
  <w:style w:type="character" w:styleId="af2">
    <w:name w:val="Hyperlink"/>
    <w:uiPriority w:val="99"/>
    <w:rPr>
      <w:color w:val="0000FF"/>
      <w:u w:val="single"/>
    </w:rPr>
  </w:style>
  <w:style w:type="character" w:customStyle="1" w:styleId="af3">
    <w:name w:val="Горен колонтитул Знак"/>
    <w:rPr>
      <w:rFonts w:ascii="Calibri" w:hAnsi="Calibri" w:cs="Calibri"/>
      <w:sz w:val="22"/>
      <w:szCs w:val="22"/>
      <w:lang w:val="en-US" w:eastAsia="en-US" w:bidi="en-US"/>
    </w:rPr>
  </w:style>
  <w:style w:type="character" w:customStyle="1" w:styleId="af4">
    <w:name w:val="Долен колонтитул Знак"/>
    <w:rPr>
      <w:rFonts w:ascii="Calibri" w:hAnsi="Calibri" w:cs="Calibri"/>
      <w:sz w:val="22"/>
      <w:szCs w:val="22"/>
      <w:lang w:val="en-US" w:eastAsia="en-US" w:bidi="en-US"/>
    </w:rPr>
  </w:style>
  <w:style w:type="paragraph" w:customStyle="1" w:styleId="31">
    <w:name w:val="Заглавие3"/>
    <w:basedOn w:val="a"/>
    <w:next w:val="af5"/>
    <w:pPr>
      <w:keepNext/>
      <w:spacing w:before="240" w:after="120"/>
    </w:pPr>
    <w:rPr>
      <w:rFonts w:ascii="Arial" w:eastAsia="SimSun" w:hAnsi="Arial" w:cs="Mangal"/>
      <w:sz w:val="28"/>
      <w:szCs w:val="28"/>
    </w:rPr>
  </w:style>
  <w:style w:type="paragraph" w:styleId="af5">
    <w:name w:val="Body Text"/>
    <w:basedOn w:val="a"/>
    <w:pPr>
      <w:spacing w:after="120"/>
    </w:pPr>
  </w:style>
  <w:style w:type="paragraph" w:styleId="af6">
    <w:name w:val="List"/>
    <w:basedOn w:val="af5"/>
    <w:rPr>
      <w:rFonts w:cs="Tahoma"/>
    </w:rPr>
  </w:style>
  <w:style w:type="paragraph" w:customStyle="1" w:styleId="32">
    <w:name w:val="Надпис3"/>
    <w:basedOn w:val="a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af7">
    <w:name w:val="Указател"/>
    <w:basedOn w:val="a"/>
    <w:pPr>
      <w:suppressLineNumbers/>
    </w:pPr>
    <w:rPr>
      <w:rFonts w:cs="Tahoma"/>
    </w:rPr>
  </w:style>
  <w:style w:type="paragraph" w:customStyle="1" w:styleId="23">
    <w:name w:val="Заглавие2"/>
    <w:basedOn w:val="a"/>
    <w:next w:val="af5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24">
    <w:name w:val="Надпис2"/>
    <w:basedOn w:val="a"/>
    <w:next w:val="a"/>
    <w:rPr>
      <w:b/>
      <w:bCs/>
      <w:sz w:val="18"/>
      <w:szCs w:val="18"/>
    </w:rPr>
  </w:style>
  <w:style w:type="paragraph" w:customStyle="1" w:styleId="12">
    <w:name w:val="Заглавие1"/>
    <w:basedOn w:val="a"/>
    <w:next w:val="af5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customStyle="1" w:styleId="13">
    <w:name w:val="Надпис1"/>
    <w:basedOn w:val="a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af8">
    <w:name w:val="header"/>
    <w:basedOn w:val="a"/>
    <w:pPr>
      <w:suppressLineNumbers/>
      <w:tabs>
        <w:tab w:val="center" w:pos="4677"/>
        <w:tab w:val="right" w:pos="9354"/>
      </w:tabs>
    </w:pPr>
  </w:style>
  <w:style w:type="paragraph" w:customStyle="1" w:styleId="-">
    <w:name w:val="Таблица - съдържание"/>
    <w:basedOn w:val="a"/>
    <w:pPr>
      <w:suppressLineNumbers/>
    </w:pPr>
  </w:style>
  <w:style w:type="paragraph" w:styleId="af9">
    <w:name w:val="footer"/>
    <w:basedOn w:val="a"/>
    <w:pPr>
      <w:suppressLineNumbers/>
      <w:tabs>
        <w:tab w:val="center" w:pos="4677"/>
        <w:tab w:val="right" w:pos="9355"/>
      </w:tabs>
    </w:pPr>
  </w:style>
  <w:style w:type="paragraph" w:customStyle="1" w:styleId="afa">
    <w:name w:val="Горен колонтитул (дясно)"/>
    <w:basedOn w:val="a"/>
    <w:pPr>
      <w:suppressLineNumbers/>
      <w:tabs>
        <w:tab w:val="center" w:pos="4677"/>
        <w:tab w:val="right" w:pos="9355"/>
      </w:tabs>
    </w:pPr>
  </w:style>
  <w:style w:type="paragraph" w:styleId="afb">
    <w:name w:val="Title"/>
    <w:basedOn w:val="a"/>
    <w:next w:val="a"/>
    <w:qFormat/>
    <w:pPr>
      <w:pBdr>
        <w:top w:val="single" w:sz="8" w:space="10" w:color="FFFF00"/>
        <w:bottom w:val="single" w:sz="20" w:space="15" w:color="FFFF00"/>
      </w:pBdr>
      <w:ind w:firstLine="0"/>
      <w:jc w:val="center"/>
    </w:pPr>
    <w:rPr>
      <w:rFonts w:ascii="Cambria" w:hAnsi="Cambria" w:cs="Times New Roman"/>
      <w:i/>
      <w:iCs/>
      <w:color w:val="243F60"/>
      <w:sz w:val="60"/>
      <w:szCs w:val="60"/>
    </w:rPr>
  </w:style>
  <w:style w:type="paragraph" w:styleId="afc">
    <w:name w:val="Subtitle"/>
    <w:basedOn w:val="a"/>
    <w:next w:val="a"/>
    <w:qFormat/>
    <w:pPr>
      <w:spacing w:before="200" w:after="900"/>
      <w:ind w:firstLine="0"/>
      <w:jc w:val="right"/>
    </w:pPr>
    <w:rPr>
      <w:i/>
      <w:iCs/>
      <w:sz w:val="24"/>
      <w:szCs w:val="24"/>
    </w:rPr>
  </w:style>
  <w:style w:type="paragraph" w:styleId="afd">
    <w:name w:val="No Spacing"/>
    <w:basedOn w:val="a"/>
    <w:qFormat/>
    <w:pPr>
      <w:ind w:firstLine="0"/>
    </w:pPr>
  </w:style>
  <w:style w:type="paragraph" w:styleId="afe">
    <w:name w:val="List Paragraph"/>
    <w:basedOn w:val="a"/>
    <w:qFormat/>
    <w:pPr>
      <w:ind w:left="720"/>
    </w:pPr>
  </w:style>
  <w:style w:type="paragraph" w:styleId="aff">
    <w:name w:val="Quote"/>
    <w:basedOn w:val="a"/>
    <w:next w:val="a"/>
    <w:qFormat/>
    <w:rPr>
      <w:rFonts w:ascii="Cambria" w:hAnsi="Cambria" w:cs="Times New Roman"/>
      <w:i/>
      <w:iCs/>
      <w:color w:val="5A5A5A"/>
    </w:rPr>
  </w:style>
  <w:style w:type="paragraph" w:styleId="aff0">
    <w:name w:val="Intense Quote"/>
    <w:basedOn w:val="a"/>
    <w:next w:val="a"/>
    <w:qFormat/>
    <w:pPr>
      <w:pBdr>
        <w:top w:val="single" w:sz="8" w:space="10" w:color="00FF00"/>
        <w:left w:val="single" w:sz="32" w:space="4" w:color="FFFF00"/>
        <w:bottom w:val="single" w:sz="20" w:space="10" w:color="FFFF00"/>
        <w:right w:val="single" w:sz="32" w:space="4" w:color="FFFF00"/>
      </w:pBdr>
      <w:shd w:val="clear" w:color="auto" w:fill="4F81BD"/>
      <w:spacing w:before="320" w:after="320" w:line="300" w:lineRule="auto"/>
      <w:ind w:left="1440" w:right="1440"/>
    </w:pPr>
    <w:rPr>
      <w:rFonts w:ascii="Cambria" w:hAnsi="Cambria" w:cs="Times New Roman"/>
      <w:i/>
      <w:iCs/>
      <w:color w:val="FFFFFF"/>
      <w:sz w:val="24"/>
      <w:szCs w:val="24"/>
    </w:rPr>
  </w:style>
  <w:style w:type="paragraph" w:styleId="aff1">
    <w:name w:val="TOC Heading"/>
    <w:basedOn w:val="1"/>
    <w:next w:val="a"/>
    <w:qFormat/>
    <w:pPr>
      <w:tabs>
        <w:tab w:val="clear" w:pos="0"/>
      </w:tabs>
    </w:pPr>
  </w:style>
  <w:style w:type="paragraph" w:customStyle="1" w:styleId="14">
    <w:name w:val="Изнесен текст1"/>
    <w:basedOn w:val="a"/>
    <w:rPr>
      <w:rFonts w:ascii="Tahoma" w:hAnsi="Tahoma" w:cs="Tahoma"/>
      <w:sz w:val="16"/>
      <w:szCs w:val="16"/>
    </w:rPr>
  </w:style>
  <w:style w:type="paragraph" w:styleId="25">
    <w:name w:val="toc 2"/>
    <w:basedOn w:val="a"/>
    <w:next w:val="a"/>
    <w:uiPriority w:val="39"/>
    <w:qFormat/>
    <w:pPr>
      <w:ind w:left="220"/>
    </w:pPr>
    <w:rPr>
      <w:smallCaps/>
      <w:sz w:val="20"/>
      <w:szCs w:val="20"/>
    </w:rPr>
  </w:style>
  <w:style w:type="paragraph" w:customStyle="1" w:styleId="-0">
    <w:name w:val="Таблица - заглавие"/>
    <w:basedOn w:val="-"/>
    <w:pPr>
      <w:jc w:val="center"/>
    </w:pPr>
    <w:rPr>
      <w:b/>
      <w:bCs/>
    </w:rPr>
  </w:style>
  <w:style w:type="paragraph" w:customStyle="1" w:styleId="-1">
    <w:name w:val="Рамка - съдържание"/>
    <w:basedOn w:val="af5"/>
  </w:style>
  <w:style w:type="paragraph" w:styleId="15">
    <w:name w:val="toc 1"/>
    <w:basedOn w:val="af7"/>
    <w:uiPriority w:val="39"/>
    <w:qFormat/>
    <w:pPr>
      <w:suppressLineNumbers w:val="0"/>
      <w:spacing w:before="120" w:after="120"/>
    </w:pPr>
    <w:rPr>
      <w:rFonts w:cs="Calibri"/>
      <w:b/>
      <w:bCs/>
      <w:caps/>
      <w:sz w:val="20"/>
      <w:szCs w:val="20"/>
    </w:rPr>
  </w:style>
  <w:style w:type="paragraph" w:styleId="33">
    <w:name w:val="toc 3"/>
    <w:basedOn w:val="af7"/>
    <w:uiPriority w:val="39"/>
    <w:qFormat/>
    <w:pPr>
      <w:suppressLineNumbers w:val="0"/>
      <w:ind w:left="440"/>
    </w:pPr>
    <w:rPr>
      <w:rFonts w:cs="Calibri"/>
      <w:i/>
      <w:iCs/>
      <w:sz w:val="20"/>
      <w:szCs w:val="20"/>
    </w:rPr>
  </w:style>
  <w:style w:type="paragraph" w:styleId="41">
    <w:name w:val="toc 4"/>
    <w:basedOn w:val="af7"/>
    <w:uiPriority w:val="39"/>
    <w:pPr>
      <w:suppressLineNumbers w:val="0"/>
      <w:ind w:left="660"/>
    </w:pPr>
    <w:rPr>
      <w:rFonts w:cs="Calibri"/>
      <w:sz w:val="18"/>
      <w:szCs w:val="18"/>
    </w:rPr>
  </w:style>
  <w:style w:type="paragraph" w:styleId="51">
    <w:name w:val="toc 5"/>
    <w:basedOn w:val="af7"/>
    <w:uiPriority w:val="39"/>
    <w:pPr>
      <w:suppressLineNumbers w:val="0"/>
      <w:ind w:left="880"/>
    </w:pPr>
    <w:rPr>
      <w:rFonts w:cs="Calibri"/>
      <w:sz w:val="18"/>
      <w:szCs w:val="18"/>
    </w:rPr>
  </w:style>
  <w:style w:type="paragraph" w:styleId="61">
    <w:name w:val="toc 6"/>
    <w:basedOn w:val="af7"/>
    <w:uiPriority w:val="39"/>
    <w:pPr>
      <w:suppressLineNumbers w:val="0"/>
      <w:ind w:left="1100"/>
    </w:pPr>
    <w:rPr>
      <w:rFonts w:cs="Calibri"/>
      <w:sz w:val="18"/>
      <w:szCs w:val="18"/>
    </w:rPr>
  </w:style>
  <w:style w:type="paragraph" w:styleId="71">
    <w:name w:val="toc 7"/>
    <w:basedOn w:val="af7"/>
    <w:uiPriority w:val="39"/>
    <w:pPr>
      <w:suppressLineNumbers w:val="0"/>
      <w:ind w:left="1320"/>
    </w:pPr>
    <w:rPr>
      <w:rFonts w:cs="Calibri"/>
      <w:sz w:val="18"/>
      <w:szCs w:val="18"/>
    </w:rPr>
  </w:style>
  <w:style w:type="paragraph" w:styleId="81">
    <w:name w:val="toc 8"/>
    <w:basedOn w:val="af7"/>
    <w:uiPriority w:val="39"/>
    <w:pPr>
      <w:suppressLineNumbers w:val="0"/>
      <w:ind w:left="1540"/>
    </w:pPr>
    <w:rPr>
      <w:rFonts w:cs="Calibri"/>
      <w:sz w:val="18"/>
      <w:szCs w:val="18"/>
    </w:rPr>
  </w:style>
  <w:style w:type="paragraph" w:styleId="91">
    <w:name w:val="toc 9"/>
    <w:basedOn w:val="af7"/>
    <w:uiPriority w:val="39"/>
    <w:pPr>
      <w:suppressLineNumbers w:val="0"/>
      <w:ind w:left="1760"/>
    </w:pPr>
    <w:rPr>
      <w:rFonts w:cs="Calibri"/>
      <w:sz w:val="18"/>
      <w:szCs w:val="18"/>
    </w:rPr>
  </w:style>
  <w:style w:type="paragraph" w:customStyle="1" w:styleId="100">
    <w:name w:val="Съдържание 10"/>
    <w:basedOn w:val="af7"/>
    <w:pPr>
      <w:tabs>
        <w:tab w:val="right" w:leader="dot" w:pos="9637"/>
      </w:tabs>
      <w:ind w:left="2547" w:firstLine="0"/>
    </w:pPr>
  </w:style>
  <w:style w:type="table" w:styleId="aff2">
    <w:name w:val="Table Grid"/>
    <w:basedOn w:val="a1"/>
    <w:rsid w:val="00262F72"/>
    <w:pPr>
      <w:suppressAutoHyphens/>
      <w:ind w:firstLine="36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1">
    <w:name w:val="Заглавие 2 Знак1"/>
    <w:link w:val="2"/>
    <w:rsid w:val="00040075"/>
    <w:rPr>
      <w:rFonts w:ascii="Cambria" w:hAnsi="Cambria"/>
      <w:color w:val="365F91"/>
      <w:sz w:val="24"/>
      <w:szCs w:val="24"/>
      <w:lang w:val="en-US" w:eastAsia="en-US" w:bidi="en-US"/>
    </w:rPr>
  </w:style>
  <w:style w:type="paragraph" w:customStyle="1" w:styleId="heading2">
    <w:name w:val="heading2"/>
    <w:basedOn w:val="a"/>
    <w:rsid w:val="00043010"/>
    <w:pPr>
      <w:numPr>
        <w:numId w:val="3"/>
      </w:numPr>
    </w:pPr>
    <w:rPr>
      <w:color w:val="000080"/>
      <w:sz w:val="28"/>
      <w:szCs w:val="28"/>
    </w:rPr>
  </w:style>
  <w:style w:type="numbering" w:customStyle="1" w:styleId="Style1">
    <w:name w:val="Style1"/>
    <w:rsid w:val="005E0950"/>
    <w:pPr>
      <w:numPr>
        <w:numId w:val="2"/>
      </w:numPr>
    </w:pPr>
  </w:style>
  <w:style w:type="character" w:styleId="aff3">
    <w:name w:val="FollowedHyperlink"/>
    <w:rsid w:val="0050396E"/>
    <w:rPr>
      <w:color w:val="800080"/>
      <w:u w:val="single"/>
    </w:rPr>
  </w:style>
  <w:style w:type="paragraph" w:customStyle="1" w:styleId="16">
    <w:name w:val="Заглавие от съдържание1"/>
    <w:basedOn w:val="1"/>
    <w:next w:val="a"/>
    <w:uiPriority w:val="39"/>
    <w:semiHidden/>
    <w:unhideWhenUsed/>
    <w:qFormat/>
    <w:rsid w:val="003B13B3"/>
    <w:pPr>
      <w:keepNext/>
      <w:keepLines/>
      <w:pBdr>
        <w:bottom w:val="none" w:sz="0" w:space="0" w:color="auto"/>
      </w:pBdr>
      <w:tabs>
        <w:tab w:val="clear" w:pos="0"/>
      </w:tabs>
      <w:suppressAutoHyphens w:val="0"/>
      <w:spacing w:before="480" w:after="0" w:line="276" w:lineRule="auto"/>
      <w:outlineLvl w:val="9"/>
    </w:pPr>
    <w:rPr>
      <w:rFonts w:eastAsia="MS Gothic"/>
      <w:sz w:val="28"/>
      <w:szCs w:val="28"/>
      <w:lang w:eastAsia="ja-JP" w:bidi="ar-SA"/>
    </w:rPr>
  </w:style>
  <w:style w:type="paragraph" w:styleId="aff4">
    <w:name w:val="Balloon Text"/>
    <w:basedOn w:val="a"/>
    <w:link w:val="17"/>
    <w:uiPriority w:val="99"/>
    <w:semiHidden/>
    <w:unhideWhenUsed/>
    <w:rsid w:val="003B13B3"/>
    <w:rPr>
      <w:rFonts w:ascii="Tahoma" w:hAnsi="Tahoma" w:cs="Tahoma"/>
      <w:sz w:val="16"/>
      <w:szCs w:val="16"/>
    </w:rPr>
  </w:style>
  <w:style w:type="character" w:customStyle="1" w:styleId="17">
    <w:name w:val="Изнесен текст Знак1"/>
    <w:link w:val="aff4"/>
    <w:uiPriority w:val="99"/>
    <w:semiHidden/>
    <w:rsid w:val="003B13B3"/>
    <w:rPr>
      <w:rFonts w:ascii="Tahoma" w:hAnsi="Tahoma" w:cs="Tahoma"/>
      <w:sz w:val="16"/>
      <w:szCs w:val="16"/>
      <w:lang w:val="en-US" w:eastAsia="en-US" w:bidi="en-US"/>
    </w:rPr>
  </w:style>
  <w:style w:type="paragraph" w:customStyle="1" w:styleId="18">
    <w:name w:val="Интензивно цитиране1"/>
    <w:basedOn w:val="a"/>
    <w:next w:val="a"/>
    <w:link w:val="IntenseQuoteChar"/>
    <w:uiPriority w:val="30"/>
    <w:qFormat/>
    <w:rsid w:val="00AC4DAC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a0"/>
    <w:link w:val="18"/>
    <w:uiPriority w:val="30"/>
    <w:rsid w:val="00AC4DAC"/>
    <w:rPr>
      <w:rFonts w:ascii="Calibri" w:hAnsi="Calibri" w:cs="Calibri"/>
      <w:b/>
      <w:bCs/>
      <w:i/>
      <w:iCs/>
      <w:color w:val="4F81BD"/>
      <w:sz w:val="22"/>
      <w:szCs w:val="22"/>
      <w:lang w:val="en-U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05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97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3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54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8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6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https://tbibank.support/api/index.php" TargetMode="Externa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71D769-20D7-42F9-85B5-F89E5DC028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1</Pages>
  <Words>2114</Words>
  <Characters>12054</Characters>
  <Application>Microsoft Office Word</Application>
  <DocSecurity>0</DocSecurity>
  <Lines>100</Lines>
  <Paragraphs>28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>MAXTRADE CTM v.1.0.26</vt:lpstr>
    </vt:vector>
  </TitlesOfParts>
  <Company>CrashNet</Company>
  <LinksUpToDate>false</LinksUpToDate>
  <CharactersWithSpaces>14140</CharactersWithSpaces>
  <SharedDoc>false</SharedDoc>
  <HLinks>
    <vt:vector size="588" baseType="variant">
      <vt:variant>
        <vt:i4>1572915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_Toc322428011</vt:lpwstr>
      </vt:variant>
      <vt:variant>
        <vt:i4>1572915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_Toc322428010</vt:lpwstr>
      </vt:variant>
      <vt:variant>
        <vt:i4>1638451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_Toc322428009</vt:lpwstr>
      </vt:variant>
      <vt:variant>
        <vt:i4>1638451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_Toc322428008</vt:lpwstr>
      </vt:variant>
      <vt:variant>
        <vt:i4>1638451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_Toc322428007</vt:lpwstr>
      </vt:variant>
      <vt:variant>
        <vt:i4>1638451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_Toc322428006</vt:lpwstr>
      </vt:variant>
      <vt:variant>
        <vt:i4>1638451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_Toc322428005</vt:lpwstr>
      </vt:variant>
      <vt:variant>
        <vt:i4>1638451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_Toc322428004</vt:lpwstr>
      </vt:variant>
      <vt:variant>
        <vt:i4>1638451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_Toc322428003</vt:lpwstr>
      </vt:variant>
      <vt:variant>
        <vt:i4>1638451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_Toc322428002</vt:lpwstr>
      </vt:variant>
      <vt:variant>
        <vt:i4>1638451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_Toc322428001</vt:lpwstr>
      </vt:variant>
      <vt:variant>
        <vt:i4>1638451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_Toc322428000</vt:lpwstr>
      </vt:variant>
      <vt:variant>
        <vt:i4>2031674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_Toc322427999</vt:lpwstr>
      </vt:variant>
      <vt:variant>
        <vt:i4>2031674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_Toc322427998</vt:lpwstr>
      </vt:variant>
      <vt:variant>
        <vt:i4>2031674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_Toc322427997</vt:lpwstr>
      </vt:variant>
      <vt:variant>
        <vt:i4>2031674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_Toc322427996</vt:lpwstr>
      </vt:variant>
      <vt:variant>
        <vt:i4>2031674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_Toc322427995</vt:lpwstr>
      </vt:variant>
      <vt:variant>
        <vt:i4>2031674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_Toc322427994</vt:lpwstr>
      </vt:variant>
      <vt:variant>
        <vt:i4>2031674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_Toc322427993</vt:lpwstr>
      </vt:variant>
      <vt:variant>
        <vt:i4>2031674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_Toc322427992</vt:lpwstr>
      </vt:variant>
      <vt:variant>
        <vt:i4>2031674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_Toc322427991</vt:lpwstr>
      </vt:variant>
      <vt:variant>
        <vt:i4>2031674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_Toc322427990</vt:lpwstr>
      </vt:variant>
      <vt:variant>
        <vt:i4>1966138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_Toc322427989</vt:lpwstr>
      </vt:variant>
      <vt:variant>
        <vt:i4>1966138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_Toc322427988</vt:lpwstr>
      </vt:variant>
      <vt:variant>
        <vt:i4>1966138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_Toc322427987</vt:lpwstr>
      </vt:variant>
      <vt:variant>
        <vt:i4>1966138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_Toc322427986</vt:lpwstr>
      </vt:variant>
      <vt:variant>
        <vt:i4>1966138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_Toc322427985</vt:lpwstr>
      </vt:variant>
      <vt:variant>
        <vt:i4>1966138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_Toc322427984</vt:lpwstr>
      </vt:variant>
      <vt:variant>
        <vt:i4>1966138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_Toc322427983</vt:lpwstr>
      </vt:variant>
      <vt:variant>
        <vt:i4>1966138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_Toc322427982</vt:lpwstr>
      </vt:variant>
      <vt:variant>
        <vt:i4>1966138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_Toc322427981</vt:lpwstr>
      </vt:variant>
      <vt:variant>
        <vt:i4>1966138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_Toc322427980</vt:lpwstr>
      </vt:variant>
      <vt:variant>
        <vt:i4>1114170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_Toc322427979</vt:lpwstr>
      </vt:variant>
      <vt:variant>
        <vt:i4>1114170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_Toc322427978</vt:lpwstr>
      </vt:variant>
      <vt:variant>
        <vt:i4>1114170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_Toc322427977</vt:lpwstr>
      </vt:variant>
      <vt:variant>
        <vt:i4>1114170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_Toc322427976</vt:lpwstr>
      </vt:variant>
      <vt:variant>
        <vt:i4>1114170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_Toc322427975</vt:lpwstr>
      </vt:variant>
      <vt:variant>
        <vt:i4>1114170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_Toc322427974</vt:lpwstr>
      </vt:variant>
      <vt:variant>
        <vt:i4>1114170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_Toc322427973</vt:lpwstr>
      </vt:variant>
      <vt:variant>
        <vt:i4>1114170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_Toc322427972</vt:lpwstr>
      </vt:variant>
      <vt:variant>
        <vt:i4>1114170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_Toc322427971</vt:lpwstr>
      </vt:variant>
      <vt:variant>
        <vt:i4>1114170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_Toc322427970</vt:lpwstr>
      </vt:variant>
      <vt:variant>
        <vt:i4>1048634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_Toc322427969</vt:lpwstr>
      </vt:variant>
      <vt:variant>
        <vt:i4>1048634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_Toc322427968</vt:lpwstr>
      </vt:variant>
      <vt:variant>
        <vt:i4>1048634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_Toc322427967</vt:lpwstr>
      </vt:variant>
      <vt:variant>
        <vt:i4>1048634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_Toc322427966</vt:lpwstr>
      </vt:variant>
      <vt:variant>
        <vt:i4>1048634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_Toc322427965</vt:lpwstr>
      </vt:variant>
      <vt:variant>
        <vt:i4>1048634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_Toc322427964</vt:lpwstr>
      </vt:variant>
      <vt:variant>
        <vt:i4>1048634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_Toc322427963</vt:lpwstr>
      </vt:variant>
      <vt:variant>
        <vt:i4>1048634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_Toc322427962</vt:lpwstr>
      </vt:variant>
      <vt:variant>
        <vt:i4>1048634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_Toc322427961</vt:lpwstr>
      </vt:variant>
      <vt:variant>
        <vt:i4>1048634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_Toc322427960</vt:lpwstr>
      </vt:variant>
      <vt:variant>
        <vt:i4>1245242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_Toc322427959</vt:lpwstr>
      </vt:variant>
      <vt:variant>
        <vt:i4>1245242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_Toc322427958</vt:lpwstr>
      </vt:variant>
      <vt:variant>
        <vt:i4>1245242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_Toc322427957</vt:lpwstr>
      </vt:variant>
      <vt:variant>
        <vt:i4>1245242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_Toc322427956</vt:lpwstr>
      </vt:variant>
      <vt:variant>
        <vt:i4>1245242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_Toc322427955</vt:lpwstr>
      </vt:variant>
      <vt:variant>
        <vt:i4>1245242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_Toc322427954</vt:lpwstr>
      </vt:variant>
      <vt:variant>
        <vt:i4>1245242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_Toc322427953</vt:lpwstr>
      </vt:variant>
      <vt:variant>
        <vt:i4>1245242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_Toc322427952</vt:lpwstr>
      </vt:variant>
      <vt:variant>
        <vt:i4>1245242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_Toc322427951</vt:lpwstr>
      </vt:variant>
      <vt:variant>
        <vt:i4>1245242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_Toc322427950</vt:lpwstr>
      </vt:variant>
      <vt:variant>
        <vt:i4>1179706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_Toc322427949</vt:lpwstr>
      </vt:variant>
      <vt:variant>
        <vt:i4>1179706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_Toc322427948</vt:lpwstr>
      </vt:variant>
      <vt:variant>
        <vt:i4>1179706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_Toc322427947</vt:lpwstr>
      </vt:variant>
      <vt:variant>
        <vt:i4>1179706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_Toc322427946</vt:lpwstr>
      </vt:variant>
      <vt:variant>
        <vt:i4>1179706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_Toc322427945</vt:lpwstr>
      </vt:variant>
      <vt:variant>
        <vt:i4>1179706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_Toc322427944</vt:lpwstr>
      </vt:variant>
      <vt:variant>
        <vt:i4>1179706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_Toc322427943</vt:lpwstr>
      </vt:variant>
      <vt:variant>
        <vt:i4>1179706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_Toc322427942</vt:lpwstr>
      </vt:variant>
      <vt:variant>
        <vt:i4>1179706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_Toc322427941</vt:lpwstr>
      </vt:variant>
      <vt:variant>
        <vt:i4>1179706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_Toc322427940</vt:lpwstr>
      </vt:variant>
      <vt:variant>
        <vt:i4>1376314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_Toc322427939</vt:lpwstr>
      </vt:variant>
      <vt:variant>
        <vt:i4>1376314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_Toc322427938</vt:lpwstr>
      </vt:variant>
      <vt:variant>
        <vt:i4>1376314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_Toc322427937</vt:lpwstr>
      </vt:variant>
      <vt:variant>
        <vt:i4>1376314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_Toc322427936</vt:lpwstr>
      </vt:variant>
      <vt:variant>
        <vt:i4>1376314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_Toc322427935</vt:lpwstr>
      </vt:variant>
      <vt:variant>
        <vt:i4>1376314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_Toc322427934</vt:lpwstr>
      </vt:variant>
      <vt:variant>
        <vt:i4>1376314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_Toc322427933</vt:lpwstr>
      </vt:variant>
      <vt:variant>
        <vt:i4>1376314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_Toc322427932</vt:lpwstr>
      </vt:variant>
      <vt:variant>
        <vt:i4>1376314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_Toc322427931</vt:lpwstr>
      </vt:variant>
      <vt:variant>
        <vt:i4>1376314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_Toc322427930</vt:lpwstr>
      </vt:variant>
      <vt:variant>
        <vt:i4>1310778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_Toc322427929</vt:lpwstr>
      </vt:variant>
      <vt:variant>
        <vt:i4>1310778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_Toc322427928</vt:lpwstr>
      </vt:variant>
      <vt:variant>
        <vt:i4>1310778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_Toc322427927</vt:lpwstr>
      </vt:variant>
      <vt:variant>
        <vt:i4>1310778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_Toc322427926</vt:lpwstr>
      </vt:variant>
      <vt:variant>
        <vt:i4>1310778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_Toc322427925</vt:lpwstr>
      </vt:variant>
      <vt:variant>
        <vt:i4>1310778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_Toc322427924</vt:lpwstr>
      </vt:variant>
      <vt:variant>
        <vt:i4>1310778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_Toc322427923</vt:lpwstr>
      </vt:variant>
      <vt:variant>
        <vt:i4>1310778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_Toc322427922</vt:lpwstr>
      </vt:variant>
      <vt:variant>
        <vt:i4>1310778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_Toc322427921</vt:lpwstr>
      </vt:variant>
      <vt:variant>
        <vt:i4>1310778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_Toc322427920</vt:lpwstr>
      </vt:variant>
      <vt:variant>
        <vt:i4>1507386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_Toc322427919</vt:lpwstr>
      </vt:variant>
      <vt:variant>
        <vt:i4>1507386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_Toc322427918</vt:lpwstr>
      </vt:variant>
      <vt:variant>
        <vt:i4>1507386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_Toc322427917</vt:lpwstr>
      </vt:variant>
      <vt:variant>
        <vt:i4>1507386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_Toc322427916</vt:lpwstr>
      </vt:variant>
      <vt:variant>
        <vt:i4>1507386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_Toc322427915</vt:lpwstr>
      </vt:variant>
      <vt:variant>
        <vt:i4>1507386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_Toc322427914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MAXTRADE CTM v.1.0.26</dc:title>
  <dc:subject>Документация за работа с продукта MaxtradeCTM</dc:subject>
  <dc:creator>Инж. Илко Николов Иванов</dc:creator>
  <dc:description>http://www.avalonbg.com
home@avalonbg.com</dc:description>
  <cp:lastModifiedBy>Wiley</cp:lastModifiedBy>
  <cp:revision>249</cp:revision>
  <cp:lastPrinted>2020-01-09T14:43:00Z</cp:lastPrinted>
  <dcterms:created xsi:type="dcterms:W3CDTF">2020-01-08T13:50:00Z</dcterms:created>
  <dcterms:modified xsi:type="dcterms:W3CDTF">2020-01-09T14:43:00Z</dcterms:modified>
</cp:coreProperties>
</file>